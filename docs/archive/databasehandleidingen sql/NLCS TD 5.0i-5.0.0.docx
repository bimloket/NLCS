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7EF2E5A" w14:textId="77777777" w:rsidR="00000000" w:rsidRDefault="00A600A8">
      <w:pPr>
        <w:rPr>
          <w:rFonts w:ascii="Corbel" w:hAnsi="Corbel"/>
        </w:rPr>
      </w:pPr>
      <w:r>
        <w:pict w14:anchorId="12D3C4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59.3pt;margin-top:3.3pt;width:217.8pt;height:60.65pt;z-index:251645952;mso-wrap-distance-left:0;mso-wrap-distance-right:0;mso-position-horizontal:absolute;mso-position-horizontal-relative:text;mso-position-vertical:absolute;mso-position-vertical-relative:text" filled="t">
            <v:fill color2="black"/>
            <v:imagedata r:id="rId7" o:title=""/>
            <w10:wrap type="topAndBottom"/>
          </v:shape>
        </w:pict>
      </w:r>
    </w:p>
    <w:p w14:paraId="7DD1D84E" w14:textId="77777777" w:rsidR="00000000" w:rsidRDefault="00A600A8">
      <w:pPr>
        <w:rPr>
          <w:rFonts w:ascii="Corbel" w:hAnsi="Corbel"/>
        </w:rPr>
      </w:pPr>
    </w:p>
    <w:p w14:paraId="76642F94" w14:textId="77777777" w:rsidR="00000000" w:rsidRDefault="00A600A8">
      <w:pPr>
        <w:rPr>
          <w:rFonts w:ascii="Corbel" w:hAnsi="Corbel"/>
        </w:rPr>
      </w:pPr>
    </w:p>
    <w:p w14:paraId="7C823BB8" w14:textId="77777777" w:rsidR="00000000" w:rsidRDefault="00A600A8">
      <w:pPr>
        <w:rPr>
          <w:rFonts w:ascii="Corbel" w:hAnsi="Corbel"/>
        </w:rPr>
      </w:pPr>
    </w:p>
    <w:p w14:paraId="2B3A04E5" w14:textId="77777777" w:rsidR="00000000" w:rsidRDefault="00A600A8">
      <w:pPr>
        <w:rPr>
          <w:rFonts w:ascii="Corbel" w:hAnsi="Corbel"/>
        </w:rPr>
      </w:pPr>
    </w:p>
    <w:p w14:paraId="6BDA9330" w14:textId="77777777" w:rsidR="00000000" w:rsidRDefault="00A600A8">
      <w:pPr>
        <w:rPr>
          <w:rFonts w:ascii="Corbel" w:hAnsi="Corbel"/>
        </w:rPr>
      </w:pPr>
    </w:p>
    <w:p w14:paraId="3B4D9C03" w14:textId="77777777" w:rsidR="00000000" w:rsidRDefault="00A600A8">
      <w:pPr>
        <w:rPr>
          <w:rFonts w:ascii="Corbel" w:hAnsi="Corbel"/>
        </w:rPr>
      </w:pPr>
    </w:p>
    <w:p w14:paraId="2B66F76F" w14:textId="77777777" w:rsidR="00000000" w:rsidRDefault="00A600A8">
      <w:pPr>
        <w:rPr>
          <w:rFonts w:ascii="Corbel" w:hAnsi="Corbel"/>
        </w:rPr>
      </w:pPr>
      <w:r>
        <w:pict w14:anchorId="6133BFDA">
          <v:shapetype id="_x0000_t202" coordsize="21600,21600" o:spt="202" path="m,l,21600r21600,l21600,xe">
            <v:stroke joinstyle="miter"/>
            <v:path gradientshapeok="t" o:connecttype="rect"/>
          </v:shapetype>
          <v:shape id="_x0000_s1027" type="#_x0000_t202" style="position:absolute;margin-left:34pt;margin-top:13.1pt;width:408.45pt;height:76.85pt;z-index:251644928;mso-wrap-distance-left:5.7pt;mso-wrap-distance-top:5.7pt;mso-wrap-distance-right:5.7pt;mso-wrap-distance-bottom:5.7pt;mso-position-horizontal:absolute;mso-position-horizontal-relative:text;mso-position-vertical:absolute;mso-position-vertical-relative:text" stroked="f">
            <v:fill color2="black"/>
            <v:textbox inset="0,0,0,0">
              <w:txbxContent>
                <w:p w14:paraId="585A4C5B" w14:textId="77777777" w:rsidR="00000000" w:rsidRDefault="00A600A8">
                  <w:pPr>
                    <w:pStyle w:val="Plattetekst"/>
                  </w:pPr>
                  <w:r>
                    <w:rPr>
                      <w:b/>
                      <w:bCs/>
                      <w:color w:val="3399FF"/>
                      <w:sz w:val="48"/>
                      <w:szCs w:val="48"/>
                    </w:rPr>
                    <w:t xml:space="preserve">Technisch Documentatie (TD) </w:t>
                  </w:r>
                  <w:r>
                    <w:rPr>
                      <w:b/>
                      <w:bCs/>
                      <w:color w:val="3399FF"/>
                      <w:sz w:val="48"/>
                      <w:szCs w:val="48"/>
                    </w:rPr>
                    <w:br/>
                    <w:t>NLCS App (Database &amp; tools</w:t>
                  </w:r>
                  <w:r>
                    <w:rPr>
                      <w:b/>
                      <w:bCs/>
                      <w:color w:val="3399FF"/>
                      <w:sz w:val="64"/>
                      <w:szCs w:val="64"/>
                    </w:rPr>
                    <w:t>)</w:t>
                  </w:r>
                </w:p>
              </w:txbxContent>
            </v:textbox>
            <w10:wrap type="square"/>
          </v:shape>
        </w:pict>
      </w:r>
    </w:p>
    <w:p w14:paraId="282F16B9" w14:textId="77777777" w:rsidR="00000000" w:rsidRDefault="00A600A8">
      <w:pPr>
        <w:rPr>
          <w:rFonts w:ascii="Corbel" w:hAnsi="Corbel"/>
        </w:rPr>
      </w:pPr>
    </w:p>
    <w:p w14:paraId="31876FEE" w14:textId="77777777" w:rsidR="00000000" w:rsidRDefault="00A600A8">
      <w:pPr>
        <w:rPr>
          <w:rFonts w:ascii="Corbel" w:hAnsi="Corbel"/>
        </w:rPr>
      </w:pPr>
    </w:p>
    <w:p w14:paraId="33DDC432" w14:textId="77777777" w:rsidR="00000000" w:rsidRDefault="00A600A8">
      <w:pPr>
        <w:rPr>
          <w:rFonts w:ascii="Corbel" w:hAnsi="Corbel"/>
        </w:rPr>
      </w:pPr>
    </w:p>
    <w:p w14:paraId="5DBC779F" w14:textId="77777777" w:rsidR="00000000" w:rsidRDefault="00A600A8">
      <w:pPr>
        <w:rPr>
          <w:rFonts w:ascii="Corbel" w:hAnsi="Corbel"/>
        </w:rPr>
      </w:pPr>
    </w:p>
    <w:p w14:paraId="2245F737" w14:textId="77777777" w:rsidR="00000000" w:rsidRDefault="00A600A8">
      <w:pPr>
        <w:rPr>
          <w:rFonts w:ascii="Corbel" w:hAnsi="Corbel"/>
        </w:rPr>
      </w:pPr>
    </w:p>
    <w:p w14:paraId="7129B465" w14:textId="77777777" w:rsidR="00000000" w:rsidRDefault="00A600A8">
      <w:pPr>
        <w:rPr>
          <w:rFonts w:ascii="Corbel" w:hAnsi="Corbel"/>
        </w:rPr>
      </w:pPr>
    </w:p>
    <w:p w14:paraId="67FA8877" w14:textId="77777777" w:rsidR="00000000" w:rsidRDefault="00A600A8">
      <w:pPr>
        <w:rPr>
          <w:rFonts w:ascii="Corbel" w:hAnsi="Corbel"/>
        </w:rPr>
      </w:pPr>
    </w:p>
    <w:p w14:paraId="11522E27" w14:textId="77777777" w:rsidR="00000000" w:rsidRDefault="00A600A8">
      <w:pPr>
        <w:rPr>
          <w:rFonts w:ascii="Corbel" w:hAnsi="Corbel"/>
        </w:rPr>
      </w:pPr>
    </w:p>
    <w:p w14:paraId="18C13762" w14:textId="77777777" w:rsidR="00000000" w:rsidRDefault="00A600A8">
      <w:pPr>
        <w:rPr>
          <w:rFonts w:ascii="Corbel" w:hAnsi="Corbel"/>
        </w:rPr>
      </w:pPr>
    </w:p>
    <w:p w14:paraId="47765A55" w14:textId="77777777" w:rsidR="00000000" w:rsidRDefault="00A600A8">
      <w:pPr>
        <w:rPr>
          <w:rFonts w:ascii="Corbel" w:hAnsi="Corbel"/>
        </w:rPr>
      </w:pPr>
    </w:p>
    <w:p w14:paraId="22743D68" w14:textId="77777777" w:rsidR="00000000" w:rsidRDefault="00A600A8">
      <w:pPr>
        <w:rPr>
          <w:rFonts w:ascii="Corbel" w:hAnsi="Corbel"/>
        </w:rPr>
      </w:pPr>
    </w:p>
    <w:p w14:paraId="6064800B" w14:textId="77777777" w:rsidR="00000000" w:rsidRDefault="00A600A8">
      <w:pPr>
        <w:rPr>
          <w:rFonts w:ascii="Corbel" w:hAnsi="Corbel"/>
        </w:rPr>
      </w:pPr>
      <w:r>
        <w:pict w14:anchorId="1953F42D">
          <v:shape id="_x0000_s1026" type="#_x0000_t202" style="position:absolute;margin-left:33pt;margin-top:10.1pt;width:156.95pt;height:64.55pt;z-index:251643904;mso-wrap-distance-left:5.7pt;mso-wrap-distance-top:5.7pt;mso-wrap-distance-right:5.7pt;mso-wrap-distance-bottom:5.7pt;mso-position-horizontal:absolute;mso-position-horizontal-relative:text;mso-position-vertical:absolute;mso-position-vertical-relative:text" stroked="f">
            <v:fill color2="black"/>
            <v:textbox inset="0,0,0,0">
              <w:txbxContent>
                <w:p w14:paraId="0F6F9761" w14:textId="77777777" w:rsidR="00000000" w:rsidRDefault="00A600A8">
                  <w:pPr>
                    <w:pStyle w:val="Plattetekst"/>
                  </w:pPr>
                  <w:r>
                    <w:t>NLCS 5.0-5.0.0i</w:t>
                  </w:r>
                  <w:r>
                    <w:br/>
                    <w:t xml:space="preserve">20-02-2023 </w:t>
                  </w:r>
                  <w:r>
                    <w:br/>
                    <w:t xml:space="preserve">Auteur: ing. Wouter Pronk </w:t>
                  </w:r>
                </w:p>
                <w:p w14:paraId="470F1D55" w14:textId="77777777" w:rsidR="00000000" w:rsidRDefault="00A600A8">
                  <w:pPr>
                    <w:pStyle w:val="Frame-inhoud"/>
                  </w:pPr>
                </w:p>
              </w:txbxContent>
            </v:textbox>
            <w10:wrap type="square"/>
          </v:shape>
        </w:pict>
      </w:r>
    </w:p>
    <w:p w14:paraId="0A9107DB" w14:textId="77777777" w:rsidR="00000000" w:rsidRDefault="00A600A8">
      <w:pPr>
        <w:rPr>
          <w:rFonts w:ascii="Corbel" w:hAnsi="Corbel"/>
        </w:rPr>
      </w:pPr>
    </w:p>
    <w:p w14:paraId="78E71893" w14:textId="77777777" w:rsidR="00000000" w:rsidRDefault="00A600A8">
      <w:pPr>
        <w:rPr>
          <w:rFonts w:ascii="Corbel" w:hAnsi="Corbel"/>
        </w:rPr>
      </w:pPr>
    </w:p>
    <w:p w14:paraId="54A6AC33" w14:textId="77777777" w:rsidR="00000000" w:rsidRDefault="00A600A8">
      <w:pPr>
        <w:rPr>
          <w:rFonts w:ascii="Corbel" w:hAnsi="Corbel"/>
        </w:rPr>
      </w:pPr>
    </w:p>
    <w:p w14:paraId="1928F07B" w14:textId="77777777" w:rsidR="00000000" w:rsidRDefault="00A600A8">
      <w:pPr>
        <w:rPr>
          <w:rFonts w:ascii="Corbel" w:hAnsi="Corbel"/>
        </w:rPr>
      </w:pPr>
      <w:r>
        <w:pict w14:anchorId="44CB1DFE">
          <v:shape id="_x0000_s1029" type="#_x0000_t75" style="position:absolute;margin-left:192.25pt;margin-top:89.3pt;width:341.2pt;height:282.7pt;z-index:251646976;mso-wrap-distance-left:0;mso-wrap-distance-right:0;mso-position-horizontal:absolute;mso-position-horizontal-relative:text;mso-position-vertical:absolute;mso-position-vertical-relative:text" filled="t">
            <v:fill color2="black"/>
            <v:imagedata r:id="rId8" o:title=""/>
            <w10:wrap type="topAndBottom"/>
          </v:shape>
        </w:pict>
      </w:r>
    </w:p>
    <w:p w14:paraId="529E4AE4" w14:textId="77777777" w:rsidR="00000000" w:rsidRDefault="00A600A8">
      <w:pPr>
        <w:pStyle w:val="Kopinhoudsopgave"/>
        <w:pageBreakBefore/>
      </w:pPr>
      <w:r>
        <w:lastRenderedPageBreak/>
        <w:t>Inhoudsopgave</w:t>
      </w:r>
    </w:p>
    <w:p w14:paraId="1DABED1D" w14:textId="77777777" w:rsidR="00000000" w:rsidRDefault="00A600A8">
      <w:pPr>
        <w:pStyle w:val="Inhopg1"/>
      </w:pPr>
      <w:r>
        <w:fldChar w:fldCharType="begin"/>
      </w:r>
      <w:r>
        <w:instrText xml:space="preserve"> TOC \f \o "1-9" \o "1-9" \h</w:instrText>
      </w:r>
      <w:r>
        <w:fldChar w:fldCharType="separate"/>
      </w:r>
      <w:r>
        <w:t xml:space="preserve">1 </w:t>
      </w:r>
      <w:hyperlink w:anchor="__RefHeading__68_342614040" w:history="1">
        <w:r>
          <w:rPr>
            <w:rStyle w:val="Hyperlink"/>
          </w:rPr>
          <w:t xml:space="preserve">  Inleiding</w:t>
        </w:r>
      </w:hyperlink>
      <w:r>
        <w:tab/>
        <w:t>1</w:t>
      </w:r>
    </w:p>
    <w:p w14:paraId="67B434AB" w14:textId="77777777" w:rsidR="00000000" w:rsidRDefault="00A600A8">
      <w:pPr>
        <w:pStyle w:val="Inhopg1"/>
      </w:pPr>
      <w:r>
        <w:t xml:space="preserve">2 </w:t>
      </w:r>
      <w:hyperlink w:anchor="__RefHeading__186_2101538874" w:history="1">
        <w:r>
          <w:rPr>
            <w:rStyle w:val="Hyperlink"/>
          </w:rPr>
          <w:t xml:space="preserve">  Opbouw Technische Documentatie (TD)</w:t>
        </w:r>
      </w:hyperlink>
      <w:r>
        <w:tab/>
        <w:t>2</w:t>
      </w:r>
    </w:p>
    <w:p w14:paraId="07557ABD" w14:textId="77777777" w:rsidR="00000000" w:rsidRDefault="00A600A8">
      <w:pPr>
        <w:pStyle w:val="Inhopg1"/>
      </w:pPr>
      <w:r>
        <w:t xml:space="preserve">3 </w:t>
      </w:r>
      <w:hyperlink w:anchor="__RefHeading__437_419490210" w:history="1">
        <w:r>
          <w:rPr>
            <w:rStyle w:val="Hyperlink"/>
          </w:rPr>
          <w:t xml:space="preserve">  Architectuur</w:t>
        </w:r>
      </w:hyperlink>
      <w:r>
        <w:tab/>
        <w:t>3</w:t>
      </w:r>
    </w:p>
    <w:p w14:paraId="75524660" w14:textId="77777777" w:rsidR="00000000" w:rsidRDefault="00A600A8">
      <w:pPr>
        <w:pStyle w:val="Inhopg2"/>
      </w:pPr>
      <w:r>
        <w:t xml:space="preserve">3.1 </w:t>
      </w:r>
      <w:hyperlink w:anchor="__RefHeading__439_419490210" w:history="1">
        <w:r>
          <w:rPr>
            <w:rStyle w:val="Hyperlink"/>
          </w:rPr>
          <w:t xml:space="preserve">  Databases</w:t>
        </w:r>
      </w:hyperlink>
      <w:r>
        <w:tab/>
        <w:t>3</w:t>
      </w:r>
    </w:p>
    <w:p w14:paraId="7062C709" w14:textId="77777777" w:rsidR="00000000" w:rsidRDefault="00A600A8">
      <w:pPr>
        <w:pStyle w:val="Inhopg2"/>
      </w:pPr>
      <w:r>
        <w:t xml:space="preserve">3.2 </w:t>
      </w:r>
      <w:hyperlink w:anchor="__RefHeading__190_2101538874" w:history="1">
        <w:r>
          <w:rPr>
            <w:rStyle w:val="Hyperlink"/>
          </w:rPr>
          <w:t xml:space="preserve">  App</w:t>
        </w:r>
      </w:hyperlink>
      <w:r>
        <w:tab/>
        <w:t>3</w:t>
      </w:r>
    </w:p>
    <w:p w14:paraId="187A8F58" w14:textId="77777777" w:rsidR="00000000" w:rsidRDefault="00A600A8">
      <w:pPr>
        <w:pStyle w:val="Inhopg1"/>
      </w:pPr>
      <w:r>
        <w:t xml:space="preserve">4 </w:t>
      </w:r>
      <w:hyperlink w:anchor="__RefHeading__587_257835770" w:history="1">
        <w:r>
          <w:rPr>
            <w:rStyle w:val="Hyperlink"/>
          </w:rPr>
          <w:t xml:space="preserve">  Bestandsstructuur</w:t>
        </w:r>
      </w:hyperlink>
      <w:r>
        <w:tab/>
        <w:t>4</w:t>
      </w:r>
    </w:p>
    <w:p w14:paraId="30D9EC2D" w14:textId="77777777" w:rsidR="00000000" w:rsidRDefault="00A600A8">
      <w:pPr>
        <w:pStyle w:val="Inhopg1"/>
      </w:pPr>
      <w:r>
        <w:t xml:space="preserve">5 </w:t>
      </w:r>
      <w:hyperlink w:anchor="__RefHeading__382_290905209" w:history="1">
        <w:r>
          <w:rPr>
            <w:rStyle w:val="Hyperlink"/>
          </w:rPr>
          <w:t xml:space="preserve">  Database connecties</w:t>
        </w:r>
      </w:hyperlink>
      <w:r>
        <w:tab/>
        <w:t>5</w:t>
      </w:r>
    </w:p>
    <w:p w14:paraId="33463F95" w14:textId="77777777" w:rsidR="00000000" w:rsidRDefault="00A600A8">
      <w:pPr>
        <w:pStyle w:val="Inhopg2"/>
      </w:pPr>
      <w:r>
        <w:t xml:space="preserve">5.1 </w:t>
      </w:r>
      <w:hyperlink w:anchor="__RefHeading__384_290905209" w:history="1">
        <w:r>
          <w:rPr>
            <w:rStyle w:val="Hyperlink"/>
          </w:rPr>
          <w:t xml:space="preserve">  Connectie met inlogdatabase</w:t>
        </w:r>
      </w:hyperlink>
      <w:r>
        <w:tab/>
        <w:t>5</w:t>
      </w:r>
    </w:p>
    <w:p w14:paraId="29020AAD" w14:textId="77777777" w:rsidR="00000000" w:rsidRDefault="00A600A8">
      <w:pPr>
        <w:pStyle w:val="Inhopg2"/>
      </w:pPr>
      <w:r>
        <w:t xml:space="preserve">5.2 </w:t>
      </w:r>
      <w:hyperlink w:anchor="__RefHeading__386_290905209" w:history="1">
        <w:r>
          <w:rPr>
            <w:rStyle w:val="Hyperlink"/>
          </w:rPr>
          <w:t xml:space="preserve">  Connectie met NLCSdatabse</w:t>
        </w:r>
      </w:hyperlink>
      <w:r>
        <w:tab/>
        <w:t>5</w:t>
      </w:r>
    </w:p>
    <w:p w14:paraId="4E6056A1" w14:textId="77777777" w:rsidR="00000000" w:rsidRDefault="00A600A8">
      <w:pPr>
        <w:pStyle w:val="Inhopg1"/>
      </w:pPr>
      <w:r>
        <w:t xml:space="preserve">6 </w:t>
      </w:r>
      <w:hyperlink w:anchor="__RefHeading__388_290905209" w:history="1">
        <w:r>
          <w:rPr>
            <w:rStyle w:val="Hyperlink"/>
          </w:rPr>
          <w:t xml:space="preserve">  Login</w:t>
        </w:r>
      </w:hyperlink>
      <w:r>
        <w:tab/>
        <w:t>6</w:t>
      </w:r>
    </w:p>
    <w:p w14:paraId="60E838C6" w14:textId="77777777" w:rsidR="00000000" w:rsidRDefault="00A600A8">
      <w:pPr>
        <w:pStyle w:val="Inhopg2"/>
      </w:pPr>
      <w:r>
        <w:t xml:space="preserve">6.1 </w:t>
      </w:r>
      <w:hyperlink w:anchor="__RefHeading__390_290905209" w:history="1">
        <w:r>
          <w:rPr>
            <w:rStyle w:val="Hyperlink"/>
          </w:rPr>
          <w:t xml:space="preserve">  Inloglink</w:t>
        </w:r>
      </w:hyperlink>
      <w:r>
        <w:tab/>
        <w:t>6</w:t>
      </w:r>
    </w:p>
    <w:p w14:paraId="47D6FF69" w14:textId="77777777" w:rsidR="00000000" w:rsidRDefault="00A600A8">
      <w:pPr>
        <w:pStyle w:val="Inhopg2"/>
      </w:pPr>
      <w:r>
        <w:t xml:space="preserve">6.2 </w:t>
      </w:r>
      <w:hyperlink w:anchor="__RefHeading__392_290905209" w:history="1">
        <w:r>
          <w:rPr>
            <w:rStyle w:val="Hyperlink"/>
          </w:rPr>
          <w:t xml:space="preserve">  Login schema met inloggegevens</w:t>
        </w:r>
      </w:hyperlink>
      <w:r>
        <w:tab/>
        <w:t>6</w:t>
      </w:r>
    </w:p>
    <w:p w14:paraId="1E11462C" w14:textId="77777777" w:rsidR="00000000" w:rsidRDefault="00A600A8">
      <w:pPr>
        <w:pStyle w:val="Inhopg2"/>
      </w:pPr>
      <w:r>
        <w:t xml:space="preserve">6.3 </w:t>
      </w:r>
      <w:hyperlink w:anchor="__RefHeading__425_290905209" w:history="1">
        <w:r>
          <w:rPr>
            <w:rStyle w:val="Hyperlink"/>
          </w:rPr>
          <w:t xml:space="preserve">  Login schema 'direct'</w:t>
        </w:r>
      </w:hyperlink>
      <w:r>
        <w:tab/>
        <w:t>6</w:t>
      </w:r>
    </w:p>
    <w:p w14:paraId="17BDD676" w14:textId="77777777" w:rsidR="00000000" w:rsidRDefault="00A600A8">
      <w:pPr>
        <w:pStyle w:val="Inhopg1"/>
      </w:pPr>
      <w:r>
        <w:t>7</w:t>
      </w:r>
      <w:r>
        <w:t xml:space="preserve"> </w:t>
      </w:r>
      <w:hyperlink w:anchor="__RefHeading__441_419490210" w:history="1">
        <w:r>
          <w:rPr>
            <w:rStyle w:val="Hyperlink"/>
          </w:rPr>
          <w:t xml:space="preserve">  Menu</w:t>
        </w:r>
      </w:hyperlink>
      <w:r>
        <w:tab/>
        <w:t>7</w:t>
      </w:r>
    </w:p>
    <w:p w14:paraId="68D9237D" w14:textId="77777777" w:rsidR="00000000" w:rsidRDefault="00A600A8">
      <w:pPr>
        <w:pStyle w:val="Inhopg1"/>
      </w:pPr>
      <w:r>
        <w:t xml:space="preserve">8 </w:t>
      </w:r>
      <w:hyperlink w:anchor="__RefHeading__427_290905209" w:history="1">
        <w:r>
          <w:rPr>
            <w:rStyle w:val="Hyperlink"/>
          </w:rPr>
          <w:t xml:space="preserve">  Generieke functies</w:t>
        </w:r>
      </w:hyperlink>
      <w:r>
        <w:tab/>
        <w:t>7</w:t>
      </w:r>
    </w:p>
    <w:p w14:paraId="6D335C35" w14:textId="77777777" w:rsidR="00000000" w:rsidRDefault="00A600A8">
      <w:pPr>
        <w:pStyle w:val="Inhopg1"/>
      </w:pPr>
      <w:r>
        <w:t xml:space="preserve">9 </w:t>
      </w:r>
      <w:hyperlink w:anchor="__RefHeading__840_867627498" w:history="1">
        <w:r>
          <w:rPr>
            <w:rStyle w:val="Hyperlink"/>
          </w:rPr>
          <w:t xml:space="preserve">  NLCS onderdelen</w:t>
        </w:r>
      </w:hyperlink>
      <w:r>
        <w:tab/>
        <w:t>8</w:t>
      </w:r>
    </w:p>
    <w:p w14:paraId="66654960" w14:textId="77777777" w:rsidR="00000000" w:rsidRDefault="00A600A8">
      <w:pPr>
        <w:pStyle w:val="Inhopg2"/>
      </w:pPr>
      <w:r>
        <w:t xml:space="preserve">9.1 </w:t>
      </w:r>
      <w:hyperlink w:anchor="__RefHeading__842_867627498" w:history="1">
        <w:r>
          <w:rPr>
            <w:rStyle w:val="Hyperlink"/>
          </w:rPr>
          <w:t xml:space="preserve">  St</w:t>
        </w:r>
        <w:r>
          <w:rPr>
            <w:rStyle w:val="Hyperlink"/>
          </w:rPr>
          <w:t>andaard indeling bestanden.</w:t>
        </w:r>
      </w:hyperlink>
      <w:r>
        <w:tab/>
        <w:t>8</w:t>
      </w:r>
    </w:p>
    <w:p w14:paraId="56BCC5E9" w14:textId="77777777" w:rsidR="00000000" w:rsidRDefault="00A600A8">
      <w:pPr>
        <w:pStyle w:val="Inhopg2"/>
      </w:pPr>
      <w:r>
        <w:t xml:space="preserve">9.2 </w:t>
      </w:r>
      <w:hyperlink w:anchor="__RefHeading__844_867627498" w:history="1">
        <w:r>
          <w:rPr>
            <w:rStyle w:val="Hyperlink"/>
          </w:rPr>
          <w:t xml:space="preserve">  Overzicht NLCS onderdelen</w:t>
        </w:r>
      </w:hyperlink>
      <w:r>
        <w:tab/>
        <w:t>9</w:t>
      </w:r>
    </w:p>
    <w:p w14:paraId="230153EA" w14:textId="77777777" w:rsidR="00000000" w:rsidRDefault="00A600A8">
      <w:pPr>
        <w:pStyle w:val="Inhopg2"/>
      </w:pPr>
      <w:r>
        <w:t xml:space="preserve">9.3 </w:t>
      </w:r>
      <w:hyperlink w:anchor="__RefHeading__846_867627498" w:history="1">
        <w:r>
          <w:rPr>
            <w:rStyle w:val="Hyperlink"/>
          </w:rPr>
          <w:t xml:space="preserve">  Start</w:t>
        </w:r>
      </w:hyperlink>
      <w:r>
        <w:tab/>
        <w:t>10</w:t>
      </w:r>
    </w:p>
    <w:p w14:paraId="04FCEA70" w14:textId="77777777" w:rsidR="00000000" w:rsidRDefault="00A600A8">
      <w:pPr>
        <w:pStyle w:val="Inhopg2"/>
      </w:pPr>
      <w:r>
        <w:t xml:space="preserve">9.4 </w:t>
      </w:r>
      <w:hyperlink w:anchor="__RefHeading__848_867627498" w:history="1">
        <w:r>
          <w:rPr>
            <w:rStyle w:val="Hyperlink"/>
          </w:rPr>
          <w:t xml:space="preserve">  Status</w:t>
        </w:r>
      </w:hyperlink>
      <w:r>
        <w:tab/>
        <w:t>10</w:t>
      </w:r>
    </w:p>
    <w:p w14:paraId="75BA8787" w14:textId="77777777" w:rsidR="00000000" w:rsidRDefault="00A600A8">
      <w:pPr>
        <w:pStyle w:val="Inhopg2"/>
      </w:pPr>
      <w:r>
        <w:t xml:space="preserve">9.5 </w:t>
      </w:r>
      <w:hyperlink w:anchor="__RefHeading__850_867627498" w:history="1">
        <w:r>
          <w:rPr>
            <w:rStyle w:val="Hyperlink"/>
          </w:rPr>
          <w:t xml:space="preserve">  Disciplines</w:t>
        </w:r>
      </w:hyperlink>
      <w:r>
        <w:tab/>
        <w:t>10</w:t>
      </w:r>
    </w:p>
    <w:p w14:paraId="0FEE32C4" w14:textId="77777777" w:rsidR="00000000" w:rsidRDefault="00A600A8">
      <w:pPr>
        <w:pStyle w:val="Inhopg2"/>
      </w:pPr>
      <w:r>
        <w:t xml:space="preserve">9.6 </w:t>
      </w:r>
      <w:hyperlink w:anchor="__RefHeading__852_867627498" w:history="1">
        <w:r>
          <w:rPr>
            <w:rStyle w:val="Hyperlink"/>
          </w:rPr>
          <w:t xml:space="preserve">  Hoofdgroepen</w:t>
        </w:r>
      </w:hyperlink>
      <w:r>
        <w:tab/>
        <w:t>10</w:t>
      </w:r>
    </w:p>
    <w:p w14:paraId="401E5242" w14:textId="77777777" w:rsidR="00000000" w:rsidRDefault="00A600A8">
      <w:pPr>
        <w:pStyle w:val="Inhopg2"/>
      </w:pPr>
      <w:r>
        <w:t xml:space="preserve">9.7 </w:t>
      </w:r>
      <w:hyperlink w:anchor="__RefHeading__854_867627498" w:history="1">
        <w:r>
          <w:rPr>
            <w:rStyle w:val="Hyperlink"/>
          </w:rPr>
          <w:t xml:space="preserve">  Objecten&gt;Objectenboom</w:t>
        </w:r>
      </w:hyperlink>
      <w:r>
        <w:tab/>
        <w:t>11</w:t>
      </w:r>
    </w:p>
    <w:p w14:paraId="66468BA3" w14:textId="77777777" w:rsidR="00000000" w:rsidRDefault="00A600A8">
      <w:pPr>
        <w:pStyle w:val="Inhopg2"/>
      </w:pPr>
      <w:r>
        <w:t xml:space="preserve">9.8 </w:t>
      </w:r>
      <w:hyperlink w:anchor="__RefHeading__2757_867627498" w:history="1">
        <w:r>
          <w:rPr>
            <w:rStyle w:val="Hyperlink"/>
          </w:rPr>
          <w:t xml:space="preserve">  </w:t>
        </w:r>
        <w:r>
          <w:rPr>
            <w:rStyle w:val="Hyperlink"/>
          </w:rPr>
          <w:t>Objecten&gt;Objecten zoeken</w:t>
        </w:r>
      </w:hyperlink>
      <w:r>
        <w:tab/>
        <w:t>12</w:t>
      </w:r>
    </w:p>
    <w:p w14:paraId="3B67C801" w14:textId="77777777" w:rsidR="00000000" w:rsidRDefault="00A600A8">
      <w:pPr>
        <w:pStyle w:val="Inhopg2"/>
      </w:pPr>
      <w:r>
        <w:t xml:space="preserve">9.9 </w:t>
      </w:r>
      <w:hyperlink w:anchor="__RefHeading__2759_867627498" w:history="1">
        <w:r>
          <w:rPr>
            <w:rStyle w:val="Hyperlink"/>
          </w:rPr>
          <w:t xml:space="preserve">  Bibliotheken&gt;S bibliotheken</w:t>
        </w:r>
      </w:hyperlink>
      <w:r>
        <w:tab/>
        <w:t>13</w:t>
      </w:r>
    </w:p>
    <w:p w14:paraId="17709566" w14:textId="77777777" w:rsidR="00000000" w:rsidRDefault="00A600A8">
      <w:pPr>
        <w:pStyle w:val="Inhopg2"/>
      </w:pPr>
      <w:r>
        <w:t xml:space="preserve">9.10 </w:t>
      </w:r>
      <w:hyperlink w:anchor="__RefHeading__2761_867627498" w:history="1">
        <w:r>
          <w:rPr>
            <w:rStyle w:val="Hyperlink"/>
          </w:rPr>
          <w:t xml:space="preserve">  Bibliotheken&gt;S Objecten</w:t>
        </w:r>
      </w:hyperlink>
      <w:r>
        <w:tab/>
        <w:t>13</w:t>
      </w:r>
    </w:p>
    <w:p w14:paraId="55202506" w14:textId="77777777" w:rsidR="00000000" w:rsidRDefault="00A600A8">
      <w:pPr>
        <w:pStyle w:val="Inhopg2"/>
      </w:pPr>
      <w:r>
        <w:t xml:space="preserve">9.11 </w:t>
      </w:r>
      <w:hyperlink w:anchor="__RefHeading__2763_867627498" w:history="1">
        <w:r>
          <w:rPr>
            <w:rStyle w:val="Hyperlink"/>
          </w:rPr>
          <w:t xml:space="preserve">  Bib</w:t>
        </w:r>
        <w:r>
          <w:rPr>
            <w:rStyle w:val="Hyperlink"/>
          </w:rPr>
          <w:t>liotheken&gt;A bibliotheken</w:t>
        </w:r>
      </w:hyperlink>
      <w:r>
        <w:tab/>
        <w:t>14</w:t>
      </w:r>
    </w:p>
    <w:p w14:paraId="4D392F25" w14:textId="77777777" w:rsidR="00000000" w:rsidRDefault="00A600A8">
      <w:pPr>
        <w:pStyle w:val="Inhopg2"/>
      </w:pPr>
      <w:r>
        <w:t xml:space="preserve">9.12 </w:t>
      </w:r>
      <w:hyperlink w:anchor="__RefHeading__2765_867627498" w:history="1">
        <w:r>
          <w:rPr>
            <w:rStyle w:val="Hyperlink"/>
          </w:rPr>
          <w:t xml:space="preserve">  Bibliotheken&gt;A Objecten</w:t>
        </w:r>
      </w:hyperlink>
      <w:r>
        <w:tab/>
        <w:t>14</w:t>
      </w:r>
    </w:p>
    <w:p w14:paraId="25D281B9" w14:textId="77777777" w:rsidR="00000000" w:rsidRDefault="00A600A8">
      <w:pPr>
        <w:pStyle w:val="Inhopg2"/>
      </w:pPr>
      <w:r>
        <w:t xml:space="preserve">9.13 </w:t>
      </w:r>
      <w:hyperlink w:anchor="__RefHeading__6541_867627498" w:history="1">
        <w:r>
          <w:rPr>
            <w:rStyle w:val="Hyperlink"/>
          </w:rPr>
          <w:t xml:space="preserve">  Tekeneigenschappen&gt;Dikte</w:t>
        </w:r>
      </w:hyperlink>
      <w:r>
        <w:tab/>
        <w:t>15</w:t>
      </w:r>
    </w:p>
    <w:p w14:paraId="17C76389" w14:textId="77777777" w:rsidR="00000000" w:rsidRDefault="00A600A8">
      <w:pPr>
        <w:pStyle w:val="Inhopg2"/>
      </w:pPr>
      <w:r>
        <w:t xml:space="preserve">9.14 </w:t>
      </w:r>
      <w:hyperlink w:anchor="__RefHeading__6543_867627498" w:history="1">
        <w:r>
          <w:rPr>
            <w:rStyle w:val="Hyperlink"/>
          </w:rPr>
          <w:t xml:space="preserve">  Teken</w:t>
        </w:r>
        <w:r>
          <w:rPr>
            <w:rStyle w:val="Hyperlink"/>
          </w:rPr>
          <w:t>eigenschappen&gt;Kleur</w:t>
        </w:r>
      </w:hyperlink>
      <w:r>
        <w:tab/>
        <w:t>15</w:t>
      </w:r>
    </w:p>
    <w:p w14:paraId="574243A1" w14:textId="77777777" w:rsidR="00000000" w:rsidRDefault="00A600A8">
      <w:pPr>
        <w:pStyle w:val="Inhopg2"/>
      </w:pPr>
      <w:r>
        <w:t xml:space="preserve">9.15 </w:t>
      </w:r>
      <w:hyperlink w:anchor="__RefHeading__6545_867627498" w:history="1">
        <w:r>
          <w:rPr>
            <w:rStyle w:val="Hyperlink"/>
          </w:rPr>
          <w:t xml:space="preserve">  Tekeneigenschappen&gt;Lijntype</w:t>
        </w:r>
      </w:hyperlink>
      <w:r>
        <w:tab/>
        <w:t>15</w:t>
      </w:r>
    </w:p>
    <w:p w14:paraId="24294E8F" w14:textId="77777777" w:rsidR="00000000" w:rsidRDefault="00A600A8">
      <w:pPr>
        <w:pStyle w:val="Inhopg2"/>
      </w:pPr>
      <w:r>
        <w:t xml:space="preserve">9.16 </w:t>
      </w:r>
      <w:hyperlink w:anchor="__RefHeading__6547_867627498" w:history="1">
        <w:r>
          <w:rPr>
            <w:rStyle w:val="Hyperlink"/>
          </w:rPr>
          <w:t xml:space="preserve">  Mapping&gt;BGT</w:t>
        </w:r>
      </w:hyperlink>
      <w:r>
        <w:tab/>
        <w:t>16</w:t>
      </w:r>
    </w:p>
    <w:p w14:paraId="5FB779F9" w14:textId="77777777" w:rsidR="00000000" w:rsidRDefault="00A600A8">
      <w:pPr>
        <w:pStyle w:val="Inhopg2"/>
      </w:pPr>
      <w:r>
        <w:t xml:space="preserve">9.17 </w:t>
      </w:r>
      <w:hyperlink w:anchor="__RefHeading__6549_867627498" w:history="1">
        <w:r>
          <w:rPr>
            <w:rStyle w:val="Hyperlink"/>
          </w:rPr>
          <w:t xml:space="preserve">  Mapping&gt;GWSW</w:t>
        </w:r>
      </w:hyperlink>
      <w:r>
        <w:tab/>
        <w:t>17</w:t>
      </w:r>
    </w:p>
    <w:p w14:paraId="1CCF1DE0" w14:textId="77777777" w:rsidR="00000000" w:rsidRDefault="00A600A8">
      <w:pPr>
        <w:pStyle w:val="Inhopg2"/>
      </w:pPr>
      <w:r>
        <w:t>9.</w:t>
      </w:r>
      <w:r>
        <w:t xml:space="preserve">18 </w:t>
      </w:r>
      <w:hyperlink w:anchor="__RefHeading__6551_867627498" w:history="1">
        <w:r>
          <w:rPr>
            <w:rStyle w:val="Hyperlink"/>
          </w:rPr>
          <w:t xml:space="preserve">  Rapport</w:t>
        </w:r>
      </w:hyperlink>
      <w:r>
        <w:tab/>
        <w:t>17</w:t>
      </w:r>
    </w:p>
    <w:p w14:paraId="50B9DABD" w14:textId="77777777" w:rsidR="00000000" w:rsidRDefault="00A600A8">
      <w:pPr>
        <w:pStyle w:val="Inhopg2"/>
      </w:pPr>
      <w:r>
        <w:t xml:space="preserve">9.19 </w:t>
      </w:r>
      <w:hyperlink w:anchor="__RefHeading__10319_867627498" w:history="1">
        <w:r>
          <w:rPr>
            <w:rStyle w:val="Hyperlink"/>
          </w:rPr>
          <w:t xml:space="preserve">  Beheer&gt;Export &amp; Controle</w:t>
        </w:r>
      </w:hyperlink>
      <w:r>
        <w:tab/>
        <w:t>18</w:t>
      </w:r>
    </w:p>
    <w:p w14:paraId="05095FA1" w14:textId="77777777" w:rsidR="00000000" w:rsidRDefault="00A600A8">
      <w:pPr>
        <w:pStyle w:val="Inhopg2"/>
      </w:pPr>
      <w:r>
        <w:t xml:space="preserve">9.20 </w:t>
      </w:r>
      <w:hyperlink w:anchor="__RefHeading__10321_867627498" w:history="1">
        <w:r>
          <w:rPr>
            <w:rStyle w:val="Hyperlink"/>
          </w:rPr>
          <w:t xml:space="preserve">  Beheer&gt;Beheer DB &amp; Bestanden</w:t>
        </w:r>
      </w:hyperlink>
      <w:r>
        <w:tab/>
        <w:t>21</w:t>
      </w:r>
    </w:p>
    <w:p w14:paraId="53A6443B" w14:textId="77777777" w:rsidR="00000000" w:rsidRDefault="00A600A8">
      <w:pPr>
        <w:pStyle w:val="Inhopg2"/>
      </w:pPr>
      <w:r>
        <w:t xml:space="preserve">9.21 </w:t>
      </w:r>
      <w:hyperlink w:anchor="__RefHeading__3654_426460631" w:history="1">
        <w:r>
          <w:rPr>
            <w:rStyle w:val="Hyperlink"/>
          </w:rPr>
          <w:t xml:space="preserve">  XLS import </w:t>
        </w:r>
      </w:hyperlink>
      <w:r>
        <w:tab/>
        <w:t>22</w:t>
      </w:r>
    </w:p>
    <w:p w14:paraId="2C9473BC" w14:textId="77777777" w:rsidR="00000000" w:rsidRDefault="00A600A8">
      <w:pPr>
        <w:pStyle w:val="Inhopg2"/>
      </w:pPr>
      <w:r>
        <w:t xml:space="preserve">9.22 </w:t>
      </w:r>
      <w:hyperlink w:anchor="__RefHeading__3656_426460631" w:history="1">
        <w:r>
          <w:rPr>
            <w:rStyle w:val="Hyperlink"/>
          </w:rPr>
          <w:t xml:space="preserve">  XLS export </w:t>
        </w:r>
      </w:hyperlink>
      <w:r>
        <w:tab/>
        <w:t>26</w:t>
      </w:r>
    </w:p>
    <w:p w14:paraId="5628C724" w14:textId="77777777" w:rsidR="00000000" w:rsidRDefault="00A600A8">
      <w:pPr>
        <w:pStyle w:val="Inhopg1"/>
      </w:pPr>
      <w:r>
        <w:t xml:space="preserve">10 </w:t>
      </w:r>
      <w:hyperlink w:anchor="__RefHeading__10323_867627498" w:history="1">
        <w:r>
          <w:rPr>
            <w:rStyle w:val="Hyperlink"/>
          </w:rPr>
          <w:t xml:space="preserve">  Database</w:t>
        </w:r>
      </w:hyperlink>
      <w:r>
        <w:tab/>
        <w:t>29</w:t>
      </w:r>
    </w:p>
    <w:p w14:paraId="756C93BB" w14:textId="77777777" w:rsidR="00000000" w:rsidRDefault="00A600A8">
      <w:pPr>
        <w:pStyle w:val="Inhopg2"/>
      </w:pPr>
      <w:r>
        <w:t xml:space="preserve">10.1 </w:t>
      </w:r>
      <w:hyperlink w:anchor="__RefHeading__10325_867627498" w:history="1">
        <w:r>
          <w:rPr>
            <w:rStyle w:val="Hyperlink"/>
          </w:rPr>
          <w:t xml:space="preserve">  NLCS ond</w:t>
        </w:r>
        <w:r>
          <w:rPr>
            <w:rStyle w:val="Hyperlink"/>
          </w:rPr>
          <w:t>erdeel Status</w:t>
        </w:r>
      </w:hyperlink>
      <w:r>
        <w:tab/>
        <w:t>29</w:t>
      </w:r>
    </w:p>
    <w:p w14:paraId="616C5D19" w14:textId="77777777" w:rsidR="00000000" w:rsidRDefault="00A600A8">
      <w:pPr>
        <w:pStyle w:val="Inhopg2"/>
      </w:pPr>
      <w:r>
        <w:t xml:space="preserve">10.2 </w:t>
      </w:r>
      <w:hyperlink w:anchor="__RefHeading__10327_867627498" w:history="1">
        <w:r>
          <w:rPr>
            <w:rStyle w:val="Hyperlink"/>
          </w:rPr>
          <w:t xml:space="preserve">  NLCS onderdeel Disciplines</w:t>
        </w:r>
      </w:hyperlink>
      <w:r>
        <w:tab/>
        <w:t>29</w:t>
      </w:r>
    </w:p>
    <w:p w14:paraId="153C8524" w14:textId="77777777" w:rsidR="00000000" w:rsidRDefault="00A600A8">
      <w:pPr>
        <w:pStyle w:val="Inhopg2"/>
      </w:pPr>
      <w:r>
        <w:t xml:space="preserve">10.3 </w:t>
      </w:r>
      <w:hyperlink w:anchor="__RefHeading__10329_867627498" w:history="1">
        <w:r>
          <w:rPr>
            <w:rStyle w:val="Hyperlink"/>
          </w:rPr>
          <w:t xml:space="preserve">  NLCS onderdeel Hoofdgroepen</w:t>
        </w:r>
      </w:hyperlink>
      <w:r>
        <w:tab/>
        <w:t>29</w:t>
      </w:r>
    </w:p>
    <w:p w14:paraId="4DCC6F9F" w14:textId="77777777" w:rsidR="00000000" w:rsidRDefault="00A600A8">
      <w:pPr>
        <w:pStyle w:val="Inhopg2"/>
      </w:pPr>
      <w:r>
        <w:t xml:space="preserve">10.4 </w:t>
      </w:r>
      <w:hyperlink w:anchor="__RefHeading__10331_867627498" w:history="1">
        <w:r>
          <w:rPr>
            <w:rStyle w:val="Hyperlink"/>
          </w:rPr>
          <w:t xml:space="preserve">  NLCS on</w:t>
        </w:r>
        <w:r>
          <w:rPr>
            <w:rStyle w:val="Hyperlink"/>
          </w:rPr>
          <w:t>derdeel Objecten (lagen)</w:t>
        </w:r>
      </w:hyperlink>
      <w:r>
        <w:tab/>
        <w:t>30</w:t>
      </w:r>
    </w:p>
    <w:p w14:paraId="36E313C9" w14:textId="77777777" w:rsidR="00000000" w:rsidRDefault="00A600A8">
      <w:pPr>
        <w:pStyle w:val="Inhopg2"/>
      </w:pPr>
      <w:r>
        <w:t xml:space="preserve">10.5 </w:t>
      </w:r>
      <w:hyperlink w:anchor="__RefHeading__10333_867627498" w:history="1">
        <w:r>
          <w:rPr>
            <w:rStyle w:val="Hyperlink"/>
          </w:rPr>
          <w:t xml:space="preserve">  Koppeling Objecten &lt;&gt; View</w:t>
        </w:r>
      </w:hyperlink>
      <w:r>
        <w:tab/>
        <w:t>31</w:t>
      </w:r>
    </w:p>
    <w:p w14:paraId="407AC483" w14:textId="77777777" w:rsidR="00000000" w:rsidRDefault="00A600A8">
      <w:pPr>
        <w:pStyle w:val="Inhopg2"/>
      </w:pPr>
      <w:r>
        <w:t xml:space="preserve">10.6 </w:t>
      </w:r>
      <w:hyperlink w:anchor="__RefHeading__10335_867627498" w:history="1">
        <w:r>
          <w:rPr>
            <w:rStyle w:val="Hyperlink"/>
          </w:rPr>
          <w:t xml:space="preserve">  NLCS onderdeel Symbool bibliotheken</w:t>
        </w:r>
      </w:hyperlink>
      <w:r>
        <w:tab/>
        <w:t>32</w:t>
      </w:r>
    </w:p>
    <w:p w14:paraId="40D19BCC" w14:textId="77777777" w:rsidR="00000000" w:rsidRDefault="00A600A8">
      <w:pPr>
        <w:pStyle w:val="Inhopg2"/>
      </w:pPr>
      <w:r>
        <w:t xml:space="preserve">10.7 </w:t>
      </w:r>
      <w:hyperlink w:anchor="__RefHeading__10337_867627498" w:history="1">
        <w:r>
          <w:rPr>
            <w:rStyle w:val="Hyperlink"/>
          </w:rPr>
          <w:t xml:space="preserve">  NLCS onderdeel Symbolen</w:t>
        </w:r>
      </w:hyperlink>
      <w:r>
        <w:tab/>
        <w:t>32</w:t>
      </w:r>
    </w:p>
    <w:p w14:paraId="4452C284" w14:textId="77777777" w:rsidR="00000000" w:rsidRDefault="00A600A8">
      <w:pPr>
        <w:pStyle w:val="Inhopg2"/>
      </w:pPr>
      <w:r>
        <w:t xml:space="preserve">10.8 </w:t>
      </w:r>
      <w:hyperlink w:anchor="__RefHeading__10339_867627498" w:history="1">
        <w:r>
          <w:rPr>
            <w:rStyle w:val="Hyperlink"/>
          </w:rPr>
          <w:t xml:space="preserve">  Koppeling Symbolen &lt;&gt; Objecten</w:t>
        </w:r>
      </w:hyperlink>
      <w:r>
        <w:tab/>
        <w:t>32</w:t>
      </w:r>
    </w:p>
    <w:p w14:paraId="35FD20E3" w14:textId="77777777" w:rsidR="00000000" w:rsidRDefault="00A600A8">
      <w:pPr>
        <w:pStyle w:val="Inhopg2"/>
      </w:pPr>
      <w:r>
        <w:t xml:space="preserve">10.9 </w:t>
      </w:r>
      <w:hyperlink w:anchor="__RefHeading__10341_867627498" w:history="1">
        <w:r>
          <w:rPr>
            <w:rStyle w:val="Hyperlink"/>
          </w:rPr>
          <w:t xml:space="preserve">  NLCS onderdeel Arcering bibliotheken</w:t>
        </w:r>
      </w:hyperlink>
      <w:r>
        <w:tab/>
        <w:t>33</w:t>
      </w:r>
    </w:p>
    <w:p w14:paraId="4AE383A0" w14:textId="77777777" w:rsidR="00000000" w:rsidRDefault="00A600A8">
      <w:pPr>
        <w:pStyle w:val="Inhopg2"/>
      </w:pPr>
      <w:r>
        <w:t xml:space="preserve">10.10 </w:t>
      </w:r>
      <w:hyperlink w:anchor="__RefHeading__10343_867627498" w:history="1">
        <w:r>
          <w:rPr>
            <w:rStyle w:val="Hyperlink"/>
          </w:rPr>
          <w:t xml:space="preserve">  NLCS onderdeel Arceringen</w:t>
        </w:r>
      </w:hyperlink>
      <w:r>
        <w:tab/>
        <w:t>33</w:t>
      </w:r>
    </w:p>
    <w:p w14:paraId="153D5ED4" w14:textId="77777777" w:rsidR="00000000" w:rsidRDefault="00A600A8">
      <w:pPr>
        <w:pStyle w:val="Inhopg2"/>
      </w:pPr>
      <w:r>
        <w:t xml:space="preserve">10.11 </w:t>
      </w:r>
      <w:hyperlink w:anchor="__RefHeading__10345_867627498" w:history="1">
        <w:r>
          <w:rPr>
            <w:rStyle w:val="Hyperlink"/>
          </w:rPr>
          <w:t xml:space="preserve">  Koppeling Arceringen  &lt;&gt; Objecten</w:t>
        </w:r>
      </w:hyperlink>
      <w:r>
        <w:tab/>
        <w:t>33</w:t>
      </w:r>
    </w:p>
    <w:p w14:paraId="6E6BAC5A" w14:textId="77777777" w:rsidR="00000000" w:rsidRDefault="00A600A8">
      <w:pPr>
        <w:pStyle w:val="Inhopg2"/>
      </w:pPr>
      <w:r>
        <w:t xml:space="preserve">10.12 </w:t>
      </w:r>
      <w:hyperlink w:anchor="__RefHeading__10347_867627498" w:history="1">
        <w:r>
          <w:rPr>
            <w:rStyle w:val="Hyperlink"/>
          </w:rPr>
          <w:t xml:space="preserve">  NLCS onderdeel Dikte</w:t>
        </w:r>
      </w:hyperlink>
      <w:r>
        <w:tab/>
        <w:t>34</w:t>
      </w:r>
    </w:p>
    <w:p w14:paraId="33BFE185" w14:textId="77777777" w:rsidR="00000000" w:rsidRDefault="00A600A8">
      <w:pPr>
        <w:pStyle w:val="Inhopg2"/>
      </w:pPr>
      <w:r>
        <w:t xml:space="preserve">10.13 </w:t>
      </w:r>
      <w:hyperlink w:anchor="__RefHeading__10349_867627498" w:history="1">
        <w:r>
          <w:rPr>
            <w:rStyle w:val="Hyperlink"/>
          </w:rPr>
          <w:t xml:space="preserve">  NLCS onderdeel kleur</w:t>
        </w:r>
      </w:hyperlink>
      <w:r>
        <w:tab/>
        <w:t>34</w:t>
      </w:r>
    </w:p>
    <w:p w14:paraId="633B89A6" w14:textId="77777777" w:rsidR="00000000" w:rsidRDefault="00A600A8">
      <w:pPr>
        <w:pStyle w:val="Inhopg2"/>
      </w:pPr>
      <w:r>
        <w:t xml:space="preserve">10.14 </w:t>
      </w:r>
      <w:hyperlink w:anchor="__RefHeading__10351_867627498" w:history="1">
        <w:r>
          <w:rPr>
            <w:rStyle w:val="Hyperlink"/>
          </w:rPr>
          <w:t xml:space="preserve">  NLCS onderdeel Lijntypen</w:t>
        </w:r>
      </w:hyperlink>
      <w:r>
        <w:tab/>
        <w:t>34</w:t>
      </w:r>
    </w:p>
    <w:p w14:paraId="7E1C9971" w14:textId="77777777" w:rsidR="00000000" w:rsidRDefault="00A600A8">
      <w:pPr>
        <w:pStyle w:val="Inhopg2"/>
      </w:pPr>
      <w:r>
        <w:t xml:space="preserve">10.15 </w:t>
      </w:r>
      <w:hyperlink w:anchor="__RefHeading__10353_867627498" w:history="1">
        <w:r>
          <w:rPr>
            <w:rStyle w:val="Hyperlink"/>
          </w:rPr>
          <w:t xml:space="preserve">  NLCS onderdeel mapping BGT</w:t>
        </w:r>
      </w:hyperlink>
      <w:r>
        <w:tab/>
        <w:t>35</w:t>
      </w:r>
    </w:p>
    <w:p w14:paraId="2A3772B9" w14:textId="77777777" w:rsidR="00000000" w:rsidRDefault="00A600A8">
      <w:pPr>
        <w:pStyle w:val="Inhopg2"/>
      </w:pPr>
      <w:r>
        <w:t xml:space="preserve">10.16 </w:t>
      </w:r>
      <w:hyperlink w:anchor="__RefHeading__10355_867627498" w:history="1">
        <w:r>
          <w:rPr>
            <w:rStyle w:val="Hyperlink"/>
          </w:rPr>
          <w:t xml:space="preserve">  NLCS onderdeel mapping GWSW</w:t>
        </w:r>
      </w:hyperlink>
      <w:r>
        <w:tab/>
        <w:t>35</w:t>
      </w:r>
    </w:p>
    <w:p w14:paraId="2C38E1A0" w14:textId="77777777" w:rsidR="00000000" w:rsidRDefault="00A600A8">
      <w:pPr>
        <w:pStyle w:val="Inhopg2"/>
      </w:pPr>
      <w:r>
        <w:t xml:space="preserve">10.17 </w:t>
      </w:r>
      <w:hyperlink w:anchor="__RefHeading__10357_867627498" w:history="1">
        <w:r>
          <w:rPr>
            <w:rStyle w:val="Hyperlink"/>
          </w:rPr>
          <w:t xml:space="preserve">  NLCS onderdeel Views</w:t>
        </w:r>
      </w:hyperlink>
      <w:r>
        <w:tab/>
        <w:t>36</w:t>
      </w:r>
    </w:p>
    <w:p w14:paraId="1D34765E" w14:textId="77777777" w:rsidR="00000000" w:rsidRDefault="00A600A8">
      <w:pPr>
        <w:pStyle w:val="Inhopg2"/>
      </w:pPr>
      <w:r>
        <w:lastRenderedPageBreak/>
        <w:t xml:space="preserve">10.18 </w:t>
      </w:r>
      <w:hyperlink w:anchor="__RefHeading__10359_867627498" w:history="1">
        <w:r>
          <w:rPr>
            <w:rStyle w:val="Hyperlink"/>
          </w:rPr>
          <w:t xml:space="preserve">  NLCS onderdeel categorie</w:t>
        </w:r>
      </w:hyperlink>
      <w:r>
        <w:tab/>
        <w:t>36</w:t>
      </w:r>
    </w:p>
    <w:p w14:paraId="00ADB351" w14:textId="77777777" w:rsidR="00000000" w:rsidRDefault="00A600A8">
      <w:pPr>
        <w:pStyle w:val="Inhopg2"/>
      </w:pPr>
      <w:r>
        <w:t xml:space="preserve">10.19 </w:t>
      </w:r>
      <w:hyperlink w:anchor="__RefHeading__10361_867627498" w:history="1">
        <w:r>
          <w:rPr>
            <w:rStyle w:val="Hyperlink"/>
          </w:rPr>
          <w:t xml:space="preserve">  NLCS versies</w:t>
        </w:r>
      </w:hyperlink>
      <w:r>
        <w:tab/>
        <w:t>36</w:t>
      </w:r>
    </w:p>
    <w:p w14:paraId="22C4E2A0" w14:textId="77777777" w:rsidR="00000000" w:rsidRDefault="00A600A8">
      <w:pPr>
        <w:pStyle w:val="Inhopg1"/>
      </w:pPr>
      <w:r>
        <w:t xml:space="preserve">11 </w:t>
      </w:r>
      <w:hyperlink w:anchor="__RefHeading__316_1872711163" w:history="1">
        <w:r>
          <w:rPr>
            <w:rStyle w:val="Hyperlink"/>
          </w:rPr>
          <w:t xml:space="preserve">  Installatie</w:t>
        </w:r>
      </w:hyperlink>
      <w:r>
        <w:tab/>
        <w:t>37</w:t>
      </w:r>
    </w:p>
    <w:p w14:paraId="7636D071" w14:textId="77777777" w:rsidR="00000000" w:rsidRDefault="00A600A8">
      <w:pPr>
        <w:pStyle w:val="Inhopg2"/>
      </w:pPr>
      <w:r>
        <w:t xml:space="preserve">11.1 </w:t>
      </w:r>
      <w:hyperlink w:anchor="__RefHeading__589_257835770" w:history="1">
        <w:r>
          <w:rPr>
            <w:rStyle w:val="Hyperlink"/>
          </w:rPr>
          <w:t xml:space="preserve">  Stappenplan nieuwe installatie op server</w:t>
        </w:r>
      </w:hyperlink>
      <w:r>
        <w:tab/>
        <w:t>37</w:t>
      </w:r>
    </w:p>
    <w:p w14:paraId="2FE76CDC" w14:textId="77777777" w:rsidR="00000000" w:rsidRDefault="00A600A8">
      <w:pPr>
        <w:pStyle w:val="Inhopg2"/>
      </w:pPr>
      <w:r>
        <w:t xml:space="preserve">11.2 </w:t>
      </w:r>
      <w:hyperlink w:anchor="__RefHeading__591_257835770" w:history="1">
        <w:r>
          <w:rPr>
            <w:rStyle w:val="Hyperlink"/>
          </w:rPr>
          <w:t xml:space="preserve">  Stappenplan  installatie nieuwe NLCS versie op server</w:t>
        </w:r>
      </w:hyperlink>
      <w:r>
        <w:tab/>
        <w:t>37</w:t>
      </w:r>
      <w:r>
        <w:fldChar w:fldCharType="end"/>
      </w:r>
    </w:p>
    <w:p w14:paraId="5C480212" w14:textId="77777777" w:rsidR="00000000" w:rsidRDefault="00A600A8">
      <w:pPr>
        <w:pStyle w:val="Plattetekst"/>
      </w:pPr>
    </w:p>
    <w:p w14:paraId="518457B0" w14:textId="77777777" w:rsidR="00000000" w:rsidRDefault="00A600A8">
      <w:pPr>
        <w:pStyle w:val="Plattetekst"/>
        <w:pageBreakBefore/>
      </w:pPr>
      <w:r>
        <w:rPr>
          <w:b/>
          <w:color w:val="00A1E4"/>
          <w:sz w:val="48"/>
        </w:rPr>
        <w:lastRenderedPageBreak/>
        <w:t>Col</w:t>
      </w:r>
      <w:r>
        <w:rPr>
          <w:b/>
          <w:color w:val="3399FF"/>
          <w:sz w:val="48"/>
        </w:rPr>
        <w:t>ofon</w:t>
      </w:r>
    </w:p>
    <w:p w14:paraId="5D24CB09" w14:textId="77777777" w:rsidR="00000000" w:rsidRDefault="00A600A8">
      <w:pPr>
        <w:pStyle w:val="Plattetekst"/>
        <w:spacing w:line="255" w:lineRule="atLeast"/>
      </w:pPr>
    </w:p>
    <w:p w14:paraId="678DF8C6" w14:textId="77777777" w:rsidR="00000000" w:rsidRDefault="00A600A8">
      <w:pPr>
        <w:pStyle w:val="Plattetekst"/>
        <w:spacing w:line="255" w:lineRule="atLeast"/>
        <w:rPr>
          <w:b/>
          <w:sz w:val="24"/>
        </w:rPr>
      </w:pPr>
      <w:r>
        <w:t>In opdracht van de NLCS-beheercommissie  / BIM loket uitgebracht</w:t>
      </w:r>
    </w:p>
    <w:p w14:paraId="4C8DC255" w14:textId="77777777" w:rsidR="00000000" w:rsidRDefault="00A600A8">
      <w:pPr>
        <w:pStyle w:val="Plattetekst"/>
        <w:spacing w:line="285" w:lineRule="atLeast"/>
        <w:rPr>
          <w:b/>
          <w:sz w:val="24"/>
        </w:rPr>
      </w:pPr>
      <w:r>
        <w:rPr>
          <w:b/>
          <w:sz w:val="24"/>
        </w:rPr>
        <w:t xml:space="preserve">Copyright </w:t>
      </w:r>
      <w:r>
        <w:rPr>
          <w:sz w:val="24"/>
        </w:rPr>
        <w:t xml:space="preserve">© </w:t>
      </w:r>
      <w:r>
        <w:rPr>
          <w:sz w:val="24"/>
        </w:rPr>
        <w:t>2023 BIM loket</w:t>
      </w:r>
    </w:p>
    <w:p w14:paraId="75652120" w14:textId="77777777" w:rsidR="00000000" w:rsidRDefault="00A600A8">
      <w:pPr>
        <w:pStyle w:val="Plattetekst"/>
        <w:spacing w:line="285" w:lineRule="atLeast"/>
        <w:rPr>
          <w:b/>
          <w:sz w:val="24"/>
        </w:rPr>
      </w:pPr>
      <w:r>
        <w:rPr>
          <w:b/>
          <w:sz w:val="24"/>
        </w:rPr>
        <w:t>Uitgever:</w:t>
      </w:r>
      <w:r>
        <w:t xml:space="preserve"> </w:t>
      </w:r>
      <w:r>
        <w:rPr>
          <w:sz w:val="24"/>
        </w:rPr>
        <w:t>BIM loket</w:t>
      </w:r>
    </w:p>
    <w:p w14:paraId="43B4B831" w14:textId="77777777" w:rsidR="00000000" w:rsidRDefault="00A600A8">
      <w:pPr>
        <w:pStyle w:val="Plattetekst"/>
        <w:spacing w:line="285" w:lineRule="atLeast"/>
      </w:pPr>
      <w:r>
        <w:rPr>
          <w:b/>
          <w:sz w:val="24"/>
        </w:rPr>
        <w:t>Auteur:</w:t>
      </w:r>
      <w:r>
        <w:t xml:space="preserve">  </w:t>
      </w:r>
      <w:r>
        <w:rPr>
          <w:sz w:val="24"/>
        </w:rPr>
        <w:t>ing.</w:t>
      </w:r>
      <w:r>
        <w:t xml:space="preserve"> </w:t>
      </w:r>
      <w:r>
        <w:rPr>
          <w:sz w:val="24"/>
        </w:rPr>
        <w:t>Wouter Pronk</w:t>
      </w:r>
    </w:p>
    <w:p w14:paraId="070B1B7A" w14:textId="77777777" w:rsidR="00000000" w:rsidRDefault="00A600A8">
      <w:pPr>
        <w:pStyle w:val="Plattetekst"/>
        <w:spacing w:line="285" w:lineRule="atLeast"/>
      </w:pPr>
    </w:p>
    <w:p w14:paraId="5029CB78" w14:textId="77777777" w:rsidR="00000000" w:rsidRDefault="00A600A8">
      <w:pPr>
        <w:pStyle w:val="Plattetekst"/>
        <w:spacing w:line="285" w:lineRule="atLeast"/>
        <w:rPr>
          <w:sz w:val="24"/>
        </w:rPr>
      </w:pPr>
    </w:p>
    <w:p w14:paraId="6E6FA49D" w14:textId="77777777" w:rsidR="00000000" w:rsidRDefault="00A600A8">
      <w:pPr>
        <w:pStyle w:val="Plattetekst"/>
        <w:spacing w:line="255" w:lineRule="atLeast"/>
      </w:pPr>
    </w:p>
    <w:p w14:paraId="4C0B1C10" w14:textId="77777777" w:rsidR="00000000" w:rsidRDefault="00A600A8">
      <w:pPr>
        <w:pStyle w:val="Plattetekst"/>
        <w:spacing w:line="255" w:lineRule="atLeast"/>
      </w:pPr>
    </w:p>
    <w:p w14:paraId="6140638F" w14:textId="77777777" w:rsidR="00000000" w:rsidRDefault="00A600A8">
      <w:pPr>
        <w:pStyle w:val="Plattetekst"/>
        <w:spacing w:line="255" w:lineRule="atLeast"/>
      </w:pPr>
    </w:p>
    <w:p w14:paraId="7E38454E" w14:textId="77777777" w:rsidR="00000000" w:rsidRDefault="00A600A8">
      <w:pPr>
        <w:pStyle w:val="Plattetekst"/>
        <w:spacing w:line="255" w:lineRule="atLeast"/>
      </w:pPr>
      <w:r>
        <w:t>Alle in deze uitgave v</w:t>
      </w:r>
      <w:r>
        <w:t>oorkomende, merk- en productnamen zijn gedeponeerde handelsmerken van de desbetreffende bedrijven.</w:t>
      </w:r>
    </w:p>
    <w:p w14:paraId="4FC7B1CD" w14:textId="77777777" w:rsidR="00000000" w:rsidRDefault="00A600A8">
      <w:pPr>
        <w:pStyle w:val="Plattetekst"/>
        <w:spacing w:line="255" w:lineRule="atLeast"/>
      </w:pPr>
      <w:r>
        <w:t>Alle rechten voorbehouden. Niets uit deze uitgave mag worden verveelvoudigd, opgeslagen in een geautomatiseerd gegevensbestand en/of openbaar gemaakt door mi</w:t>
      </w:r>
      <w:r>
        <w:t>ddel van druk, fotokopie, microfilm, geluidsband, elektronische of op welke andere wijze ook en evenmin in een retrieval system worden opgeslagen zonder voorafgaande schriftelijke toestemming van BIM-loket.</w:t>
      </w:r>
    </w:p>
    <w:p w14:paraId="3AFCF80A" w14:textId="77777777" w:rsidR="00000000" w:rsidRDefault="00A600A8">
      <w:pPr>
        <w:pStyle w:val="Plattetekst"/>
        <w:spacing w:line="255" w:lineRule="atLeast"/>
      </w:pPr>
      <w:r>
        <w:t>Ondanks alle aan de samenstelling van deze handle</w:t>
      </w:r>
      <w:r>
        <w:t>iding bestede zorg, kan noch de auteur noch de uitgever aansprakelijkheid aanvaarden voor eventuele schade, die zou kunnen voortvloeien uit enige fout of onvolkomenheid, die in deze uitgave zou kunnen voorkomen.</w:t>
      </w:r>
    </w:p>
    <w:p w14:paraId="15C4670F" w14:textId="77777777" w:rsidR="00000000" w:rsidRDefault="00A600A8">
      <w:pPr>
        <w:pStyle w:val="Plattetekst"/>
      </w:pPr>
    </w:p>
    <w:p w14:paraId="2AB2729B" w14:textId="77777777" w:rsidR="00000000" w:rsidRDefault="00A600A8">
      <w:pPr>
        <w:sectPr w:rsidR="00000000">
          <w:pgSz w:w="11906" w:h="16838"/>
          <w:pgMar w:top="1134" w:right="1134" w:bottom="1134" w:left="1134" w:header="708" w:footer="708" w:gutter="0"/>
          <w:cols w:space="708"/>
          <w:titlePg/>
        </w:sectPr>
      </w:pPr>
    </w:p>
    <w:p w14:paraId="1AE37B14" w14:textId="77777777" w:rsidR="00000000" w:rsidRDefault="00A600A8">
      <w:pPr>
        <w:pStyle w:val="Kop1"/>
        <w:pageBreakBefore/>
      </w:pPr>
      <w:bookmarkStart w:id="0" w:name="__RefHeading__68_342614040"/>
      <w:bookmarkEnd w:id="0"/>
      <w:r>
        <w:lastRenderedPageBreak/>
        <w:t>Inleiding</w:t>
      </w:r>
    </w:p>
    <w:p w14:paraId="23F56EC8" w14:textId="77777777" w:rsidR="00000000" w:rsidRDefault="00A600A8">
      <w:pPr>
        <w:pStyle w:val="Plattetekst"/>
        <w:suppressAutoHyphens w:val="0"/>
        <w:spacing w:before="240"/>
      </w:pPr>
      <w:r>
        <w:t xml:space="preserve">NLCS staat voor Nederlandse CAD </w:t>
      </w:r>
      <w:r>
        <w:t>Standaard voor de GWW-sector. Het is dé standaard voor uitwisseling van informatie in 2D CAD-tekeningen voor de GWW-sector. De NLCS bevat basisafspraken over het omgaan met metadata, digitaal tekenen, het uiterlijk van de tekening en – vooral – de bestands</w:t>
      </w:r>
      <w:r>
        <w:t xml:space="preserve">opbouw van 2D-tekenwerk. Deze afspraken zijn onafhankelijk van de CAD-platforms die geleverd worden door softwareleveranciers. </w:t>
      </w:r>
    </w:p>
    <w:p w14:paraId="19A7B132" w14:textId="77777777" w:rsidR="00000000" w:rsidRDefault="00A600A8">
      <w:pPr>
        <w:pStyle w:val="Plattetekst"/>
      </w:pPr>
      <w:r>
        <w:t>NLCS heeft meerdere doelen: het vermijden van dubbel werk, het voorkomen van misverstanden, efficiëntere communicatie en effecti</w:t>
      </w:r>
      <w:r>
        <w:t xml:space="preserve">evere project- en bedrijfsvoering met minder kosten. Rijkswaterstaat, Dienst Vastgoed Defensie en Gemeentewerken Rotterdam schrijven sinds 1 maart 2012 de NLCS voor, net als veel gemeenten en provincies. </w:t>
      </w:r>
    </w:p>
    <w:p w14:paraId="51458A07" w14:textId="77777777" w:rsidR="00000000" w:rsidRDefault="00A600A8">
      <w:pPr>
        <w:pStyle w:val="Plattetekst"/>
        <w:suppressAutoHyphens w:val="0"/>
        <w:spacing w:before="240"/>
      </w:pPr>
    </w:p>
    <w:p w14:paraId="73CD1797" w14:textId="77777777" w:rsidR="00000000" w:rsidRDefault="00A600A8">
      <w:pPr>
        <w:pStyle w:val="Kop1"/>
        <w:pageBreakBefore/>
      </w:pPr>
      <w:bookmarkStart w:id="1" w:name="__RefHeading__186_2101538874"/>
      <w:bookmarkEnd w:id="1"/>
      <w:r>
        <w:lastRenderedPageBreak/>
        <w:t>Opbouw Technische Documentatie (TD)</w:t>
      </w:r>
    </w:p>
    <w:p w14:paraId="1E0EEF06" w14:textId="77777777" w:rsidR="00000000" w:rsidRDefault="00A600A8">
      <w:pPr>
        <w:pStyle w:val="Plattetekst"/>
        <w:spacing w:before="240"/>
        <w:rPr>
          <w:rFonts w:eastAsia="Microsoft YaHei"/>
        </w:rPr>
      </w:pPr>
      <w:r>
        <w:rPr>
          <w:rFonts w:eastAsia="Microsoft YaHei"/>
        </w:rPr>
        <w:t>Deze TD is vol</w:t>
      </w:r>
      <w:r>
        <w:rPr>
          <w:rFonts w:eastAsia="Microsoft YaHei"/>
        </w:rPr>
        <w:t>gens onderstaande opbouw:</w:t>
      </w:r>
    </w:p>
    <w:p w14:paraId="3DF473B3" w14:textId="77777777" w:rsidR="00000000" w:rsidRDefault="00A600A8">
      <w:pPr>
        <w:pStyle w:val="Plattetekst"/>
        <w:numPr>
          <w:ilvl w:val="0"/>
          <w:numId w:val="2"/>
        </w:numPr>
        <w:spacing w:before="240"/>
        <w:rPr>
          <w:rFonts w:eastAsia="Microsoft YaHei"/>
        </w:rPr>
      </w:pPr>
      <w:r>
        <w:rPr>
          <w:rFonts w:eastAsia="Microsoft YaHei"/>
        </w:rPr>
        <w:t>Architectuur</w:t>
      </w:r>
    </w:p>
    <w:p w14:paraId="66076E8B" w14:textId="77777777" w:rsidR="00000000" w:rsidRDefault="00A600A8">
      <w:pPr>
        <w:pStyle w:val="Plattetekst"/>
        <w:numPr>
          <w:ilvl w:val="0"/>
          <w:numId w:val="2"/>
        </w:numPr>
        <w:spacing w:before="240"/>
        <w:rPr>
          <w:rFonts w:eastAsia="Microsoft YaHei"/>
        </w:rPr>
      </w:pPr>
      <w:r>
        <w:rPr>
          <w:rFonts w:eastAsia="Microsoft YaHei"/>
        </w:rPr>
        <w:t>Bestandsstructuur</w:t>
      </w:r>
    </w:p>
    <w:p w14:paraId="4628C681" w14:textId="77777777" w:rsidR="00000000" w:rsidRDefault="00A600A8">
      <w:pPr>
        <w:pStyle w:val="Plattetekst"/>
        <w:numPr>
          <w:ilvl w:val="0"/>
          <w:numId w:val="2"/>
        </w:numPr>
        <w:spacing w:before="240"/>
        <w:rPr>
          <w:rFonts w:eastAsia="Microsoft YaHei"/>
        </w:rPr>
      </w:pPr>
      <w:r>
        <w:rPr>
          <w:rFonts w:eastAsia="Microsoft YaHei"/>
        </w:rPr>
        <w:t xml:space="preserve">Database connectie </w:t>
      </w:r>
    </w:p>
    <w:p w14:paraId="25540DF2" w14:textId="77777777" w:rsidR="00000000" w:rsidRDefault="00A600A8">
      <w:pPr>
        <w:pStyle w:val="Plattetekst"/>
        <w:numPr>
          <w:ilvl w:val="0"/>
          <w:numId w:val="2"/>
        </w:numPr>
        <w:spacing w:before="240"/>
        <w:rPr>
          <w:rFonts w:eastAsia="Microsoft YaHei"/>
        </w:rPr>
      </w:pPr>
      <w:r>
        <w:rPr>
          <w:rFonts w:eastAsia="Microsoft YaHei"/>
        </w:rPr>
        <w:t>Inloggen</w:t>
      </w:r>
    </w:p>
    <w:p w14:paraId="24A7B08B" w14:textId="77777777" w:rsidR="00000000" w:rsidRDefault="00A600A8">
      <w:pPr>
        <w:pStyle w:val="Plattetekst"/>
        <w:numPr>
          <w:ilvl w:val="0"/>
          <w:numId w:val="2"/>
        </w:numPr>
        <w:spacing w:before="240"/>
        <w:rPr>
          <w:rFonts w:eastAsia="Microsoft YaHei"/>
        </w:rPr>
      </w:pPr>
      <w:r>
        <w:rPr>
          <w:rFonts w:eastAsia="Microsoft YaHei"/>
        </w:rPr>
        <w:t>Menu</w:t>
      </w:r>
    </w:p>
    <w:p w14:paraId="502C7DBE" w14:textId="77777777" w:rsidR="00000000" w:rsidRDefault="00A600A8">
      <w:pPr>
        <w:pStyle w:val="Plattetekst"/>
        <w:numPr>
          <w:ilvl w:val="0"/>
          <w:numId w:val="2"/>
        </w:numPr>
        <w:spacing w:before="240"/>
        <w:rPr>
          <w:rFonts w:eastAsia="Microsoft YaHei"/>
        </w:rPr>
      </w:pPr>
      <w:r>
        <w:rPr>
          <w:rFonts w:eastAsia="Microsoft YaHei"/>
        </w:rPr>
        <w:t>Generieke functies</w:t>
      </w:r>
    </w:p>
    <w:p w14:paraId="55E0B32B" w14:textId="77777777" w:rsidR="00000000" w:rsidRDefault="00A600A8">
      <w:pPr>
        <w:pStyle w:val="Plattetekst"/>
        <w:numPr>
          <w:ilvl w:val="0"/>
          <w:numId w:val="2"/>
        </w:numPr>
        <w:spacing w:before="240"/>
        <w:rPr>
          <w:rFonts w:eastAsia="Microsoft YaHei"/>
        </w:rPr>
      </w:pPr>
      <w:r>
        <w:rPr>
          <w:rFonts w:eastAsia="Microsoft YaHei"/>
        </w:rPr>
        <w:t>NLCS onderdelen</w:t>
      </w:r>
    </w:p>
    <w:p w14:paraId="28466DF6" w14:textId="77777777" w:rsidR="00000000" w:rsidRDefault="00A600A8">
      <w:pPr>
        <w:pStyle w:val="Plattetekst"/>
        <w:numPr>
          <w:ilvl w:val="0"/>
          <w:numId w:val="2"/>
        </w:numPr>
        <w:spacing w:before="240"/>
        <w:rPr>
          <w:rFonts w:eastAsia="Microsoft YaHei"/>
        </w:rPr>
      </w:pPr>
      <w:r>
        <w:rPr>
          <w:rFonts w:eastAsia="Microsoft YaHei"/>
        </w:rPr>
        <w:t>Database</w:t>
      </w:r>
    </w:p>
    <w:p w14:paraId="30F53B14" w14:textId="77777777" w:rsidR="00000000" w:rsidRDefault="00A600A8">
      <w:pPr>
        <w:pStyle w:val="Plattetekst"/>
        <w:numPr>
          <w:ilvl w:val="0"/>
          <w:numId w:val="2"/>
        </w:numPr>
        <w:spacing w:before="240"/>
        <w:rPr>
          <w:color w:val="00A1E4"/>
          <w:sz w:val="48"/>
        </w:rPr>
      </w:pPr>
      <w:r>
        <w:rPr>
          <w:rFonts w:eastAsia="Microsoft YaHei"/>
        </w:rPr>
        <w:t>Installatie</w:t>
      </w:r>
    </w:p>
    <w:p w14:paraId="4AE83765" w14:textId="77777777" w:rsidR="00000000" w:rsidRDefault="00A600A8">
      <w:pPr>
        <w:pStyle w:val="Kop1"/>
        <w:pageBreakBefore/>
      </w:pPr>
      <w:bookmarkStart w:id="2" w:name="__RefHeading__437_419490210"/>
      <w:bookmarkEnd w:id="2"/>
      <w:r>
        <w:rPr>
          <w:color w:val="00A1E4"/>
          <w:sz w:val="48"/>
        </w:rPr>
        <w:lastRenderedPageBreak/>
        <w:t>Architectuur</w:t>
      </w:r>
    </w:p>
    <w:p w14:paraId="49A20252" w14:textId="77777777" w:rsidR="00000000" w:rsidRDefault="00A600A8">
      <w:pPr>
        <w:pStyle w:val="Kop2"/>
      </w:pPr>
      <w:bookmarkStart w:id="3" w:name="__RefHeading__439_419490210"/>
      <w:bookmarkEnd w:id="3"/>
      <w:r>
        <w:t>Databases</w:t>
      </w:r>
    </w:p>
    <w:p w14:paraId="673FDB74" w14:textId="77777777" w:rsidR="00000000" w:rsidRDefault="00A600A8">
      <w:pPr>
        <w:pStyle w:val="Plattetekst"/>
      </w:pPr>
      <w:r>
        <w:t>De  database omgeving is ontwikkeld op mysqli versie 8.1.13</w:t>
      </w:r>
    </w:p>
    <w:p w14:paraId="17D2DEEA" w14:textId="77777777" w:rsidR="00000000" w:rsidRDefault="00A600A8">
      <w:pPr>
        <w:pStyle w:val="Plattetekst"/>
      </w:pPr>
      <w:r>
        <w:t>De NLCS databaseomgeving b</w:t>
      </w:r>
      <w:r>
        <w:t>estaat uit de volgende databases:</w:t>
      </w:r>
    </w:p>
    <w:p w14:paraId="0FBE6E75" w14:textId="77777777" w:rsidR="00000000" w:rsidRDefault="00A600A8">
      <w:pPr>
        <w:pStyle w:val="Plattetekst"/>
        <w:numPr>
          <w:ilvl w:val="0"/>
          <w:numId w:val="3"/>
        </w:numPr>
      </w:pPr>
      <w:r>
        <w:t>1   NLCS inlogdatabase</w:t>
      </w:r>
    </w:p>
    <w:p w14:paraId="17A041DE" w14:textId="77777777" w:rsidR="00000000" w:rsidRDefault="00A600A8">
      <w:pPr>
        <w:pStyle w:val="Plattetekst"/>
      </w:pPr>
      <w:r>
        <w:t xml:space="preserve">In deze database is vastgelegd: </w:t>
      </w:r>
      <w:r>
        <w:br/>
        <w:t>–  de NLCS database  gebruikers met de daarbij behorende applicatie gebruikersnaam en wachtwoord en rol.</w:t>
      </w:r>
      <w:r>
        <w:br/>
        <w:t>– de  NLCS databases met de daarbij behorende database-server</w:t>
      </w:r>
      <w:r>
        <w:t xml:space="preserve"> gebruikersnaam en wachtwoord.</w:t>
      </w:r>
    </w:p>
    <w:p w14:paraId="7A0BA06F" w14:textId="77777777" w:rsidR="00000000" w:rsidRDefault="00A600A8">
      <w:pPr>
        <w:pStyle w:val="Plattetekst"/>
        <w:numPr>
          <w:ilvl w:val="0"/>
          <w:numId w:val="4"/>
        </w:numPr>
      </w:pPr>
      <w:r>
        <w:t xml:space="preserve"> x  maal een NLCSdatabase</w:t>
      </w:r>
    </w:p>
    <w:p w14:paraId="2B16CAC5" w14:textId="77777777" w:rsidR="00000000" w:rsidRDefault="00A600A8">
      <w:pPr>
        <w:pStyle w:val="Plattetekst"/>
      </w:pPr>
      <w:r>
        <w:t>Per NLCS versie is een database aanwezig.</w:t>
      </w:r>
    </w:p>
    <w:p w14:paraId="246DB891" w14:textId="77777777" w:rsidR="00000000" w:rsidRDefault="00A600A8">
      <w:pPr>
        <w:pStyle w:val="Kop2"/>
      </w:pPr>
      <w:bookmarkStart w:id="4" w:name="__RefHeading__190_2101538874"/>
      <w:bookmarkEnd w:id="4"/>
      <w:r>
        <w:t>App</w:t>
      </w:r>
    </w:p>
    <w:p w14:paraId="204E53B7" w14:textId="77777777" w:rsidR="00000000" w:rsidRDefault="00A600A8">
      <w:pPr>
        <w:pStyle w:val="Plattetekst"/>
      </w:pPr>
      <w:r>
        <w:t>De NLCS App  is ontwikkeld op PHP versie 8.1.13</w:t>
      </w:r>
    </w:p>
    <w:p w14:paraId="77EE606E" w14:textId="77777777" w:rsidR="00000000" w:rsidRDefault="00A600A8">
      <w:pPr>
        <w:pStyle w:val="Plattetekst"/>
      </w:pPr>
    </w:p>
    <w:p w14:paraId="0EF64AB5" w14:textId="77777777" w:rsidR="00000000" w:rsidRDefault="00A600A8">
      <w:pPr>
        <w:pStyle w:val="Plattetekst"/>
      </w:pPr>
    </w:p>
    <w:p w14:paraId="199CC737" w14:textId="77777777" w:rsidR="00000000" w:rsidRDefault="00A600A8">
      <w:pPr>
        <w:pStyle w:val="Plattetekst"/>
      </w:pPr>
    </w:p>
    <w:p w14:paraId="2E934B12" w14:textId="77777777" w:rsidR="00000000" w:rsidRDefault="00A600A8">
      <w:pPr>
        <w:pStyle w:val="Kop1"/>
        <w:pageBreakBefore/>
      </w:pPr>
      <w:bookmarkStart w:id="5" w:name="__RefHeading__587_257835770"/>
      <w:bookmarkEnd w:id="5"/>
      <w:r>
        <w:lastRenderedPageBreak/>
        <w:t>Bestandsstructuur</w:t>
      </w:r>
    </w:p>
    <w:p w14:paraId="63B3ACF5" w14:textId="77777777" w:rsidR="00000000" w:rsidRDefault="00A600A8">
      <w:pPr>
        <w:pStyle w:val="Plattetekst"/>
        <w:rPr>
          <w:rFonts w:eastAsia="Microsoft YaHei"/>
          <w:shd w:val="clear" w:color="auto" w:fill="DDDDDD"/>
        </w:rPr>
      </w:pPr>
      <w:r>
        <w:rPr>
          <w:rFonts w:eastAsia="Microsoft YaHei"/>
        </w:rPr>
        <w:t>De NLCS app is opgeslagen in de volgende bestandsstructuur:</w:t>
      </w:r>
    </w:p>
    <w:p w14:paraId="7EFF0E6A" w14:textId="77777777" w:rsidR="00000000" w:rsidRDefault="00A600A8">
      <w:pPr>
        <w:pStyle w:val="Plattetekst"/>
        <w:rPr>
          <w:rFonts w:eastAsia="Microsoft YaHei"/>
        </w:rPr>
      </w:pPr>
      <w:r>
        <w:rPr>
          <w:rFonts w:eastAsia="Microsoft YaHei"/>
          <w:shd w:val="clear" w:color="auto" w:fill="DDDDDD"/>
        </w:rPr>
        <w:t>hoofdmap</w:t>
      </w:r>
    </w:p>
    <w:p w14:paraId="19D8E96D" w14:textId="77777777" w:rsidR="00000000" w:rsidRDefault="00A600A8">
      <w:pPr>
        <w:pStyle w:val="Plattetekst"/>
        <w:rPr>
          <w:rFonts w:eastAsia="Microsoft YaHei"/>
        </w:rPr>
      </w:pPr>
      <w:r>
        <w:rPr>
          <w:rFonts w:eastAsia="Microsoft YaHei"/>
        </w:rPr>
        <w:t>alle PHP code v</w:t>
      </w:r>
      <w:r>
        <w:rPr>
          <w:rFonts w:eastAsia="Microsoft YaHei"/>
        </w:rPr>
        <w:t>oor weergeven NLCS menu, alle NLCS (sub)schermen, import, export.</w:t>
      </w:r>
    </w:p>
    <w:p w14:paraId="317FCA3F" w14:textId="77777777" w:rsidR="00000000" w:rsidRDefault="00A600A8">
      <w:pPr>
        <w:pStyle w:val="Plattetekst"/>
        <w:rPr>
          <w:rFonts w:eastAsia="Microsoft YaHei"/>
          <w:shd w:val="clear" w:color="auto" w:fill="DDDDDD"/>
        </w:rPr>
      </w:pPr>
      <w:r>
        <w:rPr>
          <w:rFonts w:eastAsia="Microsoft YaHei"/>
        </w:rPr>
        <w:t>submappen:</w:t>
      </w:r>
    </w:p>
    <w:p w14:paraId="0E7EAFF3" w14:textId="77777777" w:rsidR="00000000" w:rsidRDefault="00A600A8">
      <w:pPr>
        <w:pStyle w:val="Plattetekst"/>
        <w:rPr>
          <w:rFonts w:eastAsia="Microsoft YaHei"/>
        </w:rPr>
      </w:pPr>
      <w:r>
        <w:rPr>
          <w:rFonts w:eastAsia="Microsoft YaHei"/>
          <w:shd w:val="clear" w:color="auto" w:fill="DDDDDD"/>
        </w:rPr>
        <w:t>/bestanden/**/</w:t>
      </w:r>
    </w:p>
    <w:p w14:paraId="2D30C7AF" w14:textId="77777777" w:rsidR="00000000" w:rsidRDefault="00A600A8">
      <w:pPr>
        <w:pStyle w:val="Plattetekst"/>
        <w:rPr>
          <w:rFonts w:eastAsia="Microsoft YaHei"/>
          <w:shd w:val="clear" w:color="auto" w:fill="DDDDDD"/>
        </w:rPr>
      </w:pPr>
      <w:r>
        <w:rPr>
          <w:rFonts w:eastAsia="Microsoft YaHei"/>
        </w:rPr>
        <w:t>alle voor een NLCS versie  gegenereerde bestanden.</w:t>
      </w:r>
      <w:r>
        <w:rPr>
          <w:rFonts w:eastAsia="Microsoft YaHei"/>
        </w:rPr>
        <w:br/>
        <w:t>** = naam database</w:t>
      </w:r>
    </w:p>
    <w:p w14:paraId="43694636" w14:textId="77777777" w:rsidR="00000000" w:rsidRDefault="00A600A8">
      <w:pPr>
        <w:pStyle w:val="Plattetekst"/>
        <w:rPr>
          <w:rFonts w:eastAsia="Microsoft YaHei"/>
          <w:shd w:val="clear" w:color="auto" w:fill="DDDDDD"/>
        </w:rPr>
      </w:pPr>
      <w:r>
        <w:rPr>
          <w:rFonts w:eastAsia="Microsoft YaHei"/>
          <w:shd w:val="clear" w:color="auto" w:fill="DDDDDD"/>
        </w:rPr>
        <w:br/>
        <w:t>/bestanden/**/arceringen</w:t>
      </w:r>
      <w:r>
        <w:rPr>
          <w:rFonts w:eastAsia="Microsoft YaHei"/>
          <w:shd w:val="clear" w:color="auto" w:fill="DDDDDD"/>
        </w:rPr>
        <w:br/>
        <w:t>/bestanden/**/database</w:t>
      </w:r>
      <w:r>
        <w:rPr>
          <w:rFonts w:eastAsia="Microsoft YaHei"/>
          <w:shd w:val="clear" w:color="auto" w:fill="DDDDDD"/>
        </w:rPr>
        <w:br/>
        <w:t>/bestanden/**/lijntypen</w:t>
      </w:r>
      <w:r>
        <w:rPr>
          <w:rFonts w:eastAsia="Microsoft YaHei"/>
          <w:shd w:val="clear" w:color="auto" w:fill="DDDDDD"/>
        </w:rPr>
        <w:br/>
        <w:t>/bestanden/**/objecte</w:t>
      </w:r>
      <w:r>
        <w:rPr>
          <w:rFonts w:eastAsia="Microsoft YaHei"/>
          <w:shd w:val="clear" w:color="auto" w:fill="DDDDDD"/>
        </w:rPr>
        <w:t>n</w:t>
      </w:r>
      <w:r>
        <w:rPr>
          <w:rFonts w:eastAsia="Microsoft YaHei"/>
          <w:shd w:val="clear" w:color="auto" w:fill="DDDDDD"/>
        </w:rPr>
        <w:br/>
        <w:t>/bestanden/**/symbolen</w:t>
      </w:r>
      <w:r>
        <w:rPr>
          <w:rFonts w:eastAsia="Microsoft YaHei"/>
          <w:shd w:val="clear" w:color="auto" w:fill="DDDDDD"/>
        </w:rPr>
        <w:br/>
        <w:t>/bestanden/**/tmp</w:t>
      </w:r>
    </w:p>
    <w:p w14:paraId="38B763F4" w14:textId="77777777" w:rsidR="00000000" w:rsidRDefault="00A600A8">
      <w:pPr>
        <w:pStyle w:val="Plattetekst"/>
        <w:rPr>
          <w:rFonts w:eastAsia="Microsoft YaHei"/>
        </w:rPr>
      </w:pPr>
      <w:r>
        <w:rPr>
          <w:rFonts w:eastAsia="Microsoft YaHei"/>
          <w:shd w:val="clear" w:color="auto" w:fill="DDDDDD"/>
        </w:rPr>
        <w:t>/config</w:t>
      </w:r>
    </w:p>
    <w:p w14:paraId="6E82556A" w14:textId="77777777" w:rsidR="00000000" w:rsidRDefault="00A600A8">
      <w:pPr>
        <w:pStyle w:val="Plattetekst"/>
        <w:rPr>
          <w:rFonts w:eastAsia="Microsoft YaHei"/>
          <w:shd w:val="clear" w:color="auto" w:fill="DDDDDD"/>
        </w:rPr>
      </w:pPr>
      <w:r>
        <w:rPr>
          <w:rFonts w:eastAsia="Microsoft YaHei"/>
        </w:rPr>
        <w:t>config. php</w:t>
      </w:r>
    </w:p>
    <w:p w14:paraId="1913B22E" w14:textId="77777777" w:rsidR="00000000" w:rsidRDefault="00A600A8">
      <w:pPr>
        <w:pStyle w:val="Plattetekst"/>
        <w:rPr>
          <w:rFonts w:eastAsia="Microsoft YaHei"/>
        </w:rPr>
      </w:pPr>
      <w:r>
        <w:rPr>
          <w:rFonts w:eastAsia="Microsoft YaHei"/>
          <w:shd w:val="clear" w:color="auto" w:fill="DDDDDD"/>
        </w:rPr>
        <w:t>/css</w:t>
      </w:r>
    </w:p>
    <w:p w14:paraId="23A74D21" w14:textId="77777777" w:rsidR="00000000" w:rsidRDefault="00A600A8">
      <w:pPr>
        <w:pStyle w:val="Plattetekst"/>
        <w:rPr>
          <w:rFonts w:eastAsia="Microsoft YaHei"/>
          <w:shd w:val="clear" w:color="auto" w:fill="DDDDDD"/>
        </w:rPr>
      </w:pPr>
      <w:r>
        <w:rPr>
          <w:rFonts w:eastAsia="Microsoft YaHei"/>
        </w:rPr>
        <w:t>css bestanden.</w:t>
      </w:r>
    </w:p>
    <w:p w14:paraId="6446AA3A" w14:textId="77777777" w:rsidR="00000000" w:rsidRDefault="00A600A8">
      <w:pPr>
        <w:pStyle w:val="Plattetekst"/>
        <w:rPr>
          <w:rFonts w:eastAsia="Microsoft YaHei"/>
        </w:rPr>
      </w:pPr>
      <w:r>
        <w:rPr>
          <w:rFonts w:eastAsia="Microsoft YaHei"/>
          <w:shd w:val="clear" w:color="auto" w:fill="DDDDDD"/>
        </w:rPr>
        <w:t>/databasedump</w:t>
      </w:r>
    </w:p>
    <w:p w14:paraId="05FD589A" w14:textId="77777777" w:rsidR="00000000" w:rsidRDefault="00A600A8">
      <w:pPr>
        <w:pStyle w:val="Plattetekst"/>
        <w:rPr>
          <w:rFonts w:eastAsia="Microsoft YaHei"/>
          <w:shd w:val="clear" w:color="auto" w:fill="DDDDDD"/>
        </w:rPr>
      </w:pPr>
      <w:r>
        <w:rPr>
          <w:rFonts w:eastAsia="Microsoft YaHei"/>
        </w:rPr>
        <w:t>backup sql bestanden databases.</w:t>
      </w:r>
    </w:p>
    <w:p w14:paraId="633CC424" w14:textId="77777777" w:rsidR="00000000" w:rsidRDefault="00A600A8">
      <w:pPr>
        <w:pStyle w:val="Plattetekst"/>
        <w:rPr>
          <w:rFonts w:eastAsia="Microsoft YaHei"/>
        </w:rPr>
      </w:pPr>
      <w:r>
        <w:rPr>
          <w:rFonts w:eastAsia="Microsoft YaHei"/>
          <w:shd w:val="clear" w:color="auto" w:fill="DDDDDD"/>
        </w:rPr>
        <w:t>/documentation</w:t>
      </w:r>
    </w:p>
    <w:p w14:paraId="2D3D7BC3" w14:textId="77777777" w:rsidR="00000000" w:rsidRDefault="00A600A8">
      <w:pPr>
        <w:pStyle w:val="Plattetekst"/>
        <w:rPr>
          <w:rFonts w:eastAsia="Microsoft YaHei"/>
          <w:shd w:val="clear" w:color="auto" w:fill="DDDDDD"/>
        </w:rPr>
      </w:pPr>
      <w:r>
        <w:rPr>
          <w:rFonts w:eastAsia="Microsoft YaHei"/>
        </w:rPr>
        <w:t>help.php info.txt en documentatie.</w:t>
      </w:r>
    </w:p>
    <w:p w14:paraId="2AC1A3C9" w14:textId="77777777" w:rsidR="00000000" w:rsidRDefault="00A600A8">
      <w:pPr>
        <w:pStyle w:val="Plattetekst"/>
        <w:rPr>
          <w:rFonts w:eastAsia="Microsoft YaHei"/>
          <w:shd w:val="clear" w:color="auto" w:fill="FFFF99"/>
        </w:rPr>
      </w:pPr>
      <w:r>
        <w:rPr>
          <w:rFonts w:eastAsia="Microsoft YaHei"/>
          <w:shd w:val="clear" w:color="auto" w:fill="DDDDDD"/>
        </w:rPr>
        <w:t>/export</w:t>
      </w:r>
    </w:p>
    <w:p w14:paraId="61B5157B" w14:textId="77777777" w:rsidR="00000000" w:rsidRDefault="00A600A8">
      <w:pPr>
        <w:pStyle w:val="Plattetekst"/>
        <w:rPr>
          <w:rFonts w:eastAsia="Microsoft YaHei"/>
          <w:shd w:val="clear" w:color="auto" w:fill="DDDDDD"/>
        </w:rPr>
      </w:pPr>
      <w:r>
        <w:rPr>
          <w:rFonts w:eastAsia="Microsoft YaHei"/>
          <w:shd w:val="clear" w:color="auto" w:fill="FFFF99"/>
        </w:rPr>
        <w:t>voor tijdelijke bestanden bij import</w:t>
      </w:r>
    </w:p>
    <w:p w14:paraId="7B060A1D" w14:textId="77777777" w:rsidR="00000000" w:rsidRDefault="00A600A8">
      <w:pPr>
        <w:pStyle w:val="Plattetekst"/>
        <w:rPr>
          <w:rFonts w:eastAsia="Microsoft YaHei"/>
        </w:rPr>
      </w:pPr>
      <w:r>
        <w:rPr>
          <w:rFonts w:eastAsia="Microsoft YaHei"/>
          <w:shd w:val="clear" w:color="auto" w:fill="DDDDDD"/>
        </w:rPr>
        <w:t>/images</w:t>
      </w:r>
    </w:p>
    <w:p w14:paraId="31BEF319" w14:textId="77777777" w:rsidR="00000000" w:rsidRDefault="00A600A8">
      <w:pPr>
        <w:pStyle w:val="Plattetekst"/>
        <w:rPr>
          <w:rFonts w:eastAsia="Microsoft YaHei"/>
          <w:shd w:val="clear" w:color="auto" w:fill="DDDDDD"/>
        </w:rPr>
      </w:pPr>
      <w:r>
        <w:rPr>
          <w:rFonts w:eastAsia="Microsoft YaHei"/>
        </w:rPr>
        <w:t xml:space="preserve">set van jpg, gif en png </w:t>
      </w:r>
      <w:r>
        <w:rPr>
          <w:rFonts w:eastAsia="Microsoft YaHei"/>
        </w:rPr>
        <w:t>bestanden .</w:t>
      </w:r>
    </w:p>
    <w:p w14:paraId="0580C39A" w14:textId="77777777" w:rsidR="00000000" w:rsidRDefault="00A600A8">
      <w:pPr>
        <w:pStyle w:val="Plattetekst"/>
        <w:rPr>
          <w:rFonts w:eastAsia="Microsoft YaHei"/>
        </w:rPr>
      </w:pPr>
      <w:r>
        <w:rPr>
          <w:rFonts w:eastAsia="Microsoft YaHei"/>
          <w:shd w:val="clear" w:color="auto" w:fill="DDDDDD"/>
        </w:rPr>
        <w:t>/javascript</w:t>
      </w:r>
    </w:p>
    <w:p w14:paraId="37DCA34B" w14:textId="77777777" w:rsidR="00000000" w:rsidRDefault="00A600A8">
      <w:pPr>
        <w:pStyle w:val="Plattetekst"/>
        <w:rPr>
          <w:rFonts w:eastAsia="Microsoft YaHei"/>
          <w:shd w:val="clear" w:color="auto" w:fill="DDDDDD"/>
        </w:rPr>
      </w:pPr>
      <w:r>
        <w:rPr>
          <w:rFonts w:eastAsia="Microsoft YaHei"/>
        </w:rPr>
        <w:t>javascript functies in RWSscript.js</w:t>
      </w:r>
    </w:p>
    <w:p w14:paraId="26713E80" w14:textId="77777777" w:rsidR="00000000" w:rsidRDefault="00A600A8">
      <w:pPr>
        <w:pStyle w:val="Plattetekst"/>
        <w:rPr>
          <w:rFonts w:eastAsia="Microsoft YaHei"/>
        </w:rPr>
      </w:pPr>
      <w:r>
        <w:rPr>
          <w:rFonts w:eastAsia="Microsoft YaHei"/>
          <w:shd w:val="clear" w:color="auto" w:fill="DDDDDD"/>
        </w:rPr>
        <w:t>/lib</w:t>
      </w:r>
    </w:p>
    <w:p w14:paraId="61778E90" w14:textId="77777777" w:rsidR="00000000" w:rsidRDefault="00A600A8">
      <w:pPr>
        <w:pStyle w:val="Plattetekst"/>
        <w:rPr>
          <w:rFonts w:eastAsia="Microsoft YaHei"/>
          <w:shd w:val="clear" w:color="auto" w:fill="DDDDDD"/>
        </w:rPr>
      </w:pPr>
      <w:r>
        <w:rPr>
          <w:rFonts w:eastAsia="Microsoft YaHei"/>
        </w:rPr>
        <w:t>php bestanden met queries</w:t>
      </w:r>
    </w:p>
    <w:p w14:paraId="42A510E4" w14:textId="77777777" w:rsidR="00000000" w:rsidRDefault="00A600A8">
      <w:pPr>
        <w:pStyle w:val="Plattetekst"/>
        <w:rPr>
          <w:rFonts w:eastAsia="Microsoft YaHei"/>
        </w:rPr>
      </w:pPr>
      <w:r>
        <w:rPr>
          <w:rFonts w:eastAsia="Microsoft YaHei"/>
          <w:shd w:val="clear" w:color="auto" w:fill="DDDDDD"/>
        </w:rPr>
        <w:t>/templates</w:t>
      </w:r>
    </w:p>
    <w:p w14:paraId="5185C7DB" w14:textId="77777777" w:rsidR="00000000" w:rsidRDefault="00A600A8">
      <w:pPr>
        <w:pStyle w:val="Plattetekst"/>
        <w:rPr>
          <w:rFonts w:eastAsia="Microsoft YaHei"/>
          <w:shd w:val="clear" w:color="auto" w:fill="DDDDDD"/>
        </w:rPr>
      </w:pPr>
      <w:r>
        <w:rPr>
          <w:rFonts w:eastAsia="Microsoft YaHei"/>
        </w:rPr>
        <w:t>opmaak bestanden header en footer.</w:t>
      </w:r>
    </w:p>
    <w:p w14:paraId="1450EBE9" w14:textId="77777777" w:rsidR="00000000" w:rsidRDefault="00A600A8">
      <w:pPr>
        <w:pStyle w:val="Plattetekst"/>
        <w:rPr>
          <w:rFonts w:eastAsia="Microsoft YaHei"/>
        </w:rPr>
      </w:pPr>
      <w:r>
        <w:rPr>
          <w:rFonts w:eastAsia="Microsoft YaHei"/>
          <w:shd w:val="clear" w:color="auto" w:fill="DDDDDD"/>
        </w:rPr>
        <w:t>/vendor</w:t>
      </w:r>
    </w:p>
    <w:p w14:paraId="7F770AD4" w14:textId="77777777" w:rsidR="00000000" w:rsidRDefault="00A600A8">
      <w:pPr>
        <w:pStyle w:val="Plattetekst"/>
        <w:rPr>
          <w:rFonts w:eastAsia="Microsoft YaHei"/>
        </w:rPr>
      </w:pPr>
      <w:r>
        <w:rPr>
          <w:rFonts w:eastAsia="Microsoft YaHei"/>
        </w:rPr>
        <w:t>bestanden externe modulen  ; hiervan wordt alleen gebruikt phpoffice.</w:t>
      </w:r>
      <w:r>
        <w:rPr>
          <w:rFonts w:eastAsia="Microsoft YaHei"/>
        </w:rPr>
        <w:br/>
      </w:r>
    </w:p>
    <w:p w14:paraId="14E76845" w14:textId="77777777" w:rsidR="00000000" w:rsidRDefault="00A600A8">
      <w:pPr>
        <w:pStyle w:val="Plattetekst"/>
        <w:rPr>
          <w:rFonts w:eastAsia="Microsoft YaHei"/>
        </w:rPr>
      </w:pPr>
    </w:p>
    <w:p w14:paraId="0C97DF49" w14:textId="77777777" w:rsidR="00000000" w:rsidRDefault="00A600A8">
      <w:pPr>
        <w:pStyle w:val="Kop1"/>
        <w:pageBreakBefore/>
      </w:pPr>
      <w:bookmarkStart w:id="6" w:name="__RefHeading__382_290905209"/>
      <w:bookmarkEnd w:id="6"/>
      <w:r>
        <w:lastRenderedPageBreak/>
        <w:t>Database connecties</w:t>
      </w:r>
    </w:p>
    <w:p w14:paraId="395D9A2F" w14:textId="77777777" w:rsidR="00000000" w:rsidRDefault="00A600A8">
      <w:pPr>
        <w:pStyle w:val="Plattetekst"/>
        <w:rPr>
          <w:rFonts w:eastAsia="Microsoft YaHei"/>
        </w:rPr>
      </w:pPr>
      <w:r>
        <w:rPr>
          <w:rFonts w:eastAsia="Microsoft YaHei"/>
        </w:rPr>
        <w:t xml:space="preserve">Er zijn 2 database </w:t>
      </w:r>
      <w:r>
        <w:rPr>
          <w:rFonts w:eastAsia="Microsoft YaHei"/>
        </w:rPr>
        <w:t>connecties nodig :</w:t>
      </w:r>
    </w:p>
    <w:p w14:paraId="56F0CC6C" w14:textId="77777777" w:rsidR="00000000" w:rsidRDefault="00A600A8">
      <w:pPr>
        <w:pStyle w:val="Plattetekst"/>
        <w:numPr>
          <w:ilvl w:val="0"/>
          <w:numId w:val="5"/>
        </w:numPr>
        <w:rPr>
          <w:rFonts w:eastAsia="Microsoft YaHei"/>
        </w:rPr>
      </w:pPr>
      <w:r>
        <w:rPr>
          <w:rFonts w:eastAsia="Microsoft YaHei"/>
        </w:rPr>
        <w:t>connectie met de inlogdatabase en 2) connectie met een NLCS database.</w:t>
      </w:r>
    </w:p>
    <w:p w14:paraId="6EDF32C8" w14:textId="77777777" w:rsidR="00000000" w:rsidRDefault="00A600A8">
      <w:pPr>
        <w:pStyle w:val="Plattetekst"/>
        <w:rPr>
          <w:rFonts w:eastAsia="Microsoft YaHei"/>
        </w:rPr>
      </w:pPr>
    </w:p>
    <w:p w14:paraId="03AC23E9" w14:textId="77777777" w:rsidR="00000000" w:rsidRDefault="00A600A8">
      <w:pPr>
        <w:pStyle w:val="Plattetekst"/>
        <w:rPr>
          <w:rFonts w:eastAsia="Microsoft YaHei"/>
          <w:shd w:val="clear" w:color="auto" w:fill="CCCCCC"/>
        </w:rPr>
      </w:pPr>
      <w:r>
        <w:rPr>
          <w:rFonts w:eastAsia="Microsoft YaHei"/>
        </w:rPr>
        <w:t xml:space="preserve">PHP bestand: </w:t>
      </w:r>
      <w:r>
        <w:rPr>
          <w:rFonts w:eastAsia="Microsoft YaHei"/>
          <w:shd w:val="clear" w:color="auto" w:fill="DDDDDD"/>
        </w:rPr>
        <w:t>lib/user.php</w:t>
      </w:r>
    </w:p>
    <w:p w14:paraId="7DEA61DB" w14:textId="77777777" w:rsidR="00000000" w:rsidRDefault="00A600A8">
      <w:pPr>
        <w:pStyle w:val="Plattetekst"/>
        <w:rPr>
          <w:rFonts w:eastAsia="Microsoft YaHei"/>
        </w:rPr>
      </w:pPr>
      <w:r>
        <w:rPr>
          <w:rFonts w:eastAsia="Microsoft YaHei"/>
          <w:shd w:val="clear" w:color="auto" w:fill="CCCCCC"/>
        </w:rPr>
        <w:t xml:space="preserve">Class: user </w:t>
      </w:r>
    </w:p>
    <w:p w14:paraId="23B901F3" w14:textId="77777777" w:rsidR="00000000" w:rsidRDefault="00A600A8">
      <w:pPr>
        <w:pStyle w:val="Kop2"/>
        <w:rPr>
          <w:b w:val="0"/>
          <w:shd w:val="clear" w:color="auto" w:fill="CCCCCC"/>
        </w:rPr>
      </w:pPr>
      <w:bookmarkStart w:id="7" w:name="__RefHeading__384_290905209"/>
      <w:bookmarkEnd w:id="7"/>
      <w:r>
        <w:rPr>
          <w:b w:val="0"/>
        </w:rPr>
        <w:t>Connectie met inlogdatabase</w:t>
      </w:r>
    </w:p>
    <w:p w14:paraId="0B8C96A1" w14:textId="77777777" w:rsidR="00000000" w:rsidRDefault="00A600A8">
      <w:pPr>
        <w:pStyle w:val="Plattetekst"/>
        <w:rPr>
          <w:rFonts w:eastAsia="Microsoft YaHei"/>
        </w:rPr>
      </w:pPr>
      <w:r>
        <w:rPr>
          <w:rFonts w:eastAsia="Microsoft YaHei"/>
          <w:shd w:val="clear" w:color="auto" w:fill="CCCCCC"/>
        </w:rPr>
        <w:t>Class: user &gt; function: getlinki()</w:t>
      </w:r>
    </w:p>
    <w:p w14:paraId="2B7B5FAD" w14:textId="77777777" w:rsidR="00000000" w:rsidRDefault="00A600A8">
      <w:pPr>
        <w:pStyle w:val="Plattetekst"/>
        <w:rPr>
          <w:rFonts w:eastAsia="Microsoft YaHei"/>
        </w:rPr>
      </w:pPr>
      <w:r>
        <w:rPr>
          <w:rFonts w:eastAsia="Microsoft YaHei"/>
        </w:rPr>
        <w:t xml:space="preserve"> </w:t>
      </w:r>
      <w:r>
        <w:rPr>
          <w:rFonts w:eastAsia="Microsoft YaHei"/>
        </w:rPr>
        <w:t>De inloggegevens van de inlogdatabase staan in deze functie.</w:t>
      </w:r>
    </w:p>
    <w:p w14:paraId="37124ABD" w14:textId="77777777" w:rsidR="00000000" w:rsidRDefault="00A600A8">
      <w:pPr>
        <w:pStyle w:val="Kop2"/>
        <w:rPr>
          <w:b w:val="0"/>
          <w:shd w:val="clear" w:color="auto" w:fill="CCCCCC"/>
        </w:rPr>
      </w:pPr>
      <w:bookmarkStart w:id="8" w:name="__RefHeading__386_290905209"/>
      <w:bookmarkEnd w:id="8"/>
      <w:r>
        <w:rPr>
          <w:b w:val="0"/>
        </w:rPr>
        <w:t>Co</w:t>
      </w:r>
      <w:r>
        <w:rPr>
          <w:b w:val="0"/>
        </w:rPr>
        <w:t>nnectie met NLCSdatabse</w:t>
      </w:r>
    </w:p>
    <w:p w14:paraId="53C9F4CC" w14:textId="77777777" w:rsidR="00000000" w:rsidRDefault="00A600A8">
      <w:pPr>
        <w:pStyle w:val="Plattetekst"/>
        <w:rPr>
          <w:rFonts w:eastAsia="Microsoft YaHei"/>
        </w:rPr>
      </w:pPr>
      <w:r>
        <w:rPr>
          <w:rFonts w:eastAsia="Microsoft YaHei"/>
          <w:shd w:val="clear" w:color="auto" w:fill="CCCCCC"/>
        </w:rPr>
        <w:t>Class: user &gt; function: getlink()</w:t>
      </w:r>
    </w:p>
    <w:p w14:paraId="05C12289" w14:textId="77777777" w:rsidR="00000000" w:rsidRDefault="00A600A8">
      <w:pPr>
        <w:pStyle w:val="Plattetekst"/>
        <w:rPr>
          <w:rFonts w:eastAsia="Microsoft YaHei"/>
        </w:rPr>
      </w:pPr>
      <w:r>
        <w:rPr>
          <w:rFonts w:eastAsia="Microsoft YaHei"/>
        </w:rPr>
        <w:t>De inloggegevens van een specifieke NLCSdatabase staan in de betreffende regel in de tabel nlcsdatabase van de inlogdatabase</w:t>
      </w:r>
    </w:p>
    <w:p w14:paraId="5D568EE0" w14:textId="77777777" w:rsidR="00000000" w:rsidRDefault="00A600A8">
      <w:pPr>
        <w:pStyle w:val="Kop1"/>
        <w:pageBreakBefore/>
      </w:pPr>
      <w:bookmarkStart w:id="9" w:name="__RefHeading__388_290905209"/>
      <w:bookmarkEnd w:id="9"/>
      <w:r>
        <w:lastRenderedPageBreak/>
        <w:t>Login</w:t>
      </w:r>
    </w:p>
    <w:p w14:paraId="5CB40E8D" w14:textId="77777777" w:rsidR="00000000" w:rsidRDefault="00A600A8">
      <w:pPr>
        <w:pStyle w:val="Kop2"/>
        <w:rPr>
          <w:b w:val="0"/>
        </w:rPr>
      </w:pPr>
      <w:bookmarkStart w:id="10" w:name="__RefHeading__390_290905209"/>
      <w:bookmarkEnd w:id="10"/>
      <w:r>
        <w:rPr>
          <w:b w:val="0"/>
        </w:rPr>
        <w:t>Inloglink</w:t>
      </w:r>
    </w:p>
    <w:p w14:paraId="029F15A3" w14:textId="77777777" w:rsidR="00000000" w:rsidRDefault="00A600A8">
      <w:pPr>
        <w:pStyle w:val="Plattetekst"/>
        <w:rPr>
          <w:rFonts w:eastAsia="Microsoft YaHei"/>
        </w:rPr>
      </w:pPr>
      <w:r>
        <w:rPr>
          <w:rFonts w:eastAsia="Microsoft YaHei"/>
        </w:rPr>
        <w:t>Inloggen op een specifieke NLCS database gaat via een inl</w:t>
      </w:r>
      <w:r>
        <w:rPr>
          <w:rFonts w:eastAsia="Microsoft YaHei"/>
        </w:rPr>
        <w:t xml:space="preserve">oglink met url variabele </w:t>
      </w:r>
      <w:r>
        <w:rPr>
          <w:rFonts w:eastAsia="Microsoft YaHei"/>
          <w:shd w:val="clear" w:color="auto" w:fill="DDDDDD"/>
        </w:rPr>
        <w:t>data</w:t>
      </w:r>
      <w:r>
        <w:rPr>
          <w:rFonts w:eastAsia="Microsoft YaHei"/>
        </w:rPr>
        <w:t xml:space="preserve"> </w:t>
      </w:r>
    </w:p>
    <w:p w14:paraId="2C0DBC99" w14:textId="77777777" w:rsidR="00000000" w:rsidRDefault="00A600A8">
      <w:pPr>
        <w:pStyle w:val="Plattetekst"/>
        <w:rPr>
          <w:rFonts w:eastAsia="Microsoft YaHei"/>
        </w:rPr>
      </w:pPr>
      <w:r>
        <w:rPr>
          <w:rFonts w:eastAsia="Microsoft YaHei"/>
        </w:rPr>
        <w:t>bv:  https://www.nlcs-documentatie.nl/NLCS_5.0/NLCS_5.0.0/opstart.php?data=nlcsdo01_NLCS50</w:t>
      </w:r>
    </w:p>
    <w:p w14:paraId="2608FDC5" w14:textId="77777777" w:rsidR="00000000" w:rsidRDefault="00A600A8">
      <w:pPr>
        <w:pStyle w:val="Plattetekst"/>
        <w:rPr>
          <w:rFonts w:eastAsia="Microsoft YaHei"/>
        </w:rPr>
      </w:pPr>
      <w:r>
        <w:rPr>
          <w:rFonts w:eastAsia="Microsoft YaHei"/>
        </w:rPr>
        <w:t xml:space="preserve">de url variabele: </w:t>
      </w:r>
      <w:r>
        <w:rPr>
          <w:rFonts w:eastAsia="Microsoft YaHei"/>
          <w:shd w:val="clear" w:color="auto" w:fill="DDDDDD"/>
        </w:rPr>
        <w:t xml:space="preserve">data </w:t>
      </w:r>
      <w:r>
        <w:rPr>
          <w:rFonts w:eastAsia="Microsoft YaHei"/>
        </w:rPr>
        <w:t xml:space="preserve"> geeft aan welke database wordt geopend.</w:t>
      </w:r>
    </w:p>
    <w:p w14:paraId="41FC4449" w14:textId="77777777" w:rsidR="00000000" w:rsidRDefault="00A600A8">
      <w:pPr>
        <w:pStyle w:val="Plattetekst"/>
        <w:ind w:left="-19"/>
        <w:rPr>
          <w:rFonts w:eastAsia="Microsoft YaHei"/>
        </w:rPr>
      </w:pPr>
      <w:r>
        <w:rPr>
          <w:rFonts w:eastAsia="Microsoft YaHei"/>
        </w:rPr>
        <w:t>Inloggen 'direct'  dwz  zonder opgeven Gebruikersnaam en Wachtwoord op</w:t>
      </w:r>
      <w:r>
        <w:rPr>
          <w:rFonts w:eastAsia="Microsoft YaHei"/>
        </w:rPr>
        <w:t xml:space="preserve"> een specifieke NLCS database gaat via een inloglink met url variabele </w:t>
      </w:r>
      <w:r>
        <w:rPr>
          <w:rFonts w:eastAsia="Microsoft YaHei"/>
          <w:shd w:val="clear" w:color="auto" w:fill="DDDDDD"/>
        </w:rPr>
        <w:t>data</w:t>
      </w:r>
      <w:r>
        <w:rPr>
          <w:rFonts w:eastAsia="Microsoft YaHei"/>
        </w:rPr>
        <w:t xml:space="preserve">  en  </w:t>
      </w:r>
      <w:r>
        <w:rPr>
          <w:rFonts w:eastAsia="Microsoft YaHei"/>
          <w:shd w:val="clear" w:color="auto" w:fill="DDDDDD"/>
        </w:rPr>
        <w:t>guest.</w:t>
      </w:r>
    </w:p>
    <w:p w14:paraId="05D47692" w14:textId="77777777" w:rsidR="00000000" w:rsidRDefault="00A600A8">
      <w:pPr>
        <w:pStyle w:val="Plattetekst"/>
        <w:rPr>
          <w:rFonts w:eastAsia="Microsoft YaHei"/>
        </w:rPr>
      </w:pPr>
      <w:r>
        <w:rPr>
          <w:rFonts w:eastAsia="Microsoft YaHei"/>
        </w:rPr>
        <w:t>bv:  https://www.nlcs-documentatie.nl/NLCS_5.0/NLCS_5.0.0/opstart.php?data=nlcsdo01_NLCS50&amp;guest=1</w:t>
      </w:r>
    </w:p>
    <w:p w14:paraId="42D56E8B" w14:textId="77777777" w:rsidR="00000000" w:rsidRDefault="00A600A8">
      <w:pPr>
        <w:pStyle w:val="Plattetekst"/>
        <w:rPr>
          <w:rFonts w:eastAsia="Microsoft YaHei"/>
        </w:rPr>
      </w:pPr>
      <w:r>
        <w:rPr>
          <w:rFonts w:eastAsia="Microsoft YaHei"/>
        </w:rPr>
        <w:t xml:space="preserve">de url variabele: </w:t>
      </w:r>
      <w:r>
        <w:rPr>
          <w:rFonts w:eastAsia="Microsoft YaHei"/>
          <w:shd w:val="clear" w:color="auto" w:fill="DDDDDD"/>
        </w:rPr>
        <w:t xml:space="preserve">guest=1 </w:t>
      </w:r>
      <w:r>
        <w:rPr>
          <w:rFonts w:eastAsia="Microsoft YaHei"/>
        </w:rPr>
        <w:t xml:space="preserve"> geeft aan dat de app  direct moet worden o</w:t>
      </w:r>
      <w:r>
        <w:rPr>
          <w:rFonts w:eastAsia="Microsoft YaHei"/>
        </w:rPr>
        <w:t>pgestart.</w:t>
      </w:r>
    </w:p>
    <w:p w14:paraId="10FEAA7C" w14:textId="77777777" w:rsidR="00000000" w:rsidRDefault="00A600A8">
      <w:pPr>
        <w:pStyle w:val="Plattetekst"/>
        <w:rPr>
          <w:rFonts w:eastAsia="Microsoft YaHei"/>
        </w:rPr>
      </w:pPr>
    </w:p>
    <w:p w14:paraId="14DEFE50" w14:textId="77777777" w:rsidR="00000000" w:rsidRDefault="00A600A8">
      <w:pPr>
        <w:pStyle w:val="Kop2"/>
        <w:rPr>
          <w:b w:val="0"/>
        </w:rPr>
      </w:pPr>
      <w:bookmarkStart w:id="11" w:name="__RefHeading__392_290905209"/>
      <w:bookmarkEnd w:id="11"/>
      <w:r>
        <w:rPr>
          <w:b w:val="0"/>
        </w:rPr>
        <w:t>Login schema met inloggegevens</w:t>
      </w:r>
    </w:p>
    <w:p w14:paraId="49CEFD6E" w14:textId="77777777" w:rsidR="00000000" w:rsidRDefault="00A600A8">
      <w:pPr>
        <w:pStyle w:val="Plattetekst"/>
        <w:rPr>
          <w:rFonts w:eastAsia="Microsoft YaHei"/>
        </w:rPr>
      </w:pPr>
      <w:r>
        <w:rPr>
          <w:rFonts w:eastAsia="Microsoft YaHei"/>
        </w:rPr>
        <w:t>Inlog link start App</w:t>
      </w:r>
    </w:p>
    <w:p w14:paraId="24DD51E9" w14:textId="77777777" w:rsidR="00000000" w:rsidRDefault="00A600A8">
      <w:pPr>
        <w:pStyle w:val="Plattetekst"/>
      </w:pPr>
      <w:r>
        <w:rPr>
          <w:rFonts w:eastAsia="Microsoft YaHei"/>
        </w:rPr>
        <w:t xml:space="preserve">PHP bestand: </w:t>
      </w:r>
      <w:r>
        <w:rPr>
          <w:rFonts w:eastAsia="Microsoft YaHei"/>
          <w:shd w:val="clear" w:color="auto" w:fill="DDDDDD"/>
        </w:rPr>
        <w:t>opstart.php</w:t>
      </w:r>
    </w:p>
    <w:p w14:paraId="599C0F2A" w14:textId="77777777" w:rsidR="00000000" w:rsidRDefault="00A600A8">
      <w:pPr>
        <w:pStyle w:val="Plattetekst"/>
        <w:rPr>
          <w:rFonts w:ascii="Courier New" w:eastAsia="Courier New" w:hAnsi="Courier New" w:cs="Courier New"/>
          <w:b/>
          <w:bCs/>
          <w:sz w:val="30"/>
          <w:szCs w:val="30"/>
        </w:rPr>
      </w:pPr>
      <w:r>
        <w:pict w14:anchorId="3F4A633A">
          <v:shape id="_x0000_s1030" type="#_x0000_t75" style="position:absolute;margin-left:1.35pt;margin-top:18.5pt;width:112.65pt;height:70.95pt;z-index:251648000;mso-wrap-distance-left:0;mso-wrap-distance-right:0;mso-position-horizontal:absolute;mso-position-horizontal-relative:text;mso-position-vertical:absolute;mso-position-vertical-relative:text" filled="t">
            <v:fill color2="black"/>
            <v:imagedata r:id="rId9" o:title=""/>
            <w10:wrap type="topAndBottom"/>
          </v:shape>
        </w:pict>
      </w:r>
      <w:r>
        <w:rPr>
          <w:rFonts w:ascii="Courier New" w:eastAsia="Courier New" w:hAnsi="Courier New" w:cs="Courier New"/>
          <w:sz w:val="30"/>
          <w:szCs w:val="30"/>
        </w:rPr>
        <w:tab/>
        <w:t>↓</w:t>
      </w:r>
      <w:r>
        <w:rPr>
          <w:rFonts w:eastAsia="Microsoft YaHei"/>
        </w:rPr>
        <w:t xml:space="preserve"> </w:t>
      </w:r>
    </w:p>
    <w:p w14:paraId="52FEAEF3" w14:textId="77777777" w:rsidR="00000000" w:rsidRDefault="00A600A8">
      <w:pPr>
        <w:pStyle w:val="Plattetekst"/>
        <w:rPr>
          <w:rFonts w:eastAsia="Microsoft YaHei"/>
        </w:rPr>
      </w:pPr>
      <w:r>
        <w:rPr>
          <w:rFonts w:ascii="Courier New" w:eastAsia="Courier New" w:hAnsi="Courier New" w:cs="Courier New"/>
          <w:b/>
          <w:bCs/>
          <w:sz w:val="30"/>
          <w:szCs w:val="30"/>
        </w:rPr>
        <w:tab/>
        <w:t>↓</w:t>
      </w:r>
    </w:p>
    <w:p w14:paraId="0F8A8150" w14:textId="77777777" w:rsidR="00000000" w:rsidRDefault="00A600A8">
      <w:pPr>
        <w:pStyle w:val="Plattetekst"/>
        <w:rPr>
          <w:rFonts w:ascii="Courier New" w:eastAsia="Courier New" w:hAnsi="Courier New" w:cs="Courier New"/>
          <w:sz w:val="30"/>
          <w:szCs w:val="30"/>
        </w:rPr>
      </w:pPr>
      <w:r>
        <w:rPr>
          <w:rFonts w:eastAsia="Microsoft YaHei"/>
        </w:rPr>
        <w:t xml:space="preserve">geef  Gebruikersnaam en Wachtwoord  zoals </w:t>
      </w:r>
      <w:r>
        <w:rPr>
          <w:rFonts w:eastAsia="Microsoft YaHei"/>
        </w:rPr>
        <w:t xml:space="preserve"> in de  inlogdatabase </w:t>
      </w:r>
    </w:p>
    <w:p w14:paraId="4F8F9628" w14:textId="77777777" w:rsidR="00000000" w:rsidRDefault="00A600A8">
      <w:pPr>
        <w:pStyle w:val="Plattetekst"/>
        <w:rPr>
          <w:rFonts w:eastAsia="Microsoft YaHei"/>
        </w:rPr>
      </w:pPr>
      <w:r>
        <w:rPr>
          <w:rFonts w:ascii="Courier New" w:eastAsia="Courier New" w:hAnsi="Courier New" w:cs="Courier New"/>
          <w:sz w:val="30"/>
          <w:szCs w:val="30"/>
        </w:rPr>
        <w:tab/>
        <w:t>↓</w:t>
      </w:r>
    </w:p>
    <w:p w14:paraId="528049EE" w14:textId="77777777" w:rsidR="00000000" w:rsidRDefault="00A600A8">
      <w:pPr>
        <w:pStyle w:val="Plattetekst"/>
        <w:rPr>
          <w:rFonts w:ascii="Courier New" w:eastAsia="Courier New" w:hAnsi="Courier New" w:cs="Courier New"/>
          <w:b/>
          <w:bCs/>
          <w:sz w:val="30"/>
          <w:szCs w:val="30"/>
        </w:rPr>
      </w:pPr>
      <w:r>
        <w:rPr>
          <w:rFonts w:eastAsia="Microsoft YaHei"/>
        </w:rPr>
        <w:t xml:space="preserve">PHP bestand: </w:t>
      </w:r>
      <w:r>
        <w:rPr>
          <w:rFonts w:eastAsia="Microsoft YaHei"/>
          <w:shd w:val="clear" w:color="auto" w:fill="DDDDDD"/>
        </w:rPr>
        <w:t>login.php</w:t>
      </w:r>
    </w:p>
    <w:p w14:paraId="1EA121A7" w14:textId="77777777" w:rsidR="00000000" w:rsidRDefault="00A600A8">
      <w:pPr>
        <w:pStyle w:val="Plattetekst"/>
        <w:rPr>
          <w:rFonts w:eastAsia="Microsoft YaHei"/>
        </w:rPr>
      </w:pPr>
      <w:r>
        <w:rPr>
          <w:rFonts w:ascii="Courier New" w:eastAsia="Courier New" w:hAnsi="Courier New" w:cs="Courier New"/>
          <w:b/>
          <w:bCs/>
          <w:sz w:val="30"/>
          <w:szCs w:val="30"/>
        </w:rPr>
        <w:tab/>
        <w:t>↓</w:t>
      </w:r>
    </w:p>
    <w:p w14:paraId="2694D69E" w14:textId="77777777" w:rsidR="00000000" w:rsidRDefault="00A600A8">
      <w:pPr>
        <w:pStyle w:val="Plattetekst"/>
        <w:rPr>
          <w:rFonts w:eastAsia="Microsoft YaHei"/>
        </w:rPr>
      </w:pPr>
      <w:r>
        <w:rPr>
          <w:rFonts w:eastAsia="Microsoft YaHei"/>
        </w:rPr>
        <w:t xml:space="preserve">PHP bestand: </w:t>
      </w:r>
      <w:r>
        <w:rPr>
          <w:rFonts w:eastAsia="Microsoft YaHei"/>
          <w:shd w:val="clear" w:color="auto" w:fill="DDDDDD"/>
        </w:rPr>
        <w:t>start.php</w:t>
      </w:r>
    </w:p>
    <w:p w14:paraId="36FA21CC" w14:textId="77777777" w:rsidR="00000000" w:rsidRDefault="00A600A8">
      <w:pPr>
        <w:pStyle w:val="Kop2"/>
        <w:rPr>
          <w:b w:val="0"/>
        </w:rPr>
      </w:pPr>
      <w:bookmarkStart w:id="12" w:name="__RefHeading__425_290905209"/>
      <w:bookmarkEnd w:id="12"/>
      <w:r>
        <w:rPr>
          <w:b w:val="0"/>
        </w:rPr>
        <w:t>Login schema 'direct'</w:t>
      </w:r>
    </w:p>
    <w:p w14:paraId="34EF6401" w14:textId="77777777" w:rsidR="00000000" w:rsidRDefault="00A600A8">
      <w:pPr>
        <w:pStyle w:val="Plattetekst"/>
        <w:rPr>
          <w:rFonts w:ascii="Courier New" w:eastAsia="Courier New" w:hAnsi="Courier New" w:cs="Courier New"/>
          <w:b/>
          <w:bCs/>
          <w:sz w:val="30"/>
          <w:szCs w:val="30"/>
        </w:rPr>
      </w:pPr>
      <w:r>
        <w:rPr>
          <w:rFonts w:eastAsia="Microsoft YaHei"/>
        </w:rPr>
        <w:t>Inlog link start App</w:t>
      </w:r>
    </w:p>
    <w:p w14:paraId="5EDC4C7C" w14:textId="77777777" w:rsidR="00000000" w:rsidRDefault="00A600A8">
      <w:pPr>
        <w:pStyle w:val="Plattetekst"/>
        <w:rPr>
          <w:rFonts w:eastAsia="Microsoft YaHei"/>
        </w:rPr>
      </w:pPr>
      <w:r>
        <w:rPr>
          <w:rFonts w:ascii="Courier New" w:eastAsia="Courier New" w:hAnsi="Courier New" w:cs="Courier New"/>
          <w:b/>
          <w:bCs/>
          <w:sz w:val="30"/>
          <w:szCs w:val="30"/>
        </w:rPr>
        <w:tab/>
        <w:t>↓</w:t>
      </w:r>
    </w:p>
    <w:p w14:paraId="446F0DE2" w14:textId="77777777" w:rsidR="00000000" w:rsidRDefault="00A600A8">
      <w:pPr>
        <w:pStyle w:val="Plattetekst"/>
        <w:rPr>
          <w:rFonts w:ascii="Courier New" w:eastAsia="Courier New" w:hAnsi="Courier New" w:cs="Courier New"/>
          <w:b/>
          <w:bCs/>
          <w:sz w:val="30"/>
          <w:szCs w:val="30"/>
        </w:rPr>
      </w:pPr>
      <w:r>
        <w:rPr>
          <w:rFonts w:eastAsia="Microsoft YaHei"/>
        </w:rPr>
        <w:t xml:space="preserve">PHP bestand: </w:t>
      </w:r>
      <w:r>
        <w:rPr>
          <w:rFonts w:eastAsia="Microsoft YaHei"/>
          <w:shd w:val="clear" w:color="auto" w:fill="DDDDDD"/>
        </w:rPr>
        <w:t>opstart.php</w:t>
      </w:r>
    </w:p>
    <w:p w14:paraId="737472F6" w14:textId="77777777" w:rsidR="00000000" w:rsidRDefault="00A600A8">
      <w:pPr>
        <w:pStyle w:val="Plattetekst"/>
        <w:rPr>
          <w:rFonts w:eastAsia="Microsoft YaHei"/>
        </w:rPr>
      </w:pPr>
      <w:r>
        <w:rPr>
          <w:rFonts w:ascii="Courier New" w:eastAsia="Courier New" w:hAnsi="Courier New" w:cs="Courier New"/>
          <w:b/>
          <w:bCs/>
          <w:sz w:val="30"/>
          <w:szCs w:val="30"/>
        </w:rPr>
        <w:tab/>
        <w:t>↓</w:t>
      </w:r>
    </w:p>
    <w:p w14:paraId="556B3BBB" w14:textId="77777777" w:rsidR="00000000" w:rsidRDefault="00A600A8">
      <w:pPr>
        <w:pStyle w:val="Plattetekst"/>
        <w:rPr>
          <w:rFonts w:ascii="Courier New" w:eastAsia="Courier New" w:hAnsi="Courier New" w:cs="Courier New"/>
          <w:b/>
          <w:bCs/>
          <w:sz w:val="30"/>
          <w:szCs w:val="30"/>
        </w:rPr>
      </w:pPr>
      <w:r>
        <w:rPr>
          <w:rFonts w:eastAsia="Microsoft YaHei"/>
        </w:rPr>
        <w:t xml:space="preserve">PHP bestand: </w:t>
      </w:r>
      <w:r>
        <w:rPr>
          <w:rFonts w:eastAsia="Microsoft YaHei"/>
          <w:shd w:val="clear" w:color="auto" w:fill="DDDDDD"/>
        </w:rPr>
        <w:t>login_direct.ph</w:t>
      </w:r>
      <w:r>
        <w:rPr>
          <w:rFonts w:eastAsia="Microsoft YaHei"/>
          <w:shd w:val="clear" w:color="auto" w:fill="DDDDDD"/>
        </w:rPr>
        <w:t>p</w:t>
      </w:r>
    </w:p>
    <w:p w14:paraId="0DDF5239" w14:textId="77777777" w:rsidR="00000000" w:rsidRDefault="00A600A8">
      <w:pPr>
        <w:pStyle w:val="Plattetekst"/>
        <w:rPr>
          <w:rFonts w:eastAsia="Microsoft YaHei"/>
        </w:rPr>
      </w:pPr>
      <w:r>
        <w:rPr>
          <w:rFonts w:ascii="Courier New" w:eastAsia="Courier New" w:hAnsi="Courier New" w:cs="Courier New"/>
          <w:b/>
          <w:bCs/>
          <w:sz w:val="30"/>
          <w:szCs w:val="30"/>
        </w:rPr>
        <w:tab/>
        <w:t>↓</w:t>
      </w:r>
    </w:p>
    <w:p w14:paraId="4B620DA7" w14:textId="77777777" w:rsidR="00000000" w:rsidRDefault="00A600A8">
      <w:pPr>
        <w:pStyle w:val="Plattetekst"/>
        <w:rPr>
          <w:rFonts w:eastAsia="Microsoft YaHei"/>
        </w:rPr>
      </w:pPr>
      <w:r>
        <w:rPr>
          <w:rFonts w:eastAsia="Microsoft YaHei"/>
        </w:rPr>
        <w:t xml:space="preserve">PHP bestand: </w:t>
      </w:r>
      <w:r>
        <w:rPr>
          <w:rFonts w:eastAsia="Microsoft YaHei"/>
          <w:shd w:val="clear" w:color="auto" w:fill="DDDDDD"/>
        </w:rPr>
        <w:t>start.php</w:t>
      </w:r>
    </w:p>
    <w:p w14:paraId="0BB29B4F" w14:textId="77777777" w:rsidR="00000000" w:rsidRDefault="00A600A8">
      <w:pPr>
        <w:pStyle w:val="Kop1"/>
        <w:pageBreakBefore/>
      </w:pPr>
      <w:bookmarkStart w:id="13" w:name="__RefHeading__441_419490210"/>
      <w:bookmarkEnd w:id="13"/>
      <w:r>
        <w:lastRenderedPageBreak/>
        <w:t>Menu</w:t>
      </w:r>
    </w:p>
    <w:p w14:paraId="5DFCDECB" w14:textId="77777777" w:rsidR="00000000" w:rsidRDefault="00A600A8">
      <w:pPr>
        <w:pStyle w:val="Plattetekst"/>
        <w:rPr>
          <w:rFonts w:eastAsia="Microsoft YaHei"/>
        </w:rPr>
      </w:pPr>
    </w:p>
    <w:p w14:paraId="48FBFB52" w14:textId="77777777" w:rsidR="00000000" w:rsidRDefault="00A600A8">
      <w:pPr>
        <w:pStyle w:val="Plattetekst"/>
      </w:pPr>
      <w:r>
        <w:t xml:space="preserve">Alle pagina's in de NLCS App worden geopend via het  hoofdmenu: </w:t>
      </w:r>
      <w:r>
        <w:rPr>
          <w:shd w:val="clear" w:color="auto" w:fill="CCCCCC"/>
        </w:rPr>
        <w:t>menu.php</w:t>
      </w:r>
    </w:p>
    <w:p w14:paraId="05E55002" w14:textId="77777777" w:rsidR="00000000" w:rsidRDefault="00A600A8">
      <w:pPr>
        <w:pStyle w:val="Plattetekst"/>
      </w:pPr>
      <w:r>
        <w:pict w14:anchorId="23CD8CA0">
          <v:shape id="_x0000_s1033" type="#_x0000_t75" style="position:absolute;margin-left:0;margin-top:6pt;width:481.85pt;height:29.95pt;z-index:251651072;mso-wrap-distance-left:0;mso-wrap-distance-right:0;mso-position-horizontal:center;mso-position-horizontal-relative:text;mso-position-vertical:absolute;mso-position-vertical-relative:text" filled="t">
            <v:fill color2="black"/>
            <v:imagedata r:id="rId10" o:title=""/>
            <w10:wrap type="topAndBottom"/>
          </v:shape>
        </w:pict>
      </w:r>
    </w:p>
    <w:p w14:paraId="493B20B0" w14:textId="77777777" w:rsidR="00000000" w:rsidRDefault="00A600A8">
      <w:pPr>
        <w:pStyle w:val="Plattetekst"/>
      </w:pPr>
      <w:r>
        <w:pict w14:anchorId="1F98A6D3">
          <v:shape id="_x0000_s1031" type="#_x0000_t75" style="position:absolute;margin-left:107.6pt;margin-top:-2.1pt;width:17.35pt;height:20.35pt;z-index:251649024;mso-wrap-distance-left:0;mso-wrap-distance-right:0;mso-position-horizontal:absolute;mso-position-horizontal-relative:text;mso-position-vertical:absolute;mso-position-vertical-relative:text" filled="t">
            <v:fill color2="black"/>
            <v:imagedata r:id="rId11" o:title=""/>
          </v:shape>
        </w:pict>
      </w:r>
      <w:r>
        <w:t>Een  menukeuze met een              geeft aan dat er 2 of meer submenu keuzes beschikba</w:t>
      </w:r>
      <w:r>
        <w:t>ar zijn.</w:t>
      </w:r>
    </w:p>
    <w:p w14:paraId="7C61D01B" w14:textId="77777777" w:rsidR="00000000" w:rsidRDefault="00A600A8">
      <w:pPr>
        <w:pStyle w:val="Plattetekst"/>
      </w:pPr>
    </w:p>
    <w:p w14:paraId="4F79A9A6" w14:textId="77777777" w:rsidR="00000000" w:rsidRDefault="00A600A8">
      <w:pPr>
        <w:pStyle w:val="Plattetekst"/>
      </w:pPr>
      <w:r>
        <w:pict w14:anchorId="3E44B82E">
          <v:shape id="_x0000_s1032" type="#_x0000_t75" style="position:absolute;margin-left:150pt;margin-top:-4.55pt;width:119.75pt;height:70pt;z-index:251650048;mso-wrap-distance-left:0;mso-wrap-distance-right:0;mso-position-horizontal:absolute;mso-position-horizontal-relative:text;mso-position-vertical:absolute;mso-position-vertical-relative:text" filled="t">
            <v:fill color2="black"/>
            <v:imagedata r:id="rId12" o:title=""/>
          </v:shape>
        </w:pict>
      </w:r>
    </w:p>
    <w:p w14:paraId="096E194E" w14:textId="77777777" w:rsidR="00000000" w:rsidRDefault="00A600A8">
      <w:pPr>
        <w:pStyle w:val="Plattetekst"/>
      </w:pPr>
      <w:r>
        <w:t>Bijvoorbeeld  bij  de keuze Objecten:</w:t>
      </w:r>
    </w:p>
    <w:p w14:paraId="5FCD6A33" w14:textId="77777777" w:rsidR="00000000" w:rsidRDefault="00A600A8">
      <w:pPr>
        <w:pStyle w:val="Plattetekst"/>
      </w:pPr>
    </w:p>
    <w:p w14:paraId="66700E73" w14:textId="77777777" w:rsidR="00000000" w:rsidRDefault="00A600A8">
      <w:pPr>
        <w:pStyle w:val="Plattetekst"/>
      </w:pPr>
    </w:p>
    <w:p w14:paraId="73E74F81" w14:textId="77777777" w:rsidR="00000000" w:rsidRDefault="00A600A8">
      <w:pPr>
        <w:pStyle w:val="Plattetekst"/>
        <w:rPr>
          <w:shd w:val="clear" w:color="auto" w:fill="CCCCCC"/>
        </w:rPr>
      </w:pPr>
    </w:p>
    <w:p w14:paraId="0BE20020" w14:textId="77777777" w:rsidR="00000000" w:rsidRDefault="00A600A8">
      <w:pPr>
        <w:pStyle w:val="Kop1"/>
        <w:rPr>
          <w:shd w:val="clear" w:color="auto" w:fill="CCCCCC"/>
        </w:rPr>
      </w:pPr>
      <w:bookmarkStart w:id="14" w:name="__RefHeading__427_290905209"/>
      <w:bookmarkEnd w:id="14"/>
      <w:r>
        <w:rPr>
          <w:shd w:val="clear" w:color="auto" w:fill="CCCCCC"/>
        </w:rPr>
        <w:t>Generieke functies</w:t>
      </w:r>
    </w:p>
    <w:p w14:paraId="782B93A1" w14:textId="77777777" w:rsidR="00000000" w:rsidRDefault="00A600A8">
      <w:pPr>
        <w:pStyle w:val="Plattetekst"/>
        <w:rPr>
          <w:rFonts w:eastAsia="Microsoft YaHei"/>
          <w:shd w:val="clear" w:color="auto" w:fill="CCCCCC"/>
        </w:rPr>
      </w:pPr>
    </w:p>
    <w:p w14:paraId="3ACB76AF" w14:textId="77777777" w:rsidR="00000000" w:rsidRDefault="00A600A8">
      <w:pPr>
        <w:pStyle w:val="Plattetekst"/>
        <w:rPr>
          <w:rFonts w:eastAsia="Microsoft YaHei"/>
        </w:rPr>
      </w:pPr>
      <w:r>
        <w:rPr>
          <w:rFonts w:eastAsia="Microsoft YaHei"/>
        </w:rPr>
        <w:t>Generieke functies zijn PHP functies die in alle php schermen van de App worden aangeroepen via require.</w:t>
      </w:r>
    </w:p>
    <w:p w14:paraId="2A94E055" w14:textId="77777777" w:rsidR="00000000" w:rsidRDefault="00A600A8">
      <w:pPr>
        <w:pStyle w:val="Plattetekst"/>
        <w:rPr>
          <w:rFonts w:eastAsia="Microsoft YaHei"/>
        </w:rPr>
      </w:pPr>
    </w:p>
    <w:p w14:paraId="2C6EDEAB" w14:textId="77777777" w:rsidR="00000000" w:rsidRDefault="00A600A8">
      <w:pPr>
        <w:pStyle w:val="Plattetekst"/>
        <w:rPr>
          <w:rFonts w:eastAsia="Microsoft YaHei"/>
        </w:rPr>
      </w:pPr>
      <w:r>
        <w:rPr>
          <w:rFonts w:eastAsia="Microsoft YaHei"/>
          <w:shd w:val="clear" w:color="auto" w:fill="CCCCCC"/>
        </w:rPr>
        <w:t>config/config.php</w:t>
      </w:r>
    </w:p>
    <w:p w14:paraId="34610C08" w14:textId="77777777" w:rsidR="00000000" w:rsidRDefault="00A600A8">
      <w:pPr>
        <w:pStyle w:val="Plattetekst"/>
        <w:rPr>
          <w:rFonts w:eastAsia="Microsoft YaHei"/>
        </w:rPr>
      </w:pPr>
      <w:r>
        <w:rPr>
          <w:rFonts w:eastAsia="Microsoft YaHei"/>
        </w:rPr>
        <w:t>1 – instellen variabelen:</w:t>
      </w:r>
    </w:p>
    <w:p w14:paraId="0A175471" w14:textId="77777777" w:rsidR="00000000" w:rsidRDefault="00A600A8">
      <w:pPr>
        <w:pStyle w:val="Plattetekst"/>
        <w:rPr>
          <w:rFonts w:eastAsia="Microsoft YaHei"/>
        </w:rPr>
      </w:pPr>
      <w:r>
        <w:rPr>
          <w:rFonts w:eastAsia="Microsoft YaHei"/>
        </w:rPr>
        <w:t>$__config[***].</w:t>
      </w:r>
      <w:r>
        <w:rPr>
          <w:rFonts w:eastAsia="Microsoft YaHei"/>
        </w:rPr>
        <w:br/>
        <w:t>$database</w:t>
      </w:r>
      <w:r>
        <w:rPr>
          <w:rFonts w:eastAsia="Microsoft YaHei"/>
        </w:rPr>
        <w:br/>
        <w:t>$Toegan</w:t>
      </w:r>
      <w:r>
        <w:rPr>
          <w:rFonts w:eastAsia="Microsoft YaHei"/>
        </w:rPr>
        <w:t>gsniveauID</w:t>
      </w:r>
      <w:r>
        <w:rPr>
          <w:rFonts w:eastAsia="Microsoft YaHei"/>
        </w:rPr>
        <w:br/>
      </w:r>
      <w:r>
        <w:rPr>
          <w:rFonts w:eastAsia="Microsoft YaHei"/>
        </w:rPr>
        <w:br/>
        <w:t>2 – controle op bestaan van de mappen voor de  database.</w:t>
      </w:r>
      <w:r>
        <w:rPr>
          <w:rFonts w:eastAsia="Microsoft YaHei"/>
        </w:rPr>
        <w:br/>
        <w:t>Als de mappen niet bestaan dan aanmaken.</w:t>
      </w:r>
    </w:p>
    <w:p w14:paraId="3C0F3C1B" w14:textId="77777777" w:rsidR="00000000" w:rsidRDefault="00A600A8">
      <w:pPr>
        <w:pStyle w:val="Plattetekst"/>
        <w:rPr>
          <w:rFonts w:eastAsia="Microsoft YaHei"/>
          <w:shd w:val="clear" w:color="auto" w:fill="FFFF66"/>
        </w:rPr>
      </w:pPr>
      <w:r>
        <w:rPr>
          <w:rFonts w:eastAsia="Microsoft YaHei"/>
        </w:rPr>
        <w:t>3 – controle of user bestaat of is ingevuld. Dit voorkomt dat schermen niet kunnen worden geopend als er niet is ingelogd</w:t>
      </w:r>
    </w:p>
    <w:p w14:paraId="2F81B578" w14:textId="77777777" w:rsidR="00000000" w:rsidRDefault="00A600A8">
      <w:pPr>
        <w:pStyle w:val="Plattetekst"/>
        <w:rPr>
          <w:rFonts w:eastAsia="Microsoft YaHei"/>
          <w:shd w:val="clear" w:color="auto" w:fill="FFFF66"/>
        </w:rPr>
      </w:pPr>
    </w:p>
    <w:p w14:paraId="1E1B9862" w14:textId="77777777" w:rsidR="00000000" w:rsidRDefault="00A600A8">
      <w:pPr>
        <w:pStyle w:val="Plattetekst"/>
        <w:rPr>
          <w:rFonts w:eastAsia="Microsoft YaHei"/>
        </w:rPr>
      </w:pPr>
      <w:r>
        <w:rPr>
          <w:rFonts w:eastAsia="Microsoft YaHei"/>
          <w:shd w:val="clear" w:color="auto" w:fill="CCCCCC"/>
        </w:rPr>
        <w:t>lib/helpers.php</w:t>
      </w:r>
    </w:p>
    <w:p w14:paraId="23B1AEA3" w14:textId="77777777" w:rsidR="00000000" w:rsidRDefault="00A600A8">
      <w:pPr>
        <w:pStyle w:val="Plattetekst"/>
        <w:rPr>
          <w:rFonts w:eastAsia="Microsoft YaHei"/>
          <w:shd w:val="clear" w:color="auto" w:fill="CCCCCC"/>
        </w:rPr>
      </w:pPr>
      <w:r>
        <w:rPr>
          <w:rFonts w:eastAsia="Microsoft YaHei"/>
        </w:rPr>
        <w:t>een set</w:t>
      </w:r>
      <w:r>
        <w:rPr>
          <w:rFonts w:eastAsia="Microsoft YaHei"/>
        </w:rPr>
        <w:t xml:space="preserve"> van php functies.</w:t>
      </w:r>
    </w:p>
    <w:p w14:paraId="72855E2E" w14:textId="77777777" w:rsidR="00000000" w:rsidRDefault="00A600A8">
      <w:pPr>
        <w:pStyle w:val="Plattetekst"/>
        <w:rPr>
          <w:rFonts w:eastAsia="Microsoft YaHei"/>
        </w:rPr>
      </w:pPr>
      <w:r>
        <w:rPr>
          <w:rFonts w:eastAsia="Microsoft YaHei"/>
          <w:shd w:val="clear" w:color="auto" w:fill="CCCCCC"/>
        </w:rPr>
        <w:t>lib/HtmlGen.php</w:t>
      </w:r>
    </w:p>
    <w:p w14:paraId="017B090B" w14:textId="77777777" w:rsidR="00000000" w:rsidRDefault="00A600A8">
      <w:pPr>
        <w:pStyle w:val="Plattetekst"/>
        <w:rPr>
          <w:rFonts w:eastAsia="Microsoft YaHei"/>
          <w:shd w:val="clear" w:color="auto" w:fill="CCCCCC"/>
        </w:rPr>
      </w:pPr>
      <w:r>
        <w:rPr>
          <w:rFonts w:eastAsia="Microsoft YaHei"/>
        </w:rPr>
        <w:t>2 classes met functies voor formulieren en tabellen.</w:t>
      </w:r>
    </w:p>
    <w:p w14:paraId="6816A80F" w14:textId="77777777" w:rsidR="00000000" w:rsidRDefault="00A600A8">
      <w:pPr>
        <w:pStyle w:val="Plattetekst"/>
        <w:rPr>
          <w:rFonts w:eastAsia="Microsoft YaHei"/>
          <w:shd w:val="clear" w:color="auto" w:fill="CCCCCC"/>
        </w:rPr>
      </w:pPr>
      <w:r>
        <w:rPr>
          <w:rFonts w:eastAsia="Microsoft YaHei"/>
          <w:shd w:val="clear" w:color="auto" w:fill="CCCCCC"/>
        </w:rPr>
        <w:t xml:space="preserve">Class: Form </w:t>
      </w:r>
    </w:p>
    <w:p w14:paraId="483A4913" w14:textId="77777777" w:rsidR="00000000" w:rsidRDefault="00A600A8">
      <w:pPr>
        <w:pStyle w:val="Plattetekst"/>
        <w:rPr>
          <w:rFonts w:eastAsia="Microsoft YaHei"/>
          <w:shd w:val="clear" w:color="auto" w:fill="CCCCCC"/>
        </w:rPr>
      </w:pPr>
      <w:r>
        <w:rPr>
          <w:rFonts w:eastAsia="Microsoft YaHei"/>
          <w:shd w:val="clear" w:color="auto" w:fill="CCCCCC"/>
        </w:rPr>
        <w:t>Class: DataGrid extends Form</w:t>
      </w:r>
    </w:p>
    <w:p w14:paraId="7F124C58" w14:textId="77777777" w:rsidR="00000000" w:rsidRDefault="00A600A8">
      <w:pPr>
        <w:pStyle w:val="Plattetekst"/>
        <w:rPr>
          <w:rFonts w:eastAsia="Microsoft YaHei"/>
        </w:rPr>
      </w:pPr>
      <w:r>
        <w:rPr>
          <w:rFonts w:eastAsia="Microsoft YaHei"/>
          <w:shd w:val="clear" w:color="auto" w:fill="CCCCCC"/>
        </w:rPr>
        <w:t>lib/user.php</w:t>
      </w:r>
    </w:p>
    <w:p w14:paraId="7C07C221" w14:textId="77777777" w:rsidR="00000000" w:rsidRDefault="00A600A8">
      <w:pPr>
        <w:pStyle w:val="Plattetekst"/>
        <w:rPr>
          <w:rFonts w:eastAsia="Microsoft YaHei"/>
          <w:shd w:val="clear" w:color="auto" w:fill="CCCCCC"/>
        </w:rPr>
      </w:pPr>
      <w:r>
        <w:rPr>
          <w:rFonts w:eastAsia="Microsoft YaHei"/>
        </w:rPr>
        <w:t>1 class met functies voor inlog queries en databaselink</w:t>
      </w:r>
    </w:p>
    <w:p w14:paraId="50AF570F" w14:textId="77777777" w:rsidR="00000000" w:rsidRDefault="00A600A8">
      <w:pPr>
        <w:pStyle w:val="Plattetekst"/>
        <w:rPr>
          <w:rFonts w:eastAsia="Microsoft YaHei"/>
          <w:shd w:val="clear" w:color="auto" w:fill="CCCCCC"/>
        </w:rPr>
      </w:pPr>
      <w:r>
        <w:rPr>
          <w:rFonts w:eastAsia="Microsoft YaHei"/>
          <w:shd w:val="clear" w:color="auto" w:fill="CCCCCC"/>
        </w:rPr>
        <w:t>Class:user</w:t>
      </w:r>
    </w:p>
    <w:p w14:paraId="71ABCA04" w14:textId="77777777" w:rsidR="00000000" w:rsidRDefault="00A600A8">
      <w:pPr>
        <w:pStyle w:val="Plattetekst"/>
        <w:rPr>
          <w:rFonts w:eastAsia="Microsoft YaHei"/>
        </w:rPr>
      </w:pPr>
      <w:r>
        <w:rPr>
          <w:rFonts w:eastAsia="Microsoft YaHei"/>
          <w:shd w:val="clear" w:color="auto" w:fill="CCCCCC"/>
        </w:rPr>
        <w:lastRenderedPageBreak/>
        <w:t>templates/header.php</w:t>
      </w:r>
    </w:p>
    <w:p w14:paraId="6671E70C" w14:textId="77777777" w:rsidR="00000000" w:rsidRDefault="00A600A8">
      <w:pPr>
        <w:pStyle w:val="Plattetekst"/>
        <w:rPr>
          <w:rFonts w:eastAsia="Microsoft YaHei"/>
          <w:shd w:val="clear" w:color="auto" w:fill="CCCCCC"/>
        </w:rPr>
      </w:pPr>
      <w:r>
        <w:rPr>
          <w:rFonts w:eastAsia="Microsoft YaHei"/>
        </w:rPr>
        <w:t>laden css en javascript</w:t>
      </w:r>
    </w:p>
    <w:p w14:paraId="3AB9B145" w14:textId="77777777" w:rsidR="00000000" w:rsidRDefault="00A600A8">
      <w:pPr>
        <w:pStyle w:val="Plattetekst"/>
        <w:rPr>
          <w:rFonts w:eastAsia="Microsoft YaHei"/>
        </w:rPr>
      </w:pPr>
      <w:r>
        <w:rPr>
          <w:rFonts w:eastAsia="Microsoft YaHei"/>
          <w:shd w:val="clear" w:color="auto" w:fill="CCCCCC"/>
        </w:rPr>
        <w:t>t</w:t>
      </w:r>
      <w:r>
        <w:rPr>
          <w:rFonts w:eastAsia="Microsoft YaHei"/>
          <w:shd w:val="clear" w:color="auto" w:fill="CCCCCC"/>
        </w:rPr>
        <w:t>emplates.footer.php</w:t>
      </w:r>
    </w:p>
    <w:p w14:paraId="00D26BDA" w14:textId="77777777" w:rsidR="00000000" w:rsidRDefault="00A600A8">
      <w:pPr>
        <w:pStyle w:val="Plattetekst"/>
        <w:rPr>
          <w:rFonts w:eastAsia="Microsoft YaHei"/>
        </w:rPr>
      </w:pPr>
      <w:r>
        <w:rPr>
          <w:rFonts w:eastAsia="Microsoft YaHei"/>
        </w:rPr>
        <w:t>copyright vermelding</w:t>
      </w:r>
    </w:p>
    <w:p w14:paraId="23803E1F" w14:textId="77777777" w:rsidR="00000000" w:rsidRDefault="00A600A8">
      <w:pPr>
        <w:pStyle w:val="Plattetekst"/>
        <w:rPr>
          <w:rFonts w:eastAsia="Microsoft YaHei"/>
        </w:rPr>
      </w:pPr>
    </w:p>
    <w:p w14:paraId="09DC0063" w14:textId="77777777" w:rsidR="00000000" w:rsidRDefault="00A600A8">
      <w:pPr>
        <w:pStyle w:val="Kop1"/>
      </w:pPr>
      <w:bookmarkStart w:id="15" w:name="__RefHeading__840_867627498"/>
      <w:bookmarkEnd w:id="15"/>
      <w:r>
        <w:t>NLCS onderdelen</w:t>
      </w:r>
    </w:p>
    <w:p w14:paraId="58077BC4" w14:textId="77777777" w:rsidR="00000000" w:rsidRDefault="00A600A8">
      <w:pPr>
        <w:pStyle w:val="Kop2"/>
        <w:rPr>
          <w:b w:val="0"/>
        </w:rPr>
      </w:pPr>
      <w:bookmarkStart w:id="16" w:name="__RefHeading__842_867627498"/>
      <w:bookmarkEnd w:id="16"/>
      <w:r>
        <w:rPr>
          <w:b w:val="0"/>
        </w:rPr>
        <w:t>Standaard indeling bestanden.</w:t>
      </w:r>
    </w:p>
    <w:p w14:paraId="3223ED53" w14:textId="77777777" w:rsidR="00000000" w:rsidRDefault="00A600A8">
      <w:pPr>
        <w:pStyle w:val="Plattetekst"/>
        <w:rPr>
          <w:rFonts w:eastAsia="Microsoft YaHei"/>
        </w:rPr>
      </w:pPr>
      <w:r>
        <w:rPr>
          <w:rFonts w:eastAsia="Microsoft YaHei"/>
        </w:rPr>
        <w:t>De php bestanden voor NLCS onderdelen hebben een standaard indeling:</w:t>
      </w:r>
    </w:p>
    <w:p w14:paraId="27546684" w14:textId="77777777" w:rsidR="00000000" w:rsidRDefault="00A600A8">
      <w:pPr>
        <w:pStyle w:val="Plattetekst"/>
        <w:numPr>
          <w:ilvl w:val="0"/>
          <w:numId w:val="6"/>
        </w:numPr>
      </w:pPr>
      <w:r>
        <w:rPr>
          <w:rFonts w:eastAsia="Microsoft YaHei"/>
        </w:rPr>
        <w:t xml:space="preserve">head </w:t>
      </w:r>
    </w:p>
    <w:p w14:paraId="6BED95DD" w14:textId="77777777" w:rsidR="00000000" w:rsidRDefault="00A600A8">
      <w:pPr>
        <w:pStyle w:val="Plattetekst"/>
        <w:numPr>
          <w:ilvl w:val="1"/>
          <w:numId w:val="6"/>
        </w:numPr>
      </w:pPr>
      <w:r>
        <w:t>schermnaam en schermnummer</w:t>
      </w:r>
    </w:p>
    <w:p w14:paraId="149B3D2B" w14:textId="77777777" w:rsidR="00000000" w:rsidRDefault="00A600A8">
      <w:pPr>
        <w:pStyle w:val="Plattetekst"/>
        <w:numPr>
          <w:ilvl w:val="1"/>
          <w:numId w:val="6"/>
        </w:numPr>
      </w:pPr>
      <w:r>
        <w:t>includes generieke functies</w:t>
      </w:r>
    </w:p>
    <w:p w14:paraId="22865418" w14:textId="77777777" w:rsidR="00000000" w:rsidRDefault="00A600A8">
      <w:pPr>
        <w:pStyle w:val="Plattetekst"/>
        <w:numPr>
          <w:ilvl w:val="1"/>
          <w:numId w:val="6"/>
        </w:numPr>
      </w:pPr>
      <w:r>
        <w:t>include header</w:t>
      </w:r>
    </w:p>
    <w:p w14:paraId="1654DC69" w14:textId="77777777" w:rsidR="00000000" w:rsidRDefault="00A600A8">
      <w:pPr>
        <w:pStyle w:val="Plattetekst"/>
        <w:numPr>
          <w:ilvl w:val="1"/>
          <w:numId w:val="6"/>
        </w:numPr>
      </w:pPr>
      <w:r>
        <w:t>includes queries (0..n)</w:t>
      </w:r>
    </w:p>
    <w:p w14:paraId="50986AC1" w14:textId="77777777" w:rsidR="00000000" w:rsidRDefault="00A600A8">
      <w:pPr>
        <w:pStyle w:val="Plattetekst"/>
        <w:numPr>
          <w:ilvl w:val="1"/>
          <w:numId w:val="6"/>
        </w:numPr>
      </w:pPr>
      <w:r>
        <w:t>initeren class user (database)</w:t>
      </w:r>
    </w:p>
    <w:p w14:paraId="02445A50" w14:textId="77777777" w:rsidR="00000000" w:rsidRDefault="00A600A8">
      <w:pPr>
        <w:pStyle w:val="Plattetekst"/>
        <w:numPr>
          <w:ilvl w:val="1"/>
          <w:numId w:val="6"/>
        </w:numPr>
      </w:pPr>
      <w:r>
        <w:t>initeren query classes (0..n)</w:t>
      </w:r>
    </w:p>
    <w:p w14:paraId="13496DA1" w14:textId="77777777" w:rsidR="00000000" w:rsidRDefault="00A600A8">
      <w:pPr>
        <w:pStyle w:val="Plattetekst"/>
        <w:numPr>
          <w:ilvl w:val="1"/>
          <w:numId w:val="6"/>
        </w:numPr>
      </w:pPr>
      <w:r>
        <w:t>initeren class Form/Datagrid</w:t>
      </w:r>
    </w:p>
    <w:p w14:paraId="02FF86AC" w14:textId="77777777" w:rsidR="00000000" w:rsidRDefault="00A600A8">
      <w:pPr>
        <w:pStyle w:val="Plattetekst"/>
        <w:numPr>
          <w:ilvl w:val="1"/>
          <w:numId w:val="6"/>
        </w:numPr>
      </w:pPr>
      <w:r>
        <w:t>initeren external *</w:t>
      </w:r>
    </w:p>
    <w:p w14:paraId="1FDE1C0C" w14:textId="77777777" w:rsidR="00000000" w:rsidRDefault="00A600A8">
      <w:pPr>
        <w:pStyle w:val="Plattetekst"/>
        <w:numPr>
          <w:ilvl w:val="1"/>
          <w:numId w:val="6"/>
        </w:numPr>
        <w:rPr>
          <w:rFonts w:eastAsia="Microsoft YaHei"/>
        </w:rPr>
      </w:pPr>
      <w:r>
        <w:t xml:space="preserve">functies </w:t>
      </w:r>
    </w:p>
    <w:p w14:paraId="26E6CE9B" w14:textId="77777777" w:rsidR="00000000" w:rsidRDefault="00A600A8">
      <w:pPr>
        <w:pStyle w:val="Plattetekst"/>
        <w:numPr>
          <w:ilvl w:val="0"/>
          <w:numId w:val="6"/>
        </w:numPr>
        <w:rPr>
          <w:rFonts w:eastAsia="Microsoft YaHei"/>
        </w:rPr>
      </w:pPr>
      <w:r>
        <w:rPr>
          <w:rFonts w:eastAsia="Microsoft YaHei"/>
        </w:rPr>
        <w:t>body (HTML+PHP) = weergave</w:t>
      </w:r>
    </w:p>
    <w:p w14:paraId="7F90DD68" w14:textId="77777777" w:rsidR="00000000" w:rsidRDefault="00A600A8">
      <w:pPr>
        <w:pStyle w:val="Plattetekst"/>
        <w:numPr>
          <w:ilvl w:val="1"/>
          <w:numId w:val="6"/>
        </w:numPr>
        <w:rPr>
          <w:rFonts w:eastAsia="Microsoft YaHei"/>
        </w:rPr>
      </w:pPr>
      <w:r>
        <w:rPr>
          <w:rFonts w:eastAsia="Microsoft YaHei"/>
        </w:rPr>
        <w:t>Combobox ***</w:t>
      </w:r>
    </w:p>
    <w:p w14:paraId="738ADB76" w14:textId="77777777" w:rsidR="00000000" w:rsidRDefault="00A600A8">
      <w:pPr>
        <w:pStyle w:val="Plattetekst"/>
        <w:numPr>
          <w:ilvl w:val="1"/>
          <w:numId w:val="6"/>
        </w:numPr>
        <w:rPr>
          <w:rFonts w:eastAsia="Microsoft YaHei"/>
        </w:rPr>
      </w:pPr>
      <w:r>
        <w:rPr>
          <w:rFonts w:eastAsia="Microsoft YaHei"/>
        </w:rPr>
        <w:t>Button ****</w:t>
      </w:r>
    </w:p>
    <w:p w14:paraId="3112214C" w14:textId="77777777" w:rsidR="00000000" w:rsidRDefault="00A600A8">
      <w:pPr>
        <w:pStyle w:val="Plattetekst"/>
        <w:numPr>
          <w:ilvl w:val="1"/>
          <w:numId w:val="6"/>
        </w:numPr>
        <w:rPr>
          <w:rFonts w:eastAsia="Microsoft YaHei"/>
        </w:rPr>
      </w:pPr>
      <w:r>
        <w:rPr>
          <w:rFonts w:eastAsia="Microsoft YaHei"/>
        </w:rPr>
        <w:t>ophalen data ****</w:t>
      </w:r>
    </w:p>
    <w:p w14:paraId="1F943BF3" w14:textId="77777777" w:rsidR="00000000" w:rsidRDefault="00A600A8">
      <w:pPr>
        <w:pStyle w:val="Plattetekst"/>
        <w:numPr>
          <w:ilvl w:val="1"/>
          <w:numId w:val="6"/>
        </w:numPr>
        <w:rPr>
          <w:rFonts w:eastAsia="Microsoft YaHei"/>
        </w:rPr>
      </w:pPr>
      <w:r>
        <w:rPr>
          <w:rFonts w:eastAsia="Microsoft YaHei"/>
        </w:rPr>
        <w:t>datagrid/form ****</w:t>
      </w:r>
    </w:p>
    <w:p w14:paraId="14CC9CDE" w14:textId="77777777" w:rsidR="00000000" w:rsidRDefault="00A600A8">
      <w:pPr>
        <w:pStyle w:val="Plattetekst"/>
        <w:numPr>
          <w:ilvl w:val="1"/>
          <w:numId w:val="6"/>
        </w:numPr>
        <w:rPr>
          <w:rFonts w:eastAsia="Microsoft YaHei"/>
        </w:rPr>
      </w:pPr>
      <w:r>
        <w:rPr>
          <w:rFonts w:eastAsia="Microsoft YaHei"/>
        </w:rPr>
        <w:t>Download link ****</w:t>
      </w:r>
    </w:p>
    <w:p w14:paraId="08AA9DFC" w14:textId="77777777" w:rsidR="00000000" w:rsidRDefault="00A600A8">
      <w:pPr>
        <w:pStyle w:val="Plattetekst"/>
        <w:numPr>
          <w:ilvl w:val="1"/>
          <w:numId w:val="6"/>
        </w:numPr>
        <w:rPr>
          <w:rFonts w:eastAsia="Microsoft YaHei"/>
        </w:rPr>
      </w:pPr>
      <w:r>
        <w:rPr>
          <w:rFonts w:eastAsia="Microsoft YaHei"/>
        </w:rPr>
        <w:t>Textbox ****</w:t>
      </w:r>
    </w:p>
    <w:p w14:paraId="147B7BE8" w14:textId="77777777" w:rsidR="00000000" w:rsidRDefault="00A600A8">
      <w:pPr>
        <w:pStyle w:val="Plattetekst"/>
        <w:numPr>
          <w:ilvl w:val="0"/>
          <w:numId w:val="6"/>
        </w:numPr>
        <w:rPr>
          <w:rFonts w:eastAsia="Microsoft YaHei"/>
        </w:rPr>
      </w:pPr>
      <w:r>
        <w:rPr>
          <w:rFonts w:eastAsia="Microsoft YaHei"/>
        </w:rPr>
        <w:t>include footer</w:t>
      </w:r>
    </w:p>
    <w:p w14:paraId="604D1EF6" w14:textId="77777777" w:rsidR="00000000" w:rsidRDefault="00A600A8">
      <w:pPr>
        <w:pStyle w:val="Plattetekst"/>
        <w:rPr>
          <w:rFonts w:eastAsia="Microsoft YaHei"/>
        </w:rPr>
      </w:pPr>
    </w:p>
    <w:p w14:paraId="09A9BF9A" w14:textId="77777777" w:rsidR="00000000" w:rsidRDefault="00A600A8">
      <w:pPr>
        <w:pStyle w:val="Plattetekst"/>
        <w:rPr>
          <w:rFonts w:eastAsia="Microsoft YaHei"/>
        </w:rPr>
      </w:pPr>
    </w:p>
    <w:p w14:paraId="50283091" w14:textId="77777777" w:rsidR="00000000" w:rsidRDefault="00A600A8">
      <w:pPr>
        <w:pStyle w:val="Plattetekst"/>
        <w:rPr>
          <w:rFonts w:eastAsia="Microsoft YaHei"/>
        </w:rPr>
      </w:pPr>
    </w:p>
    <w:p w14:paraId="30DBF84E" w14:textId="77777777" w:rsidR="00000000" w:rsidRDefault="00A600A8">
      <w:pPr>
        <w:pStyle w:val="Kop2"/>
        <w:pageBreakBefore/>
        <w:rPr>
          <w:b w:val="0"/>
        </w:rPr>
      </w:pPr>
      <w:bookmarkStart w:id="17" w:name="__RefHeading__844_867627498"/>
      <w:bookmarkEnd w:id="17"/>
      <w:r>
        <w:rPr>
          <w:b w:val="0"/>
        </w:rPr>
        <w:lastRenderedPageBreak/>
        <w:t>Overzicht NLCS onderdelen</w:t>
      </w:r>
    </w:p>
    <w:p w14:paraId="01D182B6" w14:textId="77777777" w:rsidR="00000000" w:rsidRDefault="00A600A8">
      <w:pPr>
        <w:pStyle w:val="Plattetekst"/>
        <w:rPr>
          <w:rFonts w:eastAsia="Microsoft YaHei"/>
        </w:rPr>
      </w:pPr>
      <w:r>
        <w:rPr>
          <w:rFonts w:eastAsia="Microsoft YaHei"/>
        </w:rPr>
        <w:t>De volgende NLCS onderdelen zijn via menu.php beschikbaar:</w:t>
      </w:r>
    </w:p>
    <w:p w14:paraId="5D902056" w14:textId="77777777" w:rsidR="00000000" w:rsidRDefault="00A600A8">
      <w:pPr>
        <w:pStyle w:val="Plattetekst"/>
        <w:numPr>
          <w:ilvl w:val="0"/>
          <w:numId w:val="7"/>
        </w:numPr>
        <w:rPr>
          <w:rFonts w:eastAsia="Microsoft YaHei"/>
        </w:rPr>
      </w:pPr>
      <w:r>
        <w:rPr>
          <w:rFonts w:eastAsia="Microsoft YaHei"/>
        </w:rPr>
        <w:t>Start</w:t>
      </w:r>
    </w:p>
    <w:p w14:paraId="7D356120" w14:textId="77777777" w:rsidR="00000000" w:rsidRDefault="00A600A8">
      <w:pPr>
        <w:pStyle w:val="Plattetekst"/>
        <w:numPr>
          <w:ilvl w:val="0"/>
          <w:numId w:val="7"/>
        </w:numPr>
      </w:pPr>
      <w:r>
        <w:rPr>
          <w:rFonts w:eastAsia="Microsoft YaHei"/>
        </w:rPr>
        <w:t>Status</w:t>
      </w:r>
    </w:p>
    <w:p w14:paraId="03DC1053" w14:textId="77777777" w:rsidR="00000000" w:rsidRDefault="00A600A8">
      <w:pPr>
        <w:pStyle w:val="Plattetekst"/>
        <w:numPr>
          <w:ilvl w:val="0"/>
          <w:numId w:val="7"/>
        </w:numPr>
      </w:pPr>
      <w:r>
        <w:t>Disciplines</w:t>
      </w:r>
    </w:p>
    <w:p w14:paraId="2C6AF1D5" w14:textId="77777777" w:rsidR="00000000" w:rsidRDefault="00A600A8">
      <w:pPr>
        <w:pStyle w:val="Plattetekst"/>
        <w:numPr>
          <w:ilvl w:val="0"/>
          <w:numId w:val="7"/>
        </w:numPr>
        <w:rPr>
          <w:rFonts w:eastAsia="Microsoft YaHei"/>
        </w:rPr>
      </w:pPr>
      <w:r>
        <w:t>Hoofdgrp.</w:t>
      </w:r>
    </w:p>
    <w:p w14:paraId="1DCC3C44" w14:textId="77777777" w:rsidR="00000000" w:rsidRDefault="00A600A8">
      <w:pPr>
        <w:pStyle w:val="Plattetekst"/>
        <w:numPr>
          <w:ilvl w:val="0"/>
          <w:numId w:val="7"/>
        </w:numPr>
        <w:rPr>
          <w:rFonts w:eastAsia="Microsoft YaHei"/>
        </w:rPr>
      </w:pPr>
      <w:r>
        <w:rPr>
          <w:rFonts w:eastAsia="Microsoft YaHei"/>
        </w:rPr>
        <w:t>Objecten&gt;Objectenboom</w:t>
      </w:r>
    </w:p>
    <w:p w14:paraId="3F30C5E9" w14:textId="77777777" w:rsidR="00000000" w:rsidRDefault="00A600A8">
      <w:pPr>
        <w:pStyle w:val="Plattetekst"/>
        <w:numPr>
          <w:ilvl w:val="0"/>
          <w:numId w:val="7"/>
        </w:numPr>
        <w:rPr>
          <w:rFonts w:eastAsia="Microsoft YaHei"/>
        </w:rPr>
      </w:pPr>
      <w:r>
        <w:rPr>
          <w:rFonts w:eastAsia="Microsoft YaHei"/>
        </w:rPr>
        <w:t>Objecten&gt;Objecten zoeken</w:t>
      </w:r>
    </w:p>
    <w:p w14:paraId="4D2540E1" w14:textId="77777777" w:rsidR="00000000" w:rsidRDefault="00A600A8">
      <w:pPr>
        <w:pStyle w:val="Plattetekst"/>
        <w:numPr>
          <w:ilvl w:val="0"/>
          <w:numId w:val="7"/>
        </w:numPr>
        <w:rPr>
          <w:rFonts w:eastAsia="Microsoft YaHei"/>
        </w:rPr>
      </w:pPr>
      <w:r>
        <w:rPr>
          <w:rFonts w:eastAsia="Microsoft YaHei"/>
        </w:rPr>
        <w:t>Bibliotheken&gt;S bibliotheken</w:t>
      </w:r>
    </w:p>
    <w:p w14:paraId="2936CB49" w14:textId="77777777" w:rsidR="00000000" w:rsidRDefault="00A600A8">
      <w:pPr>
        <w:pStyle w:val="Plattetekst"/>
        <w:numPr>
          <w:ilvl w:val="0"/>
          <w:numId w:val="7"/>
        </w:numPr>
        <w:rPr>
          <w:rFonts w:eastAsia="Microsoft YaHei"/>
        </w:rPr>
      </w:pPr>
      <w:r>
        <w:rPr>
          <w:rFonts w:eastAsia="Microsoft YaHei"/>
        </w:rPr>
        <w:t xml:space="preserve">Bibliotheken&gt;S objecten </w:t>
      </w:r>
    </w:p>
    <w:p w14:paraId="3621774D" w14:textId="77777777" w:rsidR="00000000" w:rsidRDefault="00A600A8">
      <w:pPr>
        <w:pStyle w:val="Plattetekst"/>
        <w:numPr>
          <w:ilvl w:val="0"/>
          <w:numId w:val="7"/>
        </w:numPr>
        <w:rPr>
          <w:rFonts w:eastAsia="Microsoft YaHei"/>
        </w:rPr>
      </w:pPr>
      <w:r>
        <w:rPr>
          <w:rFonts w:eastAsia="Microsoft YaHei"/>
        </w:rPr>
        <w:t>Bibliotheken&gt;A bibliotheken</w:t>
      </w:r>
    </w:p>
    <w:p w14:paraId="3CEA9F43" w14:textId="77777777" w:rsidR="00000000" w:rsidRDefault="00A600A8">
      <w:pPr>
        <w:pStyle w:val="Plattetekst"/>
        <w:numPr>
          <w:ilvl w:val="0"/>
          <w:numId w:val="7"/>
        </w:numPr>
        <w:rPr>
          <w:rFonts w:eastAsia="Microsoft YaHei"/>
        </w:rPr>
      </w:pPr>
      <w:r>
        <w:rPr>
          <w:rFonts w:eastAsia="Microsoft YaHei"/>
        </w:rPr>
        <w:t>Bibl</w:t>
      </w:r>
      <w:r>
        <w:rPr>
          <w:rFonts w:eastAsia="Microsoft YaHei"/>
        </w:rPr>
        <w:t>iotheken&gt;A objecten</w:t>
      </w:r>
    </w:p>
    <w:p w14:paraId="0FECA276" w14:textId="77777777" w:rsidR="00000000" w:rsidRDefault="00A600A8">
      <w:pPr>
        <w:pStyle w:val="Plattetekst"/>
        <w:numPr>
          <w:ilvl w:val="0"/>
          <w:numId w:val="7"/>
        </w:numPr>
        <w:rPr>
          <w:rFonts w:eastAsia="Microsoft YaHei"/>
        </w:rPr>
      </w:pPr>
      <w:r>
        <w:rPr>
          <w:rFonts w:eastAsia="Microsoft YaHei"/>
        </w:rPr>
        <w:t>Tekeneigensch.&gt; Dikte</w:t>
      </w:r>
    </w:p>
    <w:p w14:paraId="04214989" w14:textId="77777777" w:rsidR="00000000" w:rsidRDefault="00A600A8">
      <w:pPr>
        <w:pStyle w:val="Plattetekst"/>
        <w:numPr>
          <w:ilvl w:val="0"/>
          <w:numId w:val="7"/>
        </w:numPr>
        <w:rPr>
          <w:rFonts w:eastAsia="Microsoft YaHei"/>
        </w:rPr>
      </w:pPr>
      <w:r>
        <w:rPr>
          <w:rFonts w:eastAsia="Microsoft YaHei"/>
        </w:rPr>
        <w:t>Tekeneigensch.&gt; Kleur</w:t>
      </w:r>
    </w:p>
    <w:p w14:paraId="0C0EB6E2" w14:textId="77777777" w:rsidR="00000000" w:rsidRDefault="00A600A8">
      <w:pPr>
        <w:pStyle w:val="Plattetekst"/>
        <w:numPr>
          <w:ilvl w:val="0"/>
          <w:numId w:val="7"/>
        </w:numPr>
        <w:rPr>
          <w:rFonts w:eastAsia="Microsoft YaHei"/>
        </w:rPr>
      </w:pPr>
      <w:r>
        <w:rPr>
          <w:rFonts w:eastAsia="Microsoft YaHei"/>
        </w:rPr>
        <w:t>Tekeneigensch.&gt; Lijntypen</w:t>
      </w:r>
    </w:p>
    <w:p w14:paraId="2B8AB2BA" w14:textId="77777777" w:rsidR="00000000" w:rsidRDefault="00A600A8">
      <w:pPr>
        <w:pStyle w:val="Plattetekst"/>
        <w:numPr>
          <w:ilvl w:val="0"/>
          <w:numId w:val="7"/>
        </w:numPr>
        <w:rPr>
          <w:rFonts w:eastAsia="Microsoft YaHei"/>
        </w:rPr>
      </w:pPr>
      <w:r>
        <w:rPr>
          <w:rFonts w:eastAsia="Microsoft YaHei"/>
        </w:rPr>
        <w:t>Mapping&gt;BGT</w:t>
      </w:r>
    </w:p>
    <w:p w14:paraId="02F74D03" w14:textId="77777777" w:rsidR="00000000" w:rsidRDefault="00A600A8">
      <w:pPr>
        <w:pStyle w:val="Plattetekst"/>
        <w:numPr>
          <w:ilvl w:val="0"/>
          <w:numId w:val="7"/>
        </w:numPr>
        <w:rPr>
          <w:rFonts w:eastAsia="Microsoft YaHei"/>
        </w:rPr>
      </w:pPr>
      <w:r>
        <w:rPr>
          <w:rFonts w:eastAsia="Microsoft YaHei"/>
        </w:rPr>
        <w:t>Mapping&gt;GWSW</w:t>
      </w:r>
    </w:p>
    <w:p w14:paraId="64520B7C" w14:textId="77777777" w:rsidR="00000000" w:rsidRDefault="00A600A8">
      <w:pPr>
        <w:pStyle w:val="Plattetekst"/>
        <w:numPr>
          <w:ilvl w:val="0"/>
          <w:numId w:val="7"/>
        </w:numPr>
        <w:rPr>
          <w:rFonts w:eastAsia="Microsoft YaHei"/>
        </w:rPr>
      </w:pPr>
      <w:r>
        <w:rPr>
          <w:rFonts w:eastAsia="Microsoft YaHei"/>
        </w:rPr>
        <w:t>Rapport</w:t>
      </w:r>
    </w:p>
    <w:p w14:paraId="3A8F7203" w14:textId="77777777" w:rsidR="00000000" w:rsidRDefault="00A600A8">
      <w:pPr>
        <w:pStyle w:val="Plattetekst"/>
        <w:numPr>
          <w:ilvl w:val="0"/>
          <w:numId w:val="7"/>
        </w:numPr>
        <w:rPr>
          <w:rFonts w:eastAsia="Microsoft YaHei"/>
        </w:rPr>
      </w:pPr>
      <w:r>
        <w:rPr>
          <w:rFonts w:eastAsia="Microsoft YaHei"/>
        </w:rPr>
        <w:t>Beheer&gt;Export &amp; Controle</w:t>
      </w:r>
    </w:p>
    <w:p w14:paraId="2C159F07" w14:textId="77777777" w:rsidR="00000000" w:rsidRDefault="00A600A8">
      <w:pPr>
        <w:pStyle w:val="Plattetekst"/>
        <w:numPr>
          <w:ilvl w:val="0"/>
          <w:numId w:val="7"/>
        </w:numPr>
        <w:rPr>
          <w:rFonts w:eastAsia="Microsoft YaHei"/>
        </w:rPr>
      </w:pPr>
      <w:r>
        <w:rPr>
          <w:rFonts w:eastAsia="Microsoft YaHei"/>
        </w:rPr>
        <w:t xml:space="preserve">Beheer&gt; DB &amp; Bestanden </w:t>
      </w:r>
    </w:p>
    <w:p w14:paraId="5482A363" w14:textId="77777777" w:rsidR="00000000" w:rsidRDefault="00A600A8">
      <w:pPr>
        <w:pStyle w:val="Plattetekst"/>
        <w:numPr>
          <w:ilvl w:val="0"/>
          <w:numId w:val="7"/>
        </w:numPr>
      </w:pPr>
      <w:r>
        <w:rPr>
          <w:rFonts w:eastAsia="Microsoft YaHei"/>
        </w:rPr>
        <w:t>Uitloggen</w:t>
      </w:r>
    </w:p>
    <w:p w14:paraId="32C2F09F" w14:textId="77777777" w:rsidR="00000000" w:rsidRDefault="00A600A8">
      <w:pPr>
        <w:pStyle w:val="Plattetekst"/>
        <w:spacing w:line="255" w:lineRule="atLeast"/>
      </w:pPr>
    </w:p>
    <w:p w14:paraId="7B95CD90" w14:textId="77777777" w:rsidR="00000000" w:rsidRDefault="00A600A8">
      <w:pPr>
        <w:pStyle w:val="Plattetekst"/>
        <w:spacing w:line="255" w:lineRule="atLeast"/>
      </w:pPr>
    </w:p>
    <w:p w14:paraId="3CFC0A4B" w14:textId="77777777" w:rsidR="00000000" w:rsidRDefault="00A600A8">
      <w:pPr>
        <w:pStyle w:val="Plattetekst"/>
        <w:spacing w:line="255" w:lineRule="atLeast"/>
      </w:pPr>
    </w:p>
    <w:p w14:paraId="2C23B830" w14:textId="77777777" w:rsidR="00000000" w:rsidRDefault="00A600A8">
      <w:pPr>
        <w:pStyle w:val="Kop2"/>
        <w:pageBreakBefore/>
        <w:spacing w:line="255" w:lineRule="atLeast"/>
        <w:ind w:left="0" w:firstLine="0"/>
        <w:rPr>
          <w:b w:val="0"/>
          <w:i w:val="0"/>
          <w:shd w:val="clear" w:color="auto" w:fill="CCCCCC"/>
        </w:rPr>
      </w:pPr>
      <w:bookmarkStart w:id="18" w:name="__RefHeading__846_867627498"/>
      <w:bookmarkEnd w:id="18"/>
      <w:r>
        <w:rPr>
          <w:b w:val="0"/>
          <w:i w:val="0"/>
        </w:rPr>
        <w:lastRenderedPageBreak/>
        <w:t>Start</w:t>
      </w:r>
    </w:p>
    <w:p w14:paraId="715DD437" w14:textId="77777777" w:rsidR="00000000" w:rsidRDefault="00A600A8">
      <w:pPr>
        <w:pStyle w:val="Plattetekst"/>
        <w:spacing w:line="255" w:lineRule="atLeast"/>
        <w:rPr>
          <w:rFonts w:eastAsia="Microsoft YaHei"/>
          <w:u w:val="single"/>
        </w:rPr>
      </w:pPr>
      <w:r>
        <w:rPr>
          <w:rFonts w:eastAsia="Microsoft YaHei"/>
          <w:shd w:val="clear" w:color="auto" w:fill="CCCCCC"/>
        </w:rPr>
        <w:t>start.php</w:t>
      </w:r>
    </w:p>
    <w:p w14:paraId="37A32676" w14:textId="77777777" w:rsidR="00000000" w:rsidRDefault="00A600A8">
      <w:pPr>
        <w:pStyle w:val="Plattetekst"/>
        <w:spacing w:line="255" w:lineRule="atLeast"/>
        <w:rPr>
          <w:rFonts w:eastAsia="Microsoft YaHei"/>
        </w:rPr>
      </w:pPr>
      <w:r>
        <w:rPr>
          <w:rFonts w:eastAsia="Microsoft YaHei"/>
          <w:u w:val="single"/>
        </w:rPr>
        <w:t>functies:</w:t>
      </w:r>
    </w:p>
    <w:p w14:paraId="090746AD" w14:textId="77777777" w:rsidR="00000000" w:rsidRDefault="00A600A8">
      <w:pPr>
        <w:pStyle w:val="Plattetekst"/>
        <w:spacing w:line="255" w:lineRule="atLeast"/>
        <w:rPr>
          <w:rFonts w:eastAsia="Microsoft YaHei"/>
        </w:rPr>
      </w:pPr>
      <w:r>
        <w:rPr>
          <w:rFonts w:eastAsia="Microsoft YaHei"/>
        </w:rPr>
        <w:t>inlezen bestand: /documentation/info.txt</w:t>
      </w:r>
    </w:p>
    <w:p w14:paraId="772F0B19" w14:textId="77777777" w:rsidR="00000000" w:rsidRDefault="00A600A8">
      <w:pPr>
        <w:pStyle w:val="Plattetekst"/>
        <w:spacing w:line="255" w:lineRule="atLeast"/>
        <w:rPr>
          <w:rFonts w:eastAsia="Microsoft YaHei"/>
          <w:u w:val="single"/>
        </w:rPr>
      </w:pPr>
      <w:r>
        <w:rPr>
          <w:rFonts w:eastAsia="Microsoft YaHei"/>
        </w:rPr>
        <w:t>vers</w:t>
      </w:r>
      <w:r>
        <w:rPr>
          <w:rFonts w:eastAsia="Microsoft YaHei"/>
        </w:rPr>
        <w:t>ie database :/lib/ObjectQuery.php &gt; class:ObjectQuery &gt; query: getVersieInfoi</w:t>
      </w:r>
    </w:p>
    <w:p w14:paraId="62C9BD62" w14:textId="77777777" w:rsidR="00000000" w:rsidRDefault="00A600A8">
      <w:pPr>
        <w:pStyle w:val="Plattetekst"/>
        <w:spacing w:line="255" w:lineRule="atLeast"/>
        <w:rPr>
          <w:rFonts w:eastAsia="Microsoft YaHei"/>
        </w:rPr>
      </w:pPr>
      <w:r>
        <w:rPr>
          <w:rFonts w:eastAsia="Microsoft YaHei"/>
          <w:u w:val="single"/>
        </w:rPr>
        <w:t>weergave:</w:t>
      </w:r>
    </w:p>
    <w:p w14:paraId="707349D1" w14:textId="77777777" w:rsidR="00000000" w:rsidRDefault="00A600A8">
      <w:pPr>
        <w:pStyle w:val="Plattetekst"/>
        <w:spacing w:line="255" w:lineRule="atLeast"/>
        <w:rPr>
          <w:rFonts w:eastAsia="Microsoft YaHei"/>
        </w:rPr>
      </w:pPr>
      <w:r>
        <w:rPr>
          <w:rFonts w:eastAsia="Microsoft YaHei"/>
        </w:rPr>
        <w:t>versienummer NLCS</w:t>
      </w:r>
    </w:p>
    <w:p w14:paraId="11E3C260" w14:textId="77777777" w:rsidR="00000000" w:rsidRDefault="00A600A8">
      <w:pPr>
        <w:pStyle w:val="Plattetekst"/>
        <w:spacing w:line="255" w:lineRule="atLeast"/>
        <w:rPr>
          <w:rFonts w:eastAsia="Microsoft YaHei"/>
        </w:rPr>
      </w:pPr>
      <w:r>
        <w:rPr>
          <w:rFonts w:eastAsia="Microsoft YaHei"/>
        </w:rPr>
        <w:t xml:space="preserve">versienummer App </w:t>
      </w:r>
    </w:p>
    <w:p w14:paraId="69A4A2A2" w14:textId="77777777" w:rsidR="00000000" w:rsidRDefault="00A600A8">
      <w:pPr>
        <w:pStyle w:val="Plattetekst"/>
        <w:spacing w:line="255" w:lineRule="atLeast"/>
        <w:rPr>
          <w:rFonts w:eastAsia="Microsoft YaHei"/>
          <w:u w:val="single"/>
        </w:rPr>
      </w:pPr>
      <w:r>
        <w:rPr>
          <w:rFonts w:eastAsia="Microsoft YaHei"/>
        </w:rPr>
        <w:t>informatie veld  = weergave info.txt</w:t>
      </w:r>
    </w:p>
    <w:p w14:paraId="6BFFFECF" w14:textId="77777777" w:rsidR="00000000" w:rsidRDefault="00A600A8">
      <w:pPr>
        <w:pStyle w:val="Plattetekst"/>
        <w:spacing w:line="255" w:lineRule="atLeast"/>
        <w:rPr>
          <w:rFonts w:eastAsia="Microsoft YaHei"/>
        </w:rPr>
      </w:pPr>
      <w:r>
        <w:rPr>
          <w:rFonts w:eastAsia="Microsoft YaHei"/>
          <w:u w:val="single"/>
        </w:rPr>
        <w:t>button</w:t>
      </w:r>
      <w:r>
        <w:rPr>
          <w:rFonts w:eastAsia="Microsoft YaHei"/>
        </w:rPr>
        <w:t xml:space="preserve">: </w:t>
      </w:r>
      <w:r>
        <w:rPr>
          <w:rFonts w:eastAsia="Microsoft YaHei"/>
          <w:shd w:val="clear" w:color="auto" w:fill="FFD320"/>
        </w:rPr>
        <w:t>help</w:t>
      </w:r>
    </w:p>
    <w:p w14:paraId="56DF42DC" w14:textId="77777777" w:rsidR="00000000" w:rsidRDefault="00A600A8">
      <w:pPr>
        <w:pStyle w:val="Kop2"/>
        <w:rPr>
          <w:b w:val="0"/>
          <w:i w:val="0"/>
          <w:shd w:val="clear" w:color="auto" w:fill="CCCCCC"/>
        </w:rPr>
      </w:pPr>
      <w:bookmarkStart w:id="19" w:name="__RefHeading__848_867627498"/>
      <w:bookmarkEnd w:id="19"/>
      <w:r>
        <w:rPr>
          <w:b w:val="0"/>
          <w:i w:val="0"/>
        </w:rPr>
        <w:t>Status</w:t>
      </w:r>
    </w:p>
    <w:p w14:paraId="4E14CEE8" w14:textId="77777777" w:rsidR="00000000" w:rsidRDefault="00A600A8">
      <w:pPr>
        <w:pStyle w:val="Plattetekst"/>
        <w:rPr>
          <w:rFonts w:eastAsia="Microsoft YaHei"/>
        </w:rPr>
      </w:pPr>
      <w:r>
        <w:rPr>
          <w:rFonts w:eastAsia="Microsoft YaHei"/>
          <w:shd w:val="clear" w:color="auto" w:fill="CCCCCC"/>
        </w:rPr>
        <w:t>statusOverzicht.php</w:t>
      </w:r>
    </w:p>
    <w:p w14:paraId="0F528415" w14:textId="77777777" w:rsidR="00000000" w:rsidRDefault="00A600A8">
      <w:pPr>
        <w:pStyle w:val="Plattetekst"/>
        <w:rPr>
          <w:rFonts w:eastAsia="Microsoft YaHei"/>
        </w:rPr>
      </w:pPr>
    </w:p>
    <w:p w14:paraId="6BA1DF63" w14:textId="77777777" w:rsidR="00000000" w:rsidRDefault="00A600A8">
      <w:pPr>
        <w:pStyle w:val="Plattetekst"/>
        <w:spacing w:line="255" w:lineRule="atLeast"/>
        <w:rPr>
          <w:rFonts w:eastAsia="Microsoft YaHei"/>
        </w:rPr>
      </w:pPr>
      <w:r>
        <w:rPr>
          <w:rFonts w:eastAsia="Microsoft YaHei"/>
          <w:u w:val="single"/>
        </w:rPr>
        <w:t>weergave:</w:t>
      </w:r>
    </w:p>
    <w:p w14:paraId="3C03B6ED" w14:textId="77777777" w:rsidR="00000000" w:rsidRDefault="00A600A8">
      <w:pPr>
        <w:pStyle w:val="Plattetekst"/>
        <w:spacing w:line="255" w:lineRule="atLeast"/>
        <w:rPr>
          <w:rFonts w:eastAsia="Microsoft YaHei"/>
        </w:rPr>
      </w:pPr>
      <w:r>
        <w:rPr>
          <w:rFonts w:eastAsia="Microsoft YaHei"/>
        </w:rPr>
        <w:t>tabel: per regel:</w:t>
      </w:r>
    </w:p>
    <w:p w14:paraId="758D738B" w14:textId="77777777" w:rsidR="00000000" w:rsidRDefault="00A600A8">
      <w:pPr>
        <w:pStyle w:val="Plattetekst"/>
        <w:spacing w:line="255" w:lineRule="atLeast"/>
        <w:rPr>
          <w:rFonts w:eastAsia="Microsoft YaHei"/>
        </w:rPr>
      </w:pPr>
      <w:r>
        <w:rPr>
          <w:rFonts w:eastAsia="Microsoft YaHei"/>
        </w:rPr>
        <w:t>ophalen statussen: /lib/Co</w:t>
      </w:r>
      <w:r>
        <w:rPr>
          <w:rFonts w:eastAsia="Microsoft YaHei"/>
        </w:rPr>
        <w:t xml:space="preserve">ntractQuery.php  &gt; </w:t>
      </w:r>
      <w:r>
        <w:rPr>
          <w:rFonts w:eastAsia="Microsoft YaHei"/>
        </w:rPr>
        <w:t xml:space="preserve">class:ContractQuery &gt; query: </w:t>
      </w:r>
      <w:r>
        <w:rPr>
          <w:rFonts w:eastAsia="Microsoft YaHei"/>
        </w:rPr>
        <w:t>getStatusseni</w:t>
      </w:r>
    </w:p>
    <w:p w14:paraId="4E968658" w14:textId="77777777" w:rsidR="00000000" w:rsidRDefault="00A600A8">
      <w:pPr>
        <w:pStyle w:val="Kop2"/>
        <w:spacing w:line="255" w:lineRule="atLeast"/>
        <w:ind w:left="0" w:firstLine="0"/>
        <w:rPr>
          <w:b w:val="0"/>
          <w:i w:val="0"/>
          <w:shd w:val="clear" w:color="auto" w:fill="CCCCCC"/>
        </w:rPr>
      </w:pPr>
      <w:bookmarkStart w:id="20" w:name="__RefHeading__850_867627498"/>
      <w:bookmarkEnd w:id="20"/>
      <w:r>
        <w:rPr>
          <w:b w:val="0"/>
          <w:i w:val="0"/>
        </w:rPr>
        <w:t>Disciplines</w:t>
      </w:r>
    </w:p>
    <w:p w14:paraId="7FACB8B4" w14:textId="77777777" w:rsidR="00000000" w:rsidRDefault="00A600A8">
      <w:pPr>
        <w:pStyle w:val="Plattetekst"/>
        <w:spacing w:line="255" w:lineRule="atLeast"/>
        <w:rPr>
          <w:rFonts w:eastAsia="Microsoft YaHei"/>
          <w:u w:val="single"/>
        </w:rPr>
      </w:pPr>
      <w:r>
        <w:rPr>
          <w:rFonts w:eastAsia="Microsoft YaHei"/>
          <w:shd w:val="clear" w:color="auto" w:fill="CCCCCC"/>
        </w:rPr>
        <w:t>disciplinesOverzicht.php</w:t>
      </w:r>
    </w:p>
    <w:p w14:paraId="2036D052" w14:textId="77777777" w:rsidR="00000000" w:rsidRDefault="00A600A8">
      <w:pPr>
        <w:pStyle w:val="Plattetekst"/>
        <w:spacing w:line="255" w:lineRule="atLeast"/>
        <w:rPr>
          <w:rFonts w:eastAsia="Microsoft YaHei"/>
        </w:rPr>
      </w:pPr>
      <w:r>
        <w:rPr>
          <w:rFonts w:eastAsia="Microsoft YaHei"/>
          <w:u w:val="single"/>
        </w:rPr>
        <w:t>weergave:</w:t>
      </w:r>
    </w:p>
    <w:p w14:paraId="71E2A83C" w14:textId="77777777" w:rsidR="00000000" w:rsidRDefault="00A600A8">
      <w:pPr>
        <w:pStyle w:val="Plattetekst"/>
        <w:spacing w:line="255" w:lineRule="atLeast"/>
        <w:rPr>
          <w:rFonts w:eastAsia="Microsoft YaHei"/>
        </w:rPr>
      </w:pPr>
      <w:r>
        <w:rPr>
          <w:rFonts w:eastAsia="Microsoft YaHei"/>
        </w:rPr>
        <w:t>tabel: per regel:</w:t>
      </w:r>
    </w:p>
    <w:p w14:paraId="1F5D0CD2" w14:textId="77777777" w:rsidR="00000000" w:rsidRDefault="00A600A8">
      <w:pPr>
        <w:pStyle w:val="Plattetekst"/>
        <w:spacing w:line="255" w:lineRule="atLeast"/>
        <w:rPr>
          <w:rFonts w:eastAsia="Microsoft YaHei"/>
        </w:rPr>
      </w:pPr>
      <w:r>
        <w:rPr>
          <w:rFonts w:eastAsia="Microsoft YaHei"/>
        </w:rPr>
        <w:t xml:space="preserve">ophalen disciplines: /lib/ContractQuery.php  &gt; </w:t>
      </w:r>
      <w:r>
        <w:rPr>
          <w:rFonts w:eastAsia="Microsoft YaHei"/>
        </w:rPr>
        <w:t xml:space="preserve">class:ContractQuery &gt; query: </w:t>
      </w:r>
      <w:r>
        <w:rPr>
          <w:rFonts w:eastAsia="Microsoft YaHei"/>
        </w:rPr>
        <w:t>getDisciplinesi</w:t>
      </w:r>
    </w:p>
    <w:p w14:paraId="4FC1940D" w14:textId="77777777" w:rsidR="00000000" w:rsidRDefault="00A600A8">
      <w:pPr>
        <w:pStyle w:val="Kop2"/>
        <w:spacing w:line="255" w:lineRule="atLeast"/>
        <w:ind w:left="0" w:firstLine="0"/>
        <w:rPr>
          <w:b w:val="0"/>
          <w:i w:val="0"/>
          <w:shd w:val="clear" w:color="auto" w:fill="CCCCCC"/>
        </w:rPr>
      </w:pPr>
      <w:bookmarkStart w:id="21" w:name="__RefHeading__852_867627498"/>
      <w:bookmarkEnd w:id="21"/>
      <w:r>
        <w:rPr>
          <w:b w:val="0"/>
          <w:i w:val="0"/>
        </w:rPr>
        <w:t>Hoofdgroepen</w:t>
      </w:r>
    </w:p>
    <w:p w14:paraId="5059A6AA" w14:textId="77777777" w:rsidR="00000000" w:rsidRDefault="00A600A8">
      <w:pPr>
        <w:pStyle w:val="Plattetekst"/>
        <w:spacing w:line="255" w:lineRule="atLeast"/>
        <w:rPr>
          <w:rFonts w:eastAsia="Microsoft YaHei"/>
          <w:u w:val="single"/>
        </w:rPr>
      </w:pPr>
      <w:r>
        <w:rPr>
          <w:rFonts w:eastAsia="Microsoft YaHei"/>
          <w:shd w:val="clear" w:color="auto" w:fill="CCCCCC"/>
        </w:rPr>
        <w:t>hoofdgroepcontractOverzi</w:t>
      </w:r>
      <w:r>
        <w:rPr>
          <w:rFonts w:eastAsia="Microsoft YaHei"/>
          <w:shd w:val="clear" w:color="auto" w:fill="CCCCCC"/>
        </w:rPr>
        <w:t>cht.php</w:t>
      </w:r>
    </w:p>
    <w:p w14:paraId="1A5BAFD6" w14:textId="77777777" w:rsidR="00000000" w:rsidRDefault="00A600A8">
      <w:pPr>
        <w:pStyle w:val="Plattetekst"/>
        <w:rPr>
          <w:rFonts w:eastAsia="Microsoft YaHei"/>
        </w:rPr>
      </w:pPr>
      <w:r>
        <w:rPr>
          <w:rFonts w:eastAsia="Microsoft YaHei"/>
          <w:u w:val="single"/>
        </w:rPr>
        <w:t xml:space="preserve">functies: </w:t>
      </w:r>
    </w:p>
    <w:p w14:paraId="4A7563AF" w14:textId="77777777" w:rsidR="00000000" w:rsidRDefault="00A600A8">
      <w:pPr>
        <w:pStyle w:val="Plattetekst"/>
        <w:spacing w:line="255" w:lineRule="atLeast"/>
        <w:rPr>
          <w:rFonts w:eastAsia="Microsoft YaHei"/>
        </w:rPr>
      </w:pPr>
      <w:r>
        <w:rPr>
          <w:rFonts w:eastAsia="Microsoft YaHei"/>
        </w:rPr>
        <w:t>versie database :/lib/ObjectQuery.php &gt;class:ObjectQuery &gt; query: getVersieInfoi</w:t>
      </w:r>
    </w:p>
    <w:p w14:paraId="147DFA3B" w14:textId="77777777" w:rsidR="00000000" w:rsidRDefault="00A600A8">
      <w:pPr>
        <w:pStyle w:val="Plattetekst"/>
        <w:spacing w:line="255" w:lineRule="atLeast"/>
        <w:rPr>
          <w:rFonts w:eastAsia="Microsoft YaHei"/>
        </w:rPr>
      </w:pPr>
      <w:r>
        <w:rPr>
          <w:rFonts w:eastAsia="Microsoft YaHei"/>
        </w:rPr>
        <w:t>opbouwen filterinput status</w:t>
      </w:r>
    </w:p>
    <w:p w14:paraId="3FF5721D" w14:textId="77777777" w:rsidR="00000000" w:rsidRDefault="00A600A8">
      <w:pPr>
        <w:pStyle w:val="Plattetekst"/>
        <w:spacing w:line="255" w:lineRule="atLeast"/>
        <w:rPr>
          <w:rFonts w:eastAsia="Microsoft YaHei"/>
        </w:rPr>
      </w:pPr>
      <w:r>
        <w:rPr>
          <w:rFonts w:eastAsia="Microsoft YaHei"/>
        </w:rPr>
        <w:t>opbouwen filterinput contracten: /lib/ContractQuery.php &gt; class:ObjectQuery &gt; query: getContracten1i</w:t>
      </w:r>
    </w:p>
    <w:p w14:paraId="4627A3B8" w14:textId="77777777" w:rsidR="00000000" w:rsidRDefault="00A600A8">
      <w:pPr>
        <w:pStyle w:val="Plattetekst"/>
        <w:rPr>
          <w:rFonts w:eastAsia="Microsoft YaHei"/>
        </w:rPr>
      </w:pPr>
    </w:p>
    <w:p w14:paraId="79C093DF" w14:textId="77777777" w:rsidR="00000000" w:rsidRDefault="00A600A8">
      <w:pPr>
        <w:pStyle w:val="Plattetekst"/>
        <w:spacing w:line="255" w:lineRule="atLeast"/>
        <w:rPr>
          <w:rFonts w:eastAsia="Microsoft YaHei"/>
        </w:rPr>
      </w:pPr>
      <w:r>
        <w:rPr>
          <w:rFonts w:eastAsia="Microsoft YaHei"/>
          <w:u w:val="single"/>
        </w:rPr>
        <w:t>weergave:</w:t>
      </w:r>
    </w:p>
    <w:p w14:paraId="6BF5BD88" w14:textId="77777777" w:rsidR="00000000" w:rsidRDefault="00A600A8">
      <w:pPr>
        <w:pStyle w:val="Plattetekst"/>
        <w:rPr>
          <w:rFonts w:eastAsia="Microsoft YaHei"/>
        </w:rPr>
      </w:pPr>
      <w:r>
        <w:rPr>
          <w:rFonts w:eastAsia="Microsoft YaHei"/>
        </w:rPr>
        <w:t>$Form-&gt;ComboBox:</w:t>
      </w:r>
      <w:r>
        <w:rPr>
          <w:rFonts w:eastAsia="Microsoft YaHei"/>
        </w:rPr>
        <w:t xml:space="preserve"> contract.</w:t>
      </w:r>
    </w:p>
    <w:p w14:paraId="4D74FD6C" w14:textId="77777777" w:rsidR="00000000" w:rsidRDefault="00A600A8">
      <w:pPr>
        <w:pStyle w:val="Plattetekst"/>
        <w:rPr>
          <w:rFonts w:eastAsia="Microsoft YaHei"/>
        </w:rPr>
      </w:pPr>
      <w:r>
        <w:rPr>
          <w:rFonts w:eastAsia="Microsoft YaHei"/>
        </w:rPr>
        <w:t>$Form-&gt;ComboBox:: versie</w:t>
      </w:r>
    </w:p>
    <w:p w14:paraId="1C2AEB2F" w14:textId="77777777" w:rsidR="00000000" w:rsidRDefault="00A600A8">
      <w:pPr>
        <w:pStyle w:val="Plattetekst"/>
        <w:rPr>
          <w:rFonts w:eastAsia="Microsoft YaHei"/>
        </w:rPr>
      </w:pPr>
      <w:r>
        <w:rPr>
          <w:rFonts w:eastAsia="Microsoft YaHei"/>
        </w:rPr>
        <w:t>$Form-&gt;ComboBox:: status</w:t>
      </w:r>
    </w:p>
    <w:p w14:paraId="358D2079" w14:textId="77777777" w:rsidR="00000000" w:rsidRDefault="00A600A8">
      <w:pPr>
        <w:pStyle w:val="Plattetekst"/>
        <w:rPr>
          <w:rFonts w:eastAsia="Microsoft YaHei"/>
        </w:rPr>
      </w:pPr>
      <w:r>
        <w:rPr>
          <w:rFonts w:eastAsia="Microsoft YaHei"/>
        </w:rPr>
        <w:t xml:space="preserve">Button: </w:t>
      </w:r>
      <w:r>
        <w:rPr>
          <w:rFonts w:eastAsia="Microsoft YaHei"/>
        </w:rPr>
        <w:t>import xls &gt; XLSimport.php?soortimport=Hoofdgroepen *</w:t>
      </w:r>
    </w:p>
    <w:p w14:paraId="022396DB" w14:textId="77777777" w:rsidR="00000000" w:rsidRDefault="00A600A8">
      <w:pPr>
        <w:pStyle w:val="Plattetekst"/>
        <w:rPr>
          <w:rFonts w:eastAsia="Microsoft YaHei"/>
        </w:rPr>
      </w:pPr>
      <w:r>
        <w:rPr>
          <w:rFonts w:eastAsia="Microsoft YaHei"/>
        </w:rPr>
        <w:t>tabel: per regel :</w:t>
      </w:r>
    </w:p>
    <w:p w14:paraId="2A5EFB52" w14:textId="77777777" w:rsidR="00000000" w:rsidRDefault="00A600A8">
      <w:pPr>
        <w:pStyle w:val="Plattetekst"/>
        <w:spacing w:line="255" w:lineRule="atLeast"/>
        <w:rPr>
          <w:rFonts w:eastAsia="Microsoft YaHei"/>
        </w:rPr>
      </w:pPr>
      <w:r>
        <w:rPr>
          <w:rFonts w:eastAsia="Microsoft YaHei"/>
        </w:rPr>
        <w:t>hoofgroepen op basis van filter:</w:t>
      </w:r>
    </w:p>
    <w:p w14:paraId="18DC2F44" w14:textId="77777777" w:rsidR="00000000" w:rsidRDefault="00A600A8">
      <w:pPr>
        <w:pStyle w:val="Plattetekst"/>
        <w:spacing w:line="255" w:lineRule="atLeast"/>
        <w:rPr>
          <w:rFonts w:eastAsia="Microsoft YaHei"/>
        </w:rPr>
      </w:pPr>
      <w:r>
        <w:rPr>
          <w:rFonts w:eastAsia="Microsoft YaHei"/>
        </w:rPr>
        <w:lastRenderedPageBreak/>
        <w:t xml:space="preserve">/lib/HoofdgroepQuery.php  &gt; </w:t>
      </w:r>
      <w:r>
        <w:rPr>
          <w:rFonts w:eastAsia="Microsoft YaHei"/>
        </w:rPr>
        <w:t xml:space="preserve">class:HoofgroepQuery &gt; query: </w:t>
      </w:r>
      <w:r>
        <w:rPr>
          <w:rFonts w:eastAsia="Microsoft YaHei"/>
        </w:rPr>
        <w:t>getHoofdgroepeni</w:t>
      </w:r>
    </w:p>
    <w:p w14:paraId="520E1034" w14:textId="77777777" w:rsidR="00000000" w:rsidRDefault="00A600A8">
      <w:pPr>
        <w:pStyle w:val="Plattetekst"/>
        <w:spacing w:line="255" w:lineRule="atLeast"/>
        <w:rPr>
          <w:rFonts w:eastAsia="Microsoft YaHei"/>
        </w:rPr>
      </w:pPr>
      <w:r>
        <w:rPr>
          <w:rFonts w:eastAsia="Microsoft YaHei"/>
        </w:rPr>
        <w:t xml:space="preserve"> </w:t>
      </w:r>
      <w:r>
        <w:rPr>
          <w:rFonts w:eastAsia="Microsoft YaHei"/>
        </w:rPr>
        <w:t>$Data</w:t>
      </w:r>
      <w:r>
        <w:rPr>
          <w:rFonts w:eastAsia="Microsoft YaHei"/>
        </w:rPr>
        <w:t xml:space="preserve">grid &gt; Download link: DownloadExcel </w:t>
      </w:r>
    </w:p>
    <w:p w14:paraId="00908631" w14:textId="77777777" w:rsidR="00000000" w:rsidRDefault="00A600A8">
      <w:pPr>
        <w:pStyle w:val="Plattetekst"/>
        <w:spacing w:line="255" w:lineRule="atLeast"/>
        <w:rPr>
          <w:rFonts w:eastAsia="Microsoft YaHei"/>
        </w:rPr>
      </w:pPr>
      <w:r>
        <w:rPr>
          <w:rFonts w:eastAsia="Microsoft YaHei"/>
        </w:rPr>
        <w:t xml:space="preserve">tabel: bottom : </w:t>
      </w:r>
    </w:p>
    <w:p w14:paraId="4378BD79" w14:textId="77777777" w:rsidR="00000000" w:rsidRDefault="00A600A8">
      <w:pPr>
        <w:pStyle w:val="Plattetekst"/>
        <w:spacing w:line="255" w:lineRule="atLeast"/>
        <w:rPr>
          <w:rFonts w:eastAsia="Microsoft YaHei"/>
        </w:rPr>
      </w:pPr>
      <w:r>
        <w:rPr>
          <w:rFonts w:eastAsia="Microsoft YaHei"/>
        </w:rPr>
        <w:t xml:space="preserve">$Datagrid &gt; Download link: DownloadExcel </w:t>
      </w:r>
    </w:p>
    <w:p w14:paraId="0A09A33A" w14:textId="77777777" w:rsidR="00000000" w:rsidRDefault="00A600A8">
      <w:pPr>
        <w:pStyle w:val="Plattetekst"/>
        <w:spacing w:line="255" w:lineRule="atLeast"/>
        <w:rPr>
          <w:rFonts w:eastAsia="Microsoft YaHei"/>
        </w:rPr>
      </w:pPr>
      <w:r>
        <w:rPr>
          <w:rFonts w:eastAsia="Microsoft YaHei"/>
        </w:rPr>
        <w:t>$Datagrid &gt; Download link: DownloadZip</w:t>
      </w:r>
    </w:p>
    <w:p w14:paraId="2EC7A5F6" w14:textId="77777777" w:rsidR="00000000" w:rsidRDefault="00A600A8">
      <w:pPr>
        <w:pStyle w:val="Kop2"/>
        <w:spacing w:line="255" w:lineRule="atLeast"/>
        <w:ind w:left="0" w:firstLine="0"/>
        <w:rPr>
          <w:b w:val="0"/>
          <w:i w:val="0"/>
          <w:shd w:val="clear" w:color="auto" w:fill="CCCCCC"/>
        </w:rPr>
      </w:pPr>
      <w:bookmarkStart w:id="22" w:name="__RefHeading__854_867627498"/>
      <w:bookmarkEnd w:id="22"/>
      <w:r>
        <w:rPr>
          <w:b w:val="0"/>
          <w:i w:val="0"/>
        </w:rPr>
        <w:t>Objecten&gt;Objectenboom</w:t>
      </w:r>
    </w:p>
    <w:p w14:paraId="3C36A98E" w14:textId="77777777" w:rsidR="00000000" w:rsidRDefault="00A600A8">
      <w:pPr>
        <w:pStyle w:val="Plattetekst"/>
        <w:spacing w:line="255" w:lineRule="atLeast"/>
        <w:rPr>
          <w:rFonts w:eastAsia="Microsoft YaHei"/>
          <w:u w:val="single"/>
        </w:rPr>
      </w:pPr>
      <w:r>
        <w:rPr>
          <w:rFonts w:eastAsia="Microsoft YaHei"/>
          <w:shd w:val="clear" w:color="auto" w:fill="CCCCCC"/>
        </w:rPr>
        <w:t>objectOverzicht.php</w:t>
      </w:r>
    </w:p>
    <w:p w14:paraId="1813889A" w14:textId="77777777" w:rsidR="00000000" w:rsidRDefault="00A600A8">
      <w:pPr>
        <w:pStyle w:val="Plattetekst"/>
        <w:spacing w:line="255" w:lineRule="atLeast"/>
        <w:rPr>
          <w:rFonts w:eastAsia="Microsoft YaHei"/>
        </w:rPr>
      </w:pPr>
      <w:r>
        <w:rPr>
          <w:rFonts w:eastAsia="Microsoft YaHei"/>
          <w:u w:val="single"/>
        </w:rPr>
        <w:t xml:space="preserve">functies: </w:t>
      </w:r>
    </w:p>
    <w:p w14:paraId="406C3185" w14:textId="77777777" w:rsidR="00000000" w:rsidRDefault="00A600A8">
      <w:pPr>
        <w:pStyle w:val="Plattetekst"/>
        <w:spacing w:line="255" w:lineRule="atLeast"/>
        <w:rPr>
          <w:rFonts w:eastAsia="Microsoft YaHei"/>
        </w:rPr>
      </w:pPr>
      <w:r>
        <w:rPr>
          <w:rFonts w:eastAsia="Microsoft YaHei"/>
        </w:rPr>
        <w:t>lokale  functies opmaak en opmaak0: opmaak objecten grid</w:t>
      </w:r>
    </w:p>
    <w:p w14:paraId="11B4904A" w14:textId="77777777" w:rsidR="00000000" w:rsidRDefault="00A600A8">
      <w:pPr>
        <w:pStyle w:val="Plattetekst"/>
        <w:spacing w:line="255" w:lineRule="atLeast"/>
        <w:rPr>
          <w:rFonts w:eastAsia="Microsoft YaHei"/>
        </w:rPr>
      </w:pPr>
      <w:r>
        <w:rPr>
          <w:rFonts w:eastAsia="Microsoft YaHei"/>
        </w:rPr>
        <w:t>versie data</w:t>
      </w:r>
      <w:r>
        <w:rPr>
          <w:rFonts w:eastAsia="Microsoft YaHei"/>
        </w:rPr>
        <w:t>base: /lib/ObjectQuery.php &gt;class:ObjectQuery &gt; query: getVersieInfoi</w:t>
      </w:r>
    </w:p>
    <w:p w14:paraId="5710199C" w14:textId="77777777" w:rsidR="00000000" w:rsidRDefault="00A600A8">
      <w:pPr>
        <w:pStyle w:val="Plattetekst"/>
        <w:spacing w:line="255" w:lineRule="atLeast"/>
        <w:rPr>
          <w:rFonts w:eastAsia="Microsoft YaHei"/>
        </w:rPr>
      </w:pPr>
      <w:r>
        <w:rPr>
          <w:rFonts w:eastAsia="Microsoft YaHei"/>
        </w:rPr>
        <w:t>filterinput views:/lib/View.php &gt;class:ViewQuery &gt; query: getViewsi</w:t>
      </w:r>
    </w:p>
    <w:p w14:paraId="1FB34E64" w14:textId="77777777" w:rsidR="00000000" w:rsidRDefault="00A600A8">
      <w:pPr>
        <w:pStyle w:val="Plattetekst"/>
        <w:spacing w:line="255" w:lineRule="atLeast"/>
        <w:rPr>
          <w:rFonts w:eastAsia="Microsoft YaHei"/>
        </w:rPr>
      </w:pPr>
      <w:r>
        <w:rPr>
          <w:rFonts w:eastAsia="Microsoft YaHei"/>
        </w:rPr>
        <w:t>filterinput hoofdgroepen: /lib/HoofdgroepQuery.php  &gt; class:HoofgroepQuery &gt; query: getHoofdgroepeni</w:t>
      </w:r>
    </w:p>
    <w:p w14:paraId="3CD30834" w14:textId="77777777" w:rsidR="00000000" w:rsidRDefault="00A600A8">
      <w:pPr>
        <w:pStyle w:val="Plattetekst"/>
        <w:spacing w:line="255" w:lineRule="atLeast"/>
        <w:rPr>
          <w:rFonts w:eastAsia="Microsoft YaHei"/>
        </w:rPr>
      </w:pPr>
      <w:r>
        <w:rPr>
          <w:rFonts w:eastAsia="Microsoft YaHei"/>
        </w:rPr>
        <w:t>filterinput  stat</w:t>
      </w:r>
      <w:r>
        <w:rPr>
          <w:rFonts w:eastAsia="Microsoft YaHei"/>
        </w:rPr>
        <w:t>us</w:t>
      </w:r>
    </w:p>
    <w:p w14:paraId="06EE7D60" w14:textId="77777777" w:rsidR="00000000" w:rsidRDefault="00A600A8">
      <w:pPr>
        <w:pStyle w:val="Plattetekst"/>
        <w:spacing w:line="255" w:lineRule="atLeast"/>
        <w:rPr>
          <w:rFonts w:eastAsia="Microsoft YaHei"/>
          <w:u w:val="single"/>
        </w:rPr>
      </w:pPr>
      <w:r>
        <w:rPr>
          <w:rFonts w:eastAsia="Microsoft YaHei"/>
        </w:rPr>
        <w:t>$mode = toggleView: lokale functie: invoegen/verwijderen  view</w:t>
      </w:r>
    </w:p>
    <w:p w14:paraId="064C6E1F" w14:textId="77777777" w:rsidR="00000000" w:rsidRDefault="00A600A8">
      <w:pPr>
        <w:pStyle w:val="Plattetekst"/>
        <w:spacing w:line="255" w:lineRule="atLeast"/>
        <w:rPr>
          <w:rFonts w:eastAsia="Microsoft YaHei"/>
        </w:rPr>
      </w:pPr>
      <w:r>
        <w:rPr>
          <w:rFonts w:eastAsia="Microsoft YaHei"/>
          <w:u w:val="single"/>
        </w:rPr>
        <w:t>weergave:</w:t>
      </w:r>
    </w:p>
    <w:p w14:paraId="3D294F1D" w14:textId="77777777" w:rsidR="00000000" w:rsidRDefault="00A600A8">
      <w:pPr>
        <w:pStyle w:val="Plattetekst"/>
        <w:rPr>
          <w:rFonts w:eastAsia="Microsoft YaHei"/>
        </w:rPr>
      </w:pPr>
      <w:r>
        <w:rPr>
          <w:rFonts w:eastAsia="Microsoft YaHei"/>
        </w:rPr>
        <w:t>$Form-&gt;ComboBox: hoofdgroep</w:t>
      </w:r>
    </w:p>
    <w:p w14:paraId="74CCD9AF" w14:textId="77777777" w:rsidR="00000000" w:rsidRDefault="00A600A8">
      <w:pPr>
        <w:pStyle w:val="Plattetekst"/>
        <w:rPr>
          <w:rFonts w:eastAsia="Microsoft YaHei"/>
        </w:rPr>
      </w:pPr>
      <w:r>
        <w:rPr>
          <w:rFonts w:eastAsia="Microsoft YaHei"/>
        </w:rPr>
        <w:t>$Form-&gt;ComboBox: status</w:t>
      </w:r>
    </w:p>
    <w:p w14:paraId="71C7F9B8" w14:textId="77777777" w:rsidR="00000000" w:rsidRDefault="00A600A8">
      <w:pPr>
        <w:pStyle w:val="Plattetekst"/>
        <w:rPr>
          <w:rFonts w:eastAsia="Microsoft YaHei"/>
        </w:rPr>
      </w:pPr>
      <w:r>
        <w:rPr>
          <w:rFonts w:eastAsia="Microsoft YaHei"/>
        </w:rPr>
        <w:t>$Form-&gt;ComboBox: view</w:t>
      </w:r>
    </w:p>
    <w:p w14:paraId="1FC3FE75" w14:textId="77777777" w:rsidR="00000000" w:rsidRDefault="00A600A8">
      <w:pPr>
        <w:pStyle w:val="Plattetekst"/>
        <w:rPr>
          <w:rFonts w:eastAsia="Microsoft YaHei"/>
        </w:rPr>
      </w:pPr>
      <w:r>
        <w:rPr>
          <w:rFonts w:eastAsia="Microsoft YaHei"/>
        </w:rPr>
        <w:t xml:space="preserve">Button: </w:t>
      </w:r>
      <w:r>
        <w:rPr>
          <w:rFonts w:eastAsia="Microsoft YaHei"/>
        </w:rPr>
        <w:t xml:space="preserve">import xls : </w:t>
      </w:r>
      <w:r>
        <w:rPr>
          <w:rFonts w:eastAsia="Microsoft YaHei"/>
        </w:rPr>
        <w:t xml:space="preserve"> /lib/</w:t>
      </w:r>
      <w:r>
        <w:rPr>
          <w:rFonts w:eastAsia="Microsoft YaHei"/>
        </w:rPr>
        <w:t>XLSimport.php?soortimport=Objecten *</w:t>
      </w:r>
    </w:p>
    <w:p w14:paraId="3D0596A9" w14:textId="77777777" w:rsidR="00000000" w:rsidRDefault="00A600A8">
      <w:pPr>
        <w:pStyle w:val="Plattetekst"/>
        <w:rPr>
          <w:rFonts w:eastAsia="Microsoft YaHei"/>
        </w:rPr>
      </w:pPr>
      <w:r>
        <w:rPr>
          <w:rFonts w:eastAsia="Microsoft YaHei"/>
        </w:rPr>
        <w:t>tabel:</w:t>
      </w:r>
    </w:p>
    <w:p w14:paraId="1A71A82A" w14:textId="77777777" w:rsidR="00000000" w:rsidRDefault="00A600A8">
      <w:pPr>
        <w:pStyle w:val="Plattetekst"/>
        <w:spacing w:line="255" w:lineRule="atLeast"/>
        <w:rPr>
          <w:rFonts w:eastAsia="Microsoft YaHei"/>
        </w:rPr>
      </w:pPr>
      <w:r>
        <w:rPr>
          <w:rFonts w:eastAsia="Microsoft YaHei"/>
        </w:rPr>
        <w:t>per regel:</w:t>
      </w:r>
    </w:p>
    <w:p w14:paraId="154D13C6" w14:textId="77777777" w:rsidR="00000000" w:rsidRDefault="00A600A8">
      <w:pPr>
        <w:pStyle w:val="Plattetekst"/>
        <w:spacing w:line="255" w:lineRule="atLeast"/>
        <w:rPr>
          <w:rFonts w:eastAsia="Microsoft YaHei"/>
        </w:rPr>
      </w:pPr>
      <w:r>
        <w:rPr>
          <w:rFonts w:eastAsia="Microsoft YaHei"/>
        </w:rPr>
        <w:t>ophalen objecten op basi</w:t>
      </w:r>
      <w:r>
        <w:rPr>
          <w:rFonts w:eastAsia="Microsoft YaHei"/>
        </w:rPr>
        <w:t>s van filter op 7 niveaus:</w:t>
      </w:r>
    </w:p>
    <w:p w14:paraId="48FC5577" w14:textId="77777777" w:rsidR="00000000" w:rsidRDefault="00A600A8">
      <w:pPr>
        <w:pStyle w:val="Plattetekst"/>
        <w:spacing w:line="255" w:lineRule="atLeast"/>
        <w:rPr>
          <w:rFonts w:eastAsia="Microsoft YaHei"/>
        </w:rPr>
      </w:pPr>
      <w:r>
        <w:rPr>
          <w:rFonts w:eastAsia="Microsoft YaHei"/>
        </w:rPr>
        <w:t>/lib/ObjectQuery.php  &gt; class:ObjectQuery &gt; query: getObjecteni</w:t>
      </w:r>
    </w:p>
    <w:p w14:paraId="13679B76" w14:textId="77777777" w:rsidR="00000000" w:rsidRDefault="00A600A8">
      <w:pPr>
        <w:pStyle w:val="Plattetekst"/>
        <w:spacing w:line="255" w:lineRule="atLeast"/>
        <w:rPr>
          <w:rFonts w:eastAsia="Microsoft YaHei"/>
        </w:rPr>
      </w:pPr>
      <w:r>
        <w:rPr>
          <w:rFonts w:eastAsia="Microsoft YaHei"/>
        </w:rPr>
        <w:t>/lib/ObjectQuery.php  &gt; class:ObjectQuery &gt; query: getObjecten1i</w:t>
      </w:r>
    </w:p>
    <w:p w14:paraId="08C3C08F" w14:textId="77777777" w:rsidR="00000000" w:rsidRDefault="00A600A8">
      <w:pPr>
        <w:pStyle w:val="Plattetekst"/>
        <w:spacing w:line="255" w:lineRule="atLeast"/>
        <w:rPr>
          <w:rFonts w:eastAsia="Microsoft YaHei"/>
        </w:rPr>
      </w:pPr>
      <w:r>
        <w:rPr>
          <w:rFonts w:eastAsia="Microsoft YaHei"/>
        </w:rPr>
        <w:t>/lib/ObjectQuery.php  &gt; class:ObjectQuery &gt; query: getObjecten2i</w:t>
      </w:r>
    </w:p>
    <w:p w14:paraId="58BED463" w14:textId="77777777" w:rsidR="00000000" w:rsidRDefault="00A600A8">
      <w:pPr>
        <w:pStyle w:val="Plattetekst"/>
        <w:spacing w:line="255" w:lineRule="atLeast"/>
        <w:rPr>
          <w:rFonts w:eastAsia="Microsoft YaHei"/>
        </w:rPr>
      </w:pPr>
      <w:r>
        <w:rPr>
          <w:rFonts w:eastAsia="Microsoft YaHei"/>
        </w:rPr>
        <w:t>/lib/ObjectQuery.php  &gt; class:Objec</w:t>
      </w:r>
      <w:r>
        <w:rPr>
          <w:rFonts w:eastAsia="Microsoft YaHei"/>
        </w:rPr>
        <w:t>tQuery &gt; query: getObjecten3i</w:t>
      </w:r>
    </w:p>
    <w:p w14:paraId="2BE6BAC6" w14:textId="77777777" w:rsidR="00000000" w:rsidRDefault="00A600A8">
      <w:pPr>
        <w:pStyle w:val="Plattetekst"/>
        <w:spacing w:line="255" w:lineRule="atLeast"/>
        <w:rPr>
          <w:rFonts w:eastAsia="Microsoft YaHei"/>
        </w:rPr>
      </w:pPr>
      <w:r>
        <w:rPr>
          <w:rFonts w:eastAsia="Microsoft YaHei"/>
        </w:rPr>
        <w:t>/lib/ObjectQuery.php  &gt; class:ObjectQuery &gt; query: getObjecten4i</w:t>
      </w:r>
    </w:p>
    <w:p w14:paraId="4D980B7B" w14:textId="77777777" w:rsidR="00000000" w:rsidRDefault="00A600A8">
      <w:pPr>
        <w:pStyle w:val="Plattetekst"/>
        <w:spacing w:line="255" w:lineRule="atLeast"/>
        <w:rPr>
          <w:rFonts w:eastAsia="Microsoft YaHei"/>
        </w:rPr>
      </w:pPr>
      <w:r>
        <w:rPr>
          <w:rFonts w:eastAsia="Microsoft YaHei"/>
        </w:rPr>
        <w:t>/lib/ObjectQuery.php  &gt; class:ObjectQuery &gt; query: getObjecten5i</w:t>
      </w:r>
    </w:p>
    <w:p w14:paraId="5CFD4772" w14:textId="77777777" w:rsidR="00000000" w:rsidRDefault="00A600A8">
      <w:pPr>
        <w:pStyle w:val="Plattetekst"/>
        <w:spacing w:line="255" w:lineRule="atLeast"/>
        <w:rPr>
          <w:rFonts w:eastAsia="Microsoft YaHei"/>
        </w:rPr>
      </w:pPr>
      <w:r>
        <w:rPr>
          <w:rFonts w:eastAsia="Microsoft YaHei"/>
        </w:rPr>
        <w:t>/lib/ObjectQuery.php  &gt; class:ObjectQuery &gt; query: getObjecten6i</w:t>
      </w:r>
    </w:p>
    <w:p w14:paraId="7BAAD17A" w14:textId="77777777" w:rsidR="00000000" w:rsidRDefault="00A600A8">
      <w:pPr>
        <w:pStyle w:val="Plattetekst"/>
        <w:spacing w:line="255" w:lineRule="atLeast"/>
        <w:rPr>
          <w:rFonts w:eastAsia="Microsoft YaHei"/>
        </w:rPr>
      </w:pPr>
      <w:r>
        <w:rPr>
          <w:rFonts w:eastAsia="Microsoft YaHei"/>
        </w:rPr>
        <w:t>$DataGrid-&gt;Buttonx: weergave ob</w:t>
      </w:r>
      <w:r>
        <w:rPr>
          <w:rFonts w:eastAsia="Microsoft YaHei"/>
        </w:rPr>
        <w:t>jectinfo &gt; javascript|:openinfoObjectWindowi &gt; Objectinfo.php</w:t>
      </w:r>
    </w:p>
    <w:p w14:paraId="63333931" w14:textId="77777777" w:rsidR="00000000" w:rsidRDefault="00A600A8">
      <w:pPr>
        <w:pStyle w:val="Plattetekst"/>
        <w:spacing w:line="255" w:lineRule="atLeast"/>
        <w:rPr>
          <w:rFonts w:eastAsia="Microsoft YaHei"/>
        </w:rPr>
      </w:pPr>
      <w:r>
        <w:rPr>
          <w:rFonts w:eastAsia="Microsoft YaHei"/>
        </w:rPr>
        <w:br/>
        <w:t>$DataGrid-&gt;Buttony: toggle view &gt; $mode=toggleView *</w:t>
      </w:r>
      <w:r>
        <w:rPr>
          <w:rFonts w:eastAsia="Microsoft YaHei"/>
        </w:rPr>
        <w:br/>
        <w:t>of</w:t>
      </w:r>
      <w:r>
        <w:rPr>
          <w:rFonts w:eastAsia="Microsoft YaHei"/>
        </w:rPr>
        <w:br/>
        <w:t>$DataGrid-&gt;GreenRedImage(1)</w:t>
      </w:r>
    </w:p>
    <w:p w14:paraId="3F260104" w14:textId="77777777" w:rsidR="00000000" w:rsidRDefault="00A600A8">
      <w:pPr>
        <w:pStyle w:val="Kop2"/>
        <w:pageBreakBefore/>
        <w:spacing w:line="255" w:lineRule="atLeast"/>
        <w:ind w:left="0" w:firstLine="0"/>
        <w:rPr>
          <w:b w:val="0"/>
          <w:i w:val="0"/>
          <w:shd w:val="clear" w:color="auto" w:fill="CCCCCC"/>
        </w:rPr>
      </w:pPr>
      <w:bookmarkStart w:id="23" w:name="__RefHeading__2757_867627498"/>
      <w:bookmarkEnd w:id="23"/>
      <w:r>
        <w:rPr>
          <w:b w:val="0"/>
          <w:i w:val="0"/>
        </w:rPr>
        <w:lastRenderedPageBreak/>
        <w:t>Objecten&gt;Objecten zoeken</w:t>
      </w:r>
    </w:p>
    <w:p w14:paraId="3001C5BB" w14:textId="77777777" w:rsidR="00000000" w:rsidRDefault="00A600A8">
      <w:pPr>
        <w:pStyle w:val="Plattetekst"/>
        <w:spacing w:line="255" w:lineRule="atLeast"/>
        <w:rPr>
          <w:rFonts w:eastAsia="Microsoft YaHei"/>
          <w:u w:val="single"/>
        </w:rPr>
      </w:pPr>
      <w:r>
        <w:rPr>
          <w:rFonts w:eastAsia="Microsoft YaHei"/>
          <w:shd w:val="clear" w:color="auto" w:fill="CCCCCC"/>
        </w:rPr>
        <w:t>objectZoeken.php</w:t>
      </w:r>
    </w:p>
    <w:p w14:paraId="4F0B5127" w14:textId="77777777" w:rsidR="00000000" w:rsidRDefault="00A600A8">
      <w:pPr>
        <w:pStyle w:val="Plattetekst"/>
        <w:spacing w:line="255" w:lineRule="atLeast"/>
        <w:rPr>
          <w:rFonts w:eastAsia="Microsoft YaHei"/>
        </w:rPr>
      </w:pPr>
      <w:r>
        <w:rPr>
          <w:rFonts w:eastAsia="Microsoft YaHei"/>
          <w:u w:val="single"/>
        </w:rPr>
        <w:t xml:space="preserve">functies: </w:t>
      </w:r>
    </w:p>
    <w:p w14:paraId="0035242E" w14:textId="77777777" w:rsidR="00000000" w:rsidRDefault="00A600A8">
      <w:pPr>
        <w:pStyle w:val="Plattetekst"/>
        <w:spacing w:line="255" w:lineRule="atLeast"/>
        <w:rPr>
          <w:rFonts w:eastAsia="Microsoft YaHei"/>
        </w:rPr>
      </w:pPr>
      <w:r>
        <w:rPr>
          <w:rFonts w:eastAsia="Microsoft YaHei"/>
        </w:rPr>
        <w:t>filterinput hoofdgroepen: /lib/HoofdgroepQuery.php  &gt; cl</w:t>
      </w:r>
      <w:r>
        <w:rPr>
          <w:rFonts w:eastAsia="Microsoft YaHei"/>
        </w:rPr>
        <w:t>ass:HoofgroepQuery &gt; query: getHoofdgroepeni</w:t>
      </w:r>
    </w:p>
    <w:p w14:paraId="11B9B87A" w14:textId="77777777" w:rsidR="00000000" w:rsidRDefault="00A600A8">
      <w:pPr>
        <w:pStyle w:val="Plattetekst"/>
        <w:spacing w:line="255" w:lineRule="atLeast"/>
        <w:rPr>
          <w:rFonts w:eastAsia="Microsoft YaHei"/>
        </w:rPr>
      </w:pPr>
      <w:r>
        <w:rPr>
          <w:rFonts w:eastAsia="Microsoft YaHei"/>
        </w:rPr>
        <w:t>filterinput  zoekmethode</w:t>
      </w:r>
    </w:p>
    <w:p w14:paraId="1CE6E9E7" w14:textId="77777777" w:rsidR="00000000" w:rsidRDefault="00A600A8">
      <w:pPr>
        <w:pStyle w:val="Plattetekst"/>
        <w:spacing w:line="255" w:lineRule="atLeast"/>
        <w:rPr>
          <w:rFonts w:eastAsia="Microsoft YaHei"/>
        </w:rPr>
      </w:pPr>
      <w:r>
        <w:rPr>
          <w:rFonts w:eastAsia="Microsoft YaHei"/>
        </w:rPr>
        <w:t>filterinput versies: /lib/ObjectQuery.php &gt; class:ObjectQuery &gt; query: getversiesi</w:t>
      </w:r>
    </w:p>
    <w:p w14:paraId="61A812FF" w14:textId="77777777" w:rsidR="00000000" w:rsidRDefault="00A600A8">
      <w:pPr>
        <w:pStyle w:val="Plattetekst"/>
        <w:spacing w:line="255" w:lineRule="atLeast"/>
        <w:rPr>
          <w:rFonts w:eastAsia="Microsoft YaHei"/>
        </w:rPr>
      </w:pPr>
      <w:r>
        <w:rPr>
          <w:rFonts w:eastAsia="Microsoft YaHei"/>
        </w:rPr>
        <w:t>filterinput  status</w:t>
      </w:r>
    </w:p>
    <w:p w14:paraId="07EDA904" w14:textId="77777777" w:rsidR="00000000" w:rsidRDefault="00A600A8">
      <w:pPr>
        <w:pStyle w:val="Plattetekst"/>
        <w:spacing w:line="255" w:lineRule="atLeast"/>
        <w:rPr>
          <w:rFonts w:eastAsia="Microsoft YaHei"/>
        </w:rPr>
      </w:pPr>
      <w:r>
        <w:rPr>
          <w:rFonts w:eastAsia="Microsoft YaHei"/>
        </w:rPr>
        <w:t>filterinput views:/lib/View.php &gt;class:ViewQuery &gt; query: getViewsi</w:t>
      </w:r>
    </w:p>
    <w:p w14:paraId="4379B2E7" w14:textId="77777777" w:rsidR="00000000" w:rsidRDefault="00A600A8">
      <w:pPr>
        <w:pStyle w:val="Plattetekst"/>
        <w:spacing w:line="255" w:lineRule="atLeast"/>
        <w:rPr>
          <w:rFonts w:eastAsia="Microsoft YaHei"/>
          <w:u w:val="single"/>
        </w:rPr>
      </w:pPr>
      <w:r>
        <w:rPr>
          <w:rFonts w:eastAsia="Microsoft YaHei"/>
        </w:rPr>
        <w:t xml:space="preserve">$mode = clear: </w:t>
      </w:r>
      <w:r>
        <w:rPr>
          <w:rFonts w:eastAsia="Microsoft YaHei"/>
        </w:rPr>
        <w:t>lokale functie: leegmaken zoekveld</w:t>
      </w:r>
    </w:p>
    <w:p w14:paraId="2ED12774" w14:textId="77777777" w:rsidR="00000000" w:rsidRDefault="00A600A8">
      <w:pPr>
        <w:pStyle w:val="Plattetekst"/>
        <w:spacing w:line="255" w:lineRule="atLeast"/>
        <w:rPr>
          <w:rFonts w:eastAsia="Microsoft YaHei"/>
        </w:rPr>
      </w:pPr>
      <w:r>
        <w:rPr>
          <w:rFonts w:eastAsia="Microsoft YaHei"/>
          <w:u w:val="single"/>
        </w:rPr>
        <w:t>weergave:</w:t>
      </w:r>
    </w:p>
    <w:p w14:paraId="28E35752" w14:textId="77777777" w:rsidR="00000000" w:rsidRDefault="00A600A8">
      <w:pPr>
        <w:pStyle w:val="Plattetekst"/>
        <w:spacing w:line="255" w:lineRule="atLeast"/>
        <w:rPr>
          <w:rFonts w:eastAsia="Microsoft YaHei"/>
        </w:rPr>
      </w:pPr>
      <w:r>
        <w:rPr>
          <w:rFonts w:eastAsia="Microsoft YaHei"/>
        </w:rPr>
        <w:t>$Form-&gt;ComboBox: hoofdgroep</w:t>
      </w:r>
    </w:p>
    <w:p w14:paraId="3499B7E3" w14:textId="77777777" w:rsidR="00000000" w:rsidRDefault="00A600A8">
      <w:pPr>
        <w:pStyle w:val="Plattetekst"/>
        <w:spacing w:line="255" w:lineRule="atLeast"/>
        <w:rPr>
          <w:rFonts w:eastAsia="Microsoft YaHei"/>
        </w:rPr>
      </w:pPr>
      <w:r>
        <w:rPr>
          <w:rFonts w:eastAsia="Microsoft YaHei"/>
        </w:rPr>
        <w:t>$Form-&gt;ComboBox: zoekmethode</w:t>
      </w:r>
    </w:p>
    <w:p w14:paraId="083043CE" w14:textId="77777777" w:rsidR="00000000" w:rsidRDefault="00A600A8">
      <w:pPr>
        <w:pStyle w:val="Plattetekst"/>
        <w:spacing w:line="255" w:lineRule="atLeast"/>
        <w:rPr>
          <w:rFonts w:eastAsia="Microsoft YaHei"/>
        </w:rPr>
      </w:pPr>
      <w:r>
        <w:rPr>
          <w:rFonts w:eastAsia="Microsoft YaHei"/>
        </w:rPr>
        <w:t>zoekmethode = zoekterm:</w:t>
      </w:r>
    </w:p>
    <w:p w14:paraId="3EA5DC20" w14:textId="77777777" w:rsidR="00000000" w:rsidRDefault="00A600A8">
      <w:pPr>
        <w:pStyle w:val="Plattetekst"/>
        <w:spacing w:line="255" w:lineRule="atLeast"/>
        <w:rPr>
          <w:rFonts w:eastAsia="Microsoft YaHei"/>
        </w:rPr>
      </w:pPr>
      <w:r>
        <w:rPr>
          <w:rFonts w:eastAsia="Microsoft YaHei"/>
        </w:rPr>
        <w:t>$Form-&gt;TextBox:  zoekterm</w:t>
      </w:r>
    </w:p>
    <w:p w14:paraId="7BFA8A7E" w14:textId="77777777" w:rsidR="00000000" w:rsidRDefault="00A600A8">
      <w:pPr>
        <w:pStyle w:val="Plattetekst"/>
        <w:spacing w:line="255" w:lineRule="atLeast"/>
        <w:rPr>
          <w:rFonts w:eastAsia="Microsoft YaHei"/>
        </w:rPr>
      </w:pPr>
      <w:r>
        <w:rPr>
          <w:rFonts w:eastAsia="Microsoft YaHei"/>
        </w:rPr>
        <w:t>$Form-&gt;Button: zoeken</w:t>
      </w:r>
    </w:p>
    <w:p w14:paraId="559FFFEE" w14:textId="77777777" w:rsidR="00000000" w:rsidRDefault="00A600A8">
      <w:pPr>
        <w:pStyle w:val="Plattetekst"/>
        <w:spacing w:line="255" w:lineRule="atLeast"/>
        <w:rPr>
          <w:rFonts w:eastAsia="Microsoft YaHei"/>
        </w:rPr>
      </w:pPr>
      <w:r>
        <w:rPr>
          <w:rFonts w:eastAsia="Microsoft YaHei"/>
        </w:rPr>
        <w:t xml:space="preserve">$Form-&gt;Button: clear &gt; $mode=clear </w:t>
      </w:r>
    </w:p>
    <w:p w14:paraId="762A268C" w14:textId="77777777" w:rsidR="00000000" w:rsidRDefault="00A600A8">
      <w:pPr>
        <w:pStyle w:val="Plattetekst"/>
        <w:spacing w:line="255" w:lineRule="atLeast"/>
        <w:rPr>
          <w:rFonts w:eastAsia="Microsoft YaHei"/>
        </w:rPr>
      </w:pPr>
      <w:r>
        <w:rPr>
          <w:rFonts w:eastAsia="Microsoft YaHei"/>
        </w:rPr>
        <w:t>zoekmethode = nummer:</w:t>
      </w:r>
    </w:p>
    <w:p w14:paraId="4A15C7F0" w14:textId="77777777" w:rsidR="00000000" w:rsidRDefault="00A600A8">
      <w:pPr>
        <w:pStyle w:val="Plattetekst"/>
        <w:spacing w:line="255" w:lineRule="atLeast"/>
        <w:rPr>
          <w:rFonts w:eastAsia="Microsoft YaHei"/>
        </w:rPr>
      </w:pPr>
      <w:r>
        <w:rPr>
          <w:rFonts w:eastAsia="Microsoft YaHei"/>
        </w:rPr>
        <w:t>$Form-&gt;TextBox:   zoekte</w:t>
      </w:r>
      <w:r>
        <w:rPr>
          <w:rFonts w:eastAsia="Microsoft YaHei"/>
        </w:rPr>
        <w:t>rm</w:t>
      </w:r>
    </w:p>
    <w:p w14:paraId="40A41E6D" w14:textId="77777777" w:rsidR="00000000" w:rsidRDefault="00A600A8">
      <w:pPr>
        <w:pStyle w:val="Plattetekst"/>
        <w:spacing w:line="255" w:lineRule="atLeast"/>
        <w:rPr>
          <w:rFonts w:eastAsia="Microsoft YaHei"/>
        </w:rPr>
      </w:pPr>
      <w:r>
        <w:rPr>
          <w:rFonts w:eastAsia="Microsoft YaHei"/>
        </w:rPr>
        <w:t>$Form-&gt;Button: zoeken</w:t>
      </w:r>
    </w:p>
    <w:p w14:paraId="73300613" w14:textId="77777777" w:rsidR="00000000" w:rsidRDefault="00A600A8">
      <w:pPr>
        <w:pStyle w:val="Plattetekst"/>
        <w:spacing w:line="255" w:lineRule="atLeast"/>
        <w:rPr>
          <w:rFonts w:eastAsia="Microsoft YaHei"/>
        </w:rPr>
      </w:pPr>
      <w:r>
        <w:rPr>
          <w:rFonts w:eastAsia="Microsoft YaHei"/>
        </w:rPr>
        <w:t xml:space="preserve">$Form-&gt;Button: clear &gt; $mode=clear </w:t>
      </w:r>
    </w:p>
    <w:p w14:paraId="1465F5E0" w14:textId="77777777" w:rsidR="00000000" w:rsidRDefault="00A600A8">
      <w:pPr>
        <w:pStyle w:val="Plattetekst"/>
        <w:spacing w:line="255" w:lineRule="atLeast"/>
        <w:rPr>
          <w:rFonts w:eastAsia="Microsoft YaHei"/>
        </w:rPr>
      </w:pPr>
      <w:r>
        <w:rPr>
          <w:rFonts w:eastAsia="Microsoft YaHei"/>
        </w:rPr>
        <w:t>zoekmethode = versie-status :</w:t>
      </w:r>
    </w:p>
    <w:p w14:paraId="2696464D" w14:textId="77777777" w:rsidR="00000000" w:rsidRDefault="00A600A8">
      <w:pPr>
        <w:pStyle w:val="Plattetekst"/>
        <w:spacing w:line="255" w:lineRule="atLeast"/>
        <w:rPr>
          <w:rFonts w:eastAsia="Microsoft YaHei"/>
        </w:rPr>
      </w:pPr>
      <w:r>
        <w:rPr>
          <w:rFonts w:eastAsia="Microsoft YaHei"/>
        </w:rPr>
        <w:t>$Form-&gt;ComboBox: versie</w:t>
      </w:r>
    </w:p>
    <w:p w14:paraId="6E13CD17" w14:textId="77777777" w:rsidR="00000000" w:rsidRDefault="00A600A8">
      <w:pPr>
        <w:pStyle w:val="Plattetekst"/>
        <w:spacing w:line="255" w:lineRule="atLeast"/>
        <w:rPr>
          <w:rFonts w:eastAsia="Microsoft YaHei"/>
        </w:rPr>
      </w:pPr>
      <w:r>
        <w:rPr>
          <w:rFonts w:eastAsia="Microsoft YaHei"/>
        </w:rPr>
        <w:t>$Form-&gt;ComboBox: status</w:t>
      </w:r>
    </w:p>
    <w:p w14:paraId="08AFD263" w14:textId="77777777" w:rsidR="00000000" w:rsidRDefault="00A600A8">
      <w:pPr>
        <w:pStyle w:val="Plattetekst"/>
        <w:spacing w:line="255" w:lineRule="atLeast"/>
        <w:rPr>
          <w:rFonts w:eastAsia="Microsoft YaHei"/>
        </w:rPr>
      </w:pPr>
      <w:r>
        <w:rPr>
          <w:rFonts w:eastAsia="Microsoft YaHei"/>
        </w:rPr>
        <w:t>$Form-&gt;Button: zoeken</w:t>
      </w:r>
    </w:p>
    <w:p w14:paraId="5C26CA26" w14:textId="77777777" w:rsidR="00000000" w:rsidRDefault="00A600A8">
      <w:pPr>
        <w:pStyle w:val="Plattetekst"/>
        <w:spacing w:line="255" w:lineRule="atLeast"/>
        <w:rPr>
          <w:rFonts w:eastAsia="Microsoft YaHei"/>
        </w:rPr>
      </w:pPr>
      <w:r>
        <w:rPr>
          <w:rFonts w:eastAsia="Microsoft YaHei"/>
        </w:rPr>
        <w:t>zoekmethode = view :</w:t>
      </w:r>
    </w:p>
    <w:p w14:paraId="5725F7C2" w14:textId="77777777" w:rsidR="00000000" w:rsidRDefault="00A600A8">
      <w:pPr>
        <w:pStyle w:val="Plattetekst"/>
        <w:spacing w:line="255" w:lineRule="atLeast"/>
        <w:rPr>
          <w:rFonts w:eastAsia="Microsoft YaHei"/>
        </w:rPr>
      </w:pPr>
      <w:r>
        <w:rPr>
          <w:rFonts w:eastAsia="Microsoft YaHei"/>
        </w:rPr>
        <w:t>$Form-&gt;ComboBox: view</w:t>
      </w:r>
    </w:p>
    <w:p w14:paraId="669EB327" w14:textId="77777777" w:rsidR="00000000" w:rsidRDefault="00A600A8">
      <w:pPr>
        <w:pStyle w:val="Plattetekst"/>
        <w:spacing w:line="255" w:lineRule="atLeast"/>
        <w:rPr>
          <w:rFonts w:eastAsia="Microsoft YaHei"/>
        </w:rPr>
      </w:pPr>
      <w:r>
        <w:rPr>
          <w:rFonts w:eastAsia="Microsoft YaHei"/>
        </w:rPr>
        <w:t>tabel: per regel:</w:t>
      </w:r>
    </w:p>
    <w:p w14:paraId="714BCBA9" w14:textId="77777777" w:rsidR="00000000" w:rsidRDefault="00A600A8">
      <w:pPr>
        <w:pStyle w:val="Plattetekst"/>
        <w:spacing w:line="255" w:lineRule="atLeast"/>
        <w:rPr>
          <w:rFonts w:eastAsia="Microsoft YaHei"/>
        </w:rPr>
      </w:pPr>
      <w:r>
        <w:rPr>
          <w:rFonts w:eastAsia="Microsoft YaHei"/>
        </w:rPr>
        <w:t>ophalen hoofdgroep  /lib/Hoofdgroe</w:t>
      </w:r>
      <w:r>
        <w:rPr>
          <w:rFonts w:eastAsia="Microsoft YaHei"/>
        </w:rPr>
        <w:t>pQuery.php  &gt; class:HoofgroepQuery &gt; query: &gt; getHoofdgroepi</w:t>
      </w:r>
    </w:p>
    <w:p w14:paraId="03D11333" w14:textId="77777777" w:rsidR="00000000" w:rsidRDefault="00A600A8">
      <w:pPr>
        <w:pStyle w:val="Plattetekst"/>
        <w:spacing w:line="255" w:lineRule="atLeast"/>
        <w:rPr>
          <w:rFonts w:eastAsia="Microsoft YaHei"/>
        </w:rPr>
      </w:pPr>
      <w:r>
        <w:rPr>
          <w:rFonts w:eastAsia="Microsoft YaHei"/>
        </w:rPr>
        <w:t>zoekmethode = zoekterm:</w:t>
      </w:r>
    </w:p>
    <w:p w14:paraId="06DA484C" w14:textId="77777777" w:rsidR="00000000" w:rsidRDefault="00A600A8">
      <w:pPr>
        <w:pStyle w:val="Plattetekst"/>
        <w:spacing w:line="255" w:lineRule="atLeast"/>
        <w:rPr>
          <w:rFonts w:eastAsia="Microsoft YaHei"/>
        </w:rPr>
      </w:pPr>
      <w:r>
        <w:rPr>
          <w:rFonts w:eastAsia="Microsoft YaHei"/>
        </w:rPr>
        <w:t>ophalen objecten: /lib/ObjectQuery.php &gt; class:ObjectQuery &gt; query: zoekObjecteni</w:t>
      </w:r>
    </w:p>
    <w:p w14:paraId="7F144AFF" w14:textId="77777777" w:rsidR="00000000" w:rsidRDefault="00A600A8">
      <w:pPr>
        <w:pStyle w:val="Plattetekst"/>
        <w:spacing w:line="255" w:lineRule="atLeast"/>
        <w:rPr>
          <w:rFonts w:eastAsia="Microsoft YaHei"/>
        </w:rPr>
      </w:pPr>
      <w:r>
        <w:rPr>
          <w:rFonts w:eastAsia="Microsoft YaHei"/>
        </w:rPr>
        <w:t>zoekmethode = nummer:</w:t>
      </w:r>
    </w:p>
    <w:p w14:paraId="488E0C1A" w14:textId="77777777" w:rsidR="00000000" w:rsidRDefault="00A600A8">
      <w:pPr>
        <w:pStyle w:val="Plattetekst"/>
        <w:spacing w:line="255" w:lineRule="atLeast"/>
        <w:rPr>
          <w:rFonts w:eastAsia="Microsoft YaHei"/>
        </w:rPr>
      </w:pPr>
      <w:r>
        <w:rPr>
          <w:rFonts w:eastAsia="Microsoft YaHei"/>
        </w:rPr>
        <w:t>ophalen objecten: /lib/ObjectQuery.php &gt; class:ObjectQuery &gt; query:</w:t>
      </w:r>
      <w:r>
        <w:rPr>
          <w:rFonts w:eastAsia="Microsoft YaHei"/>
        </w:rPr>
        <w:t xml:space="preserve"> zoekObjecten2i</w:t>
      </w:r>
    </w:p>
    <w:p w14:paraId="0C7317D7" w14:textId="77777777" w:rsidR="00000000" w:rsidRDefault="00A600A8">
      <w:pPr>
        <w:pStyle w:val="Plattetekst"/>
        <w:spacing w:line="255" w:lineRule="atLeast"/>
        <w:rPr>
          <w:rFonts w:eastAsia="Microsoft YaHei"/>
        </w:rPr>
      </w:pPr>
      <w:r>
        <w:rPr>
          <w:rFonts w:eastAsia="Microsoft YaHei"/>
        </w:rPr>
        <w:t>zoekmethode = versie-status :</w:t>
      </w:r>
    </w:p>
    <w:p w14:paraId="36665724" w14:textId="77777777" w:rsidR="00000000" w:rsidRDefault="00A600A8">
      <w:pPr>
        <w:pStyle w:val="Plattetekst"/>
        <w:spacing w:line="255" w:lineRule="atLeast"/>
        <w:rPr>
          <w:rFonts w:eastAsia="Microsoft YaHei"/>
        </w:rPr>
      </w:pPr>
      <w:r>
        <w:rPr>
          <w:rFonts w:eastAsia="Microsoft YaHei"/>
        </w:rPr>
        <w:t>ophalen objecten: /lib/ObjectQuery.php &gt; class:ObjectQuery &gt; query: zoekObjecten1i</w:t>
      </w:r>
    </w:p>
    <w:p w14:paraId="0F29D739" w14:textId="77777777" w:rsidR="00000000" w:rsidRDefault="00A600A8">
      <w:pPr>
        <w:pStyle w:val="Plattetekst"/>
        <w:spacing w:line="255" w:lineRule="atLeast"/>
        <w:rPr>
          <w:rFonts w:eastAsia="Microsoft YaHei"/>
        </w:rPr>
      </w:pPr>
      <w:r>
        <w:rPr>
          <w:rFonts w:eastAsia="Microsoft YaHei"/>
        </w:rPr>
        <w:t>zoekmethode = view :</w:t>
      </w:r>
    </w:p>
    <w:p w14:paraId="533262B3" w14:textId="77777777" w:rsidR="00000000" w:rsidRDefault="00A600A8">
      <w:pPr>
        <w:pStyle w:val="Plattetekst"/>
        <w:spacing w:line="255" w:lineRule="atLeast"/>
        <w:rPr>
          <w:rFonts w:eastAsia="Microsoft YaHei"/>
        </w:rPr>
      </w:pPr>
      <w:r>
        <w:rPr>
          <w:rFonts w:eastAsia="Microsoft YaHei"/>
        </w:rPr>
        <w:t>ophalen objecten: /lib/ObjectQuery.php &gt; class:ObjectQuery &gt; query: zoekObjecten3i</w:t>
      </w:r>
    </w:p>
    <w:p w14:paraId="4F014152" w14:textId="77777777" w:rsidR="00000000" w:rsidRDefault="00A600A8">
      <w:pPr>
        <w:pStyle w:val="Plattetekst"/>
        <w:spacing w:line="255" w:lineRule="atLeast"/>
        <w:rPr>
          <w:rFonts w:eastAsia="Microsoft YaHei"/>
        </w:rPr>
      </w:pPr>
      <w:r>
        <w:rPr>
          <w:rFonts w:eastAsia="Microsoft YaHei"/>
        </w:rPr>
        <w:lastRenderedPageBreak/>
        <w:t>ophalen objectinfo:/lib</w:t>
      </w:r>
      <w:r>
        <w:rPr>
          <w:rFonts w:eastAsia="Microsoft YaHei"/>
        </w:rPr>
        <w:t>/ObjectQuery.php &gt; class:ObjectQuery &gt; query: getObjectInfoi</w:t>
      </w:r>
    </w:p>
    <w:p w14:paraId="7E33CDE3" w14:textId="77777777" w:rsidR="00000000" w:rsidRDefault="00A600A8">
      <w:pPr>
        <w:pStyle w:val="Plattetekst"/>
        <w:spacing w:line="255" w:lineRule="atLeast"/>
      </w:pPr>
      <w:r>
        <w:rPr>
          <w:rFonts w:eastAsia="Microsoft YaHei"/>
        </w:rPr>
        <w:t>$DataGrid-&gt;Buttonx: weergave objectinfo &gt; javascript:openinfoObjectWindowi &gt; objectInfo.php?object_id=***</w:t>
      </w:r>
    </w:p>
    <w:p w14:paraId="246E7B45" w14:textId="77777777" w:rsidR="00000000" w:rsidRDefault="00A600A8">
      <w:pPr>
        <w:pStyle w:val="Kop2"/>
        <w:rPr>
          <w:shd w:val="clear" w:color="auto" w:fill="CCCCCC"/>
        </w:rPr>
      </w:pPr>
      <w:bookmarkStart w:id="24" w:name="__RefHeading__2759_867627498"/>
      <w:bookmarkEnd w:id="24"/>
      <w:r>
        <w:rPr>
          <w:b w:val="0"/>
        </w:rPr>
        <w:t>Bibliotheken&gt;S bibliotheken</w:t>
      </w:r>
    </w:p>
    <w:p w14:paraId="3D7BDF02" w14:textId="77777777" w:rsidR="00000000" w:rsidRDefault="00A600A8">
      <w:pPr>
        <w:pStyle w:val="Plattetekst"/>
        <w:rPr>
          <w:rFonts w:eastAsia="Microsoft YaHei"/>
          <w:u w:val="single"/>
        </w:rPr>
      </w:pPr>
      <w:r>
        <w:rPr>
          <w:shd w:val="clear" w:color="auto" w:fill="CCCCCC"/>
        </w:rPr>
        <w:t>SbibliothekenOverzicht.php</w:t>
      </w:r>
    </w:p>
    <w:p w14:paraId="54271A81" w14:textId="77777777" w:rsidR="00000000" w:rsidRDefault="00A600A8">
      <w:pPr>
        <w:pStyle w:val="Plattetekst"/>
        <w:spacing w:line="255" w:lineRule="atLeast"/>
        <w:rPr>
          <w:rFonts w:eastAsia="Microsoft YaHei"/>
        </w:rPr>
      </w:pPr>
      <w:r>
        <w:rPr>
          <w:rFonts w:eastAsia="Microsoft YaHei"/>
          <w:u w:val="single"/>
        </w:rPr>
        <w:t>functies:</w:t>
      </w:r>
    </w:p>
    <w:p w14:paraId="7B30AB57" w14:textId="77777777" w:rsidR="00000000" w:rsidRDefault="00A600A8">
      <w:pPr>
        <w:pStyle w:val="Plattetekst"/>
        <w:spacing w:line="255" w:lineRule="atLeast"/>
        <w:rPr>
          <w:rFonts w:eastAsia="Microsoft YaHei"/>
        </w:rPr>
      </w:pPr>
      <w:r>
        <w:rPr>
          <w:rFonts w:eastAsia="Microsoft YaHei"/>
        </w:rPr>
        <w:t>versie database :/lib/Ob</w:t>
      </w:r>
      <w:r>
        <w:rPr>
          <w:rFonts w:eastAsia="Microsoft YaHei"/>
        </w:rPr>
        <w:t>jectQuery.php &gt;class:ObjectQuery &gt; query: getVersieInfoi</w:t>
      </w:r>
    </w:p>
    <w:p w14:paraId="152A18B3" w14:textId="77777777" w:rsidR="00000000" w:rsidRDefault="00A600A8">
      <w:pPr>
        <w:pStyle w:val="Plattetekst"/>
        <w:spacing w:line="255" w:lineRule="atLeast"/>
        <w:rPr>
          <w:rFonts w:eastAsia="Microsoft YaHei"/>
        </w:rPr>
      </w:pPr>
      <w:r>
        <w:rPr>
          <w:rFonts w:eastAsia="Microsoft YaHei"/>
        </w:rPr>
        <w:t>filterinput versies: /lib/ObjectQuery.php &gt; class:ObjectQuery &gt; query: getversiesi</w:t>
      </w:r>
    </w:p>
    <w:p w14:paraId="0B025AAE" w14:textId="77777777" w:rsidR="00000000" w:rsidRDefault="00A600A8">
      <w:pPr>
        <w:pStyle w:val="Plattetekst"/>
        <w:spacing w:line="255" w:lineRule="atLeast"/>
        <w:rPr>
          <w:rFonts w:eastAsia="Microsoft YaHei"/>
          <w:u w:val="single"/>
        </w:rPr>
      </w:pPr>
      <w:r>
        <w:rPr>
          <w:rFonts w:eastAsia="Microsoft YaHei"/>
        </w:rPr>
        <w:t>filterinput  status</w:t>
      </w:r>
    </w:p>
    <w:p w14:paraId="745D7BE8" w14:textId="77777777" w:rsidR="00000000" w:rsidRDefault="00A600A8">
      <w:pPr>
        <w:pStyle w:val="Plattetekst"/>
        <w:spacing w:line="255" w:lineRule="atLeast"/>
        <w:rPr>
          <w:rFonts w:eastAsia="Microsoft YaHei"/>
        </w:rPr>
      </w:pPr>
      <w:r>
        <w:rPr>
          <w:rFonts w:eastAsia="Microsoft YaHei"/>
          <w:u w:val="single"/>
        </w:rPr>
        <w:t>weergave:</w:t>
      </w:r>
    </w:p>
    <w:p w14:paraId="4167640C" w14:textId="77777777" w:rsidR="00000000" w:rsidRDefault="00A600A8">
      <w:pPr>
        <w:pStyle w:val="Plattetekst"/>
        <w:rPr>
          <w:rFonts w:eastAsia="Microsoft YaHei"/>
        </w:rPr>
      </w:pPr>
      <w:r>
        <w:rPr>
          <w:rFonts w:eastAsia="Microsoft YaHei"/>
        </w:rPr>
        <w:t>$Form-&gt;ComboBox: versie</w:t>
      </w:r>
    </w:p>
    <w:p w14:paraId="36760870" w14:textId="77777777" w:rsidR="00000000" w:rsidRDefault="00A600A8">
      <w:pPr>
        <w:pStyle w:val="Plattetekst"/>
        <w:rPr>
          <w:rFonts w:eastAsia="Microsoft YaHei"/>
        </w:rPr>
      </w:pPr>
      <w:r>
        <w:rPr>
          <w:rFonts w:eastAsia="Microsoft YaHei"/>
        </w:rPr>
        <w:t>$Form-&gt;ComboBox: status</w:t>
      </w:r>
    </w:p>
    <w:p w14:paraId="692E6FA0" w14:textId="77777777" w:rsidR="00000000" w:rsidRDefault="00A600A8">
      <w:pPr>
        <w:pStyle w:val="Plattetekst"/>
        <w:spacing w:line="255" w:lineRule="atLeast"/>
        <w:rPr>
          <w:rFonts w:eastAsia="Microsoft YaHei"/>
        </w:rPr>
      </w:pPr>
      <w:r>
        <w:rPr>
          <w:rFonts w:eastAsia="Microsoft YaHei"/>
        </w:rPr>
        <w:t>Button: import xls &gt; XLSimport.php?soo</w:t>
      </w:r>
      <w:r>
        <w:rPr>
          <w:rFonts w:eastAsia="Microsoft YaHei"/>
        </w:rPr>
        <w:t>rtimport=Sbiblioheken *</w:t>
      </w:r>
    </w:p>
    <w:p w14:paraId="357D3D25" w14:textId="77777777" w:rsidR="00000000" w:rsidRDefault="00A600A8">
      <w:pPr>
        <w:pStyle w:val="Plattetekst"/>
        <w:spacing w:line="255" w:lineRule="atLeast"/>
        <w:rPr>
          <w:rFonts w:eastAsia="Microsoft YaHei"/>
        </w:rPr>
      </w:pPr>
      <w:r>
        <w:rPr>
          <w:rFonts w:eastAsia="Microsoft YaHei"/>
        </w:rPr>
        <w:t>Button: import xls &gt; XLSimport.php?soortimport=Symbolen *</w:t>
      </w:r>
    </w:p>
    <w:p w14:paraId="209F7D20" w14:textId="77777777" w:rsidR="00000000" w:rsidRDefault="00A600A8">
      <w:pPr>
        <w:pStyle w:val="Plattetekst"/>
        <w:spacing w:line="255" w:lineRule="atLeast"/>
        <w:rPr>
          <w:rFonts w:eastAsia="Microsoft YaHei"/>
        </w:rPr>
      </w:pPr>
      <w:r>
        <w:rPr>
          <w:rFonts w:eastAsia="Microsoft YaHei"/>
        </w:rPr>
        <w:t>tabel: per regel:</w:t>
      </w:r>
    </w:p>
    <w:p w14:paraId="218FEF72" w14:textId="77777777" w:rsidR="00000000" w:rsidRDefault="00A600A8">
      <w:pPr>
        <w:pStyle w:val="Plattetekst"/>
        <w:spacing w:line="255" w:lineRule="atLeast"/>
        <w:rPr>
          <w:rFonts w:eastAsia="Microsoft YaHei"/>
        </w:rPr>
      </w:pPr>
      <w:r>
        <w:rPr>
          <w:rFonts w:eastAsia="Microsoft YaHei"/>
        </w:rPr>
        <w:t xml:space="preserve">ophalen Sbibliotheken op basis van filter </w:t>
      </w:r>
    </w:p>
    <w:p w14:paraId="29E1B272" w14:textId="77777777" w:rsidR="00000000" w:rsidRDefault="00A600A8">
      <w:pPr>
        <w:pStyle w:val="Plattetekst"/>
        <w:spacing w:line="255" w:lineRule="atLeast"/>
      </w:pPr>
      <w:r>
        <w:rPr>
          <w:rFonts w:eastAsia="Microsoft YaHei"/>
        </w:rPr>
        <w:t>/lib/HoofdgroepQuery.php  &gt; class:HoofgroepQuery &gt; query: &gt; getSbibliothekeni</w:t>
      </w:r>
    </w:p>
    <w:p w14:paraId="52878492" w14:textId="77777777" w:rsidR="00000000" w:rsidRDefault="00A600A8">
      <w:pPr>
        <w:pStyle w:val="Plattetekst"/>
        <w:spacing w:line="255" w:lineRule="atLeast"/>
      </w:pPr>
      <w:r>
        <w:t>$Datagrid &gt; Download link: Download</w:t>
      </w:r>
      <w:r>
        <w:t xml:space="preserve">Excel: </w:t>
      </w:r>
      <w:r>
        <w:rPr>
          <w:rFonts w:eastAsia="Microsoft YaHei"/>
        </w:rPr>
        <w:t>NLCS-OBJECTEN-</w:t>
      </w:r>
      <w:r>
        <w:rPr>
          <w:rFonts w:eastAsia="Microsoft YaHei"/>
          <w:i/>
          <w:iCs/>
        </w:rPr>
        <w:t>bib-versie</w:t>
      </w:r>
      <w:r>
        <w:rPr>
          <w:rFonts w:eastAsia="Microsoft YaHei"/>
        </w:rPr>
        <w:t>.xlsx</w:t>
      </w:r>
    </w:p>
    <w:p w14:paraId="33F5C7FB" w14:textId="77777777" w:rsidR="00000000" w:rsidRDefault="00A600A8">
      <w:pPr>
        <w:pStyle w:val="Plattetekst"/>
        <w:spacing w:line="255" w:lineRule="atLeast"/>
        <w:rPr>
          <w:rFonts w:eastAsia="Microsoft YaHei"/>
        </w:rPr>
      </w:pPr>
      <w:r>
        <w:t>tabel: bottom:</w:t>
      </w:r>
    </w:p>
    <w:p w14:paraId="7705B415" w14:textId="77777777" w:rsidR="00000000" w:rsidRDefault="00A600A8">
      <w:pPr>
        <w:pStyle w:val="Plattetekst"/>
        <w:spacing w:line="255" w:lineRule="atLeast"/>
        <w:rPr>
          <w:rFonts w:eastAsia="Microsoft YaHei"/>
        </w:rPr>
      </w:pPr>
      <w:r>
        <w:rPr>
          <w:rFonts w:eastAsia="Microsoft YaHei"/>
        </w:rPr>
        <w:t>$Datagrid &gt; Download link: DownloadExcel : NLCS-Sbibliotheken-</w:t>
      </w:r>
      <w:r>
        <w:rPr>
          <w:rFonts w:eastAsia="Microsoft YaHei"/>
          <w:i/>
          <w:iCs/>
        </w:rPr>
        <w:t>versie</w:t>
      </w:r>
      <w:r>
        <w:rPr>
          <w:rFonts w:eastAsia="Microsoft YaHei"/>
        </w:rPr>
        <w:t xml:space="preserve">.xlsx </w:t>
      </w:r>
    </w:p>
    <w:p w14:paraId="30DA89E8" w14:textId="77777777" w:rsidR="00000000" w:rsidRDefault="00A600A8">
      <w:pPr>
        <w:pStyle w:val="Plattetekst"/>
        <w:spacing w:line="255" w:lineRule="atLeast"/>
        <w:rPr>
          <w:rFonts w:eastAsia="Microsoft YaHei"/>
        </w:rPr>
      </w:pPr>
      <w:r>
        <w:rPr>
          <w:rFonts w:eastAsia="Microsoft YaHei"/>
        </w:rPr>
        <w:t>$Datagrid &gt; Download link: DownloadZip:NLCS-symbolen-</w:t>
      </w:r>
      <w:r>
        <w:rPr>
          <w:rFonts w:eastAsia="Microsoft YaHei"/>
          <w:i/>
          <w:iCs/>
        </w:rPr>
        <w:t>versie</w:t>
      </w:r>
      <w:r>
        <w:rPr>
          <w:rFonts w:eastAsia="Microsoft YaHei"/>
        </w:rPr>
        <w:t>.zip</w:t>
      </w:r>
    </w:p>
    <w:p w14:paraId="4AE961EC" w14:textId="77777777" w:rsidR="00000000" w:rsidRDefault="00A600A8">
      <w:pPr>
        <w:pStyle w:val="Kop2"/>
        <w:spacing w:line="255" w:lineRule="atLeast"/>
        <w:ind w:left="0" w:firstLine="0"/>
        <w:rPr>
          <w:b w:val="0"/>
          <w:i w:val="0"/>
          <w:shd w:val="clear" w:color="auto" w:fill="CCCCCC"/>
        </w:rPr>
      </w:pPr>
      <w:bookmarkStart w:id="25" w:name="__RefHeading__2761_867627498"/>
      <w:bookmarkEnd w:id="25"/>
      <w:r>
        <w:rPr>
          <w:b w:val="0"/>
          <w:i w:val="0"/>
        </w:rPr>
        <w:t>Bibliotheken&gt;S Objecten</w:t>
      </w:r>
    </w:p>
    <w:p w14:paraId="765E7000" w14:textId="77777777" w:rsidR="00000000" w:rsidRDefault="00A600A8">
      <w:pPr>
        <w:pStyle w:val="Plattetekst"/>
        <w:spacing w:line="255" w:lineRule="atLeast"/>
        <w:rPr>
          <w:rFonts w:eastAsia="Microsoft YaHei"/>
          <w:u w:val="single"/>
        </w:rPr>
      </w:pPr>
      <w:r>
        <w:rPr>
          <w:rFonts w:eastAsia="Microsoft YaHei"/>
          <w:shd w:val="clear" w:color="auto" w:fill="CCCCCC"/>
        </w:rPr>
        <w:t>SobjectenOverzicht.php</w:t>
      </w:r>
    </w:p>
    <w:p w14:paraId="1FFBA4F7" w14:textId="77777777" w:rsidR="00000000" w:rsidRDefault="00A600A8">
      <w:pPr>
        <w:pStyle w:val="Plattetekst"/>
        <w:spacing w:line="255" w:lineRule="atLeast"/>
        <w:rPr>
          <w:rFonts w:eastAsia="Microsoft YaHei"/>
        </w:rPr>
      </w:pPr>
      <w:r>
        <w:rPr>
          <w:rFonts w:eastAsia="Microsoft YaHei"/>
          <w:u w:val="single"/>
        </w:rPr>
        <w:t>functies:</w:t>
      </w:r>
    </w:p>
    <w:p w14:paraId="13F4600A" w14:textId="77777777" w:rsidR="00000000" w:rsidRDefault="00A600A8">
      <w:pPr>
        <w:pStyle w:val="Plattetekst"/>
        <w:spacing w:line="255" w:lineRule="atLeast"/>
        <w:rPr>
          <w:rFonts w:eastAsia="Microsoft YaHei"/>
        </w:rPr>
      </w:pPr>
      <w:r>
        <w:rPr>
          <w:rFonts w:eastAsia="Microsoft YaHei"/>
        </w:rPr>
        <w:t xml:space="preserve">lokale  </w:t>
      </w:r>
      <w:r>
        <w:rPr>
          <w:rFonts w:eastAsia="Microsoft YaHei"/>
        </w:rPr>
        <w:t>functie: Opmaak : opmaak objecten grid</w:t>
      </w:r>
    </w:p>
    <w:p w14:paraId="21151DFA" w14:textId="77777777" w:rsidR="00000000" w:rsidRDefault="00A600A8">
      <w:pPr>
        <w:pStyle w:val="Plattetekst"/>
        <w:spacing w:line="255" w:lineRule="atLeast"/>
        <w:rPr>
          <w:rFonts w:eastAsia="Microsoft YaHei"/>
        </w:rPr>
      </w:pPr>
      <w:r>
        <w:rPr>
          <w:rFonts w:eastAsia="Microsoft YaHei"/>
        </w:rPr>
        <w:t>versie database :/lib/ObjectQuery.php &gt;class:ObjectQuery &gt; query: getVersieInfoi</w:t>
      </w:r>
    </w:p>
    <w:p w14:paraId="422BB817" w14:textId="77777777" w:rsidR="00000000" w:rsidRDefault="00A600A8">
      <w:pPr>
        <w:pStyle w:val="Plattetekst"/>
        <w:spacing w:line="255" w:lineRule="atLeast"/>
        <w:rPr>
          <w:rFonts w:eastAsia="Microsoft YaHei"/>
        </w:rPr>
      </w:pPr>
      <w:r>
        <w:rPr>
          <w:rFonts w:eastAsia="Microsoft YaHei"/>
        </w:rPr>
        <w:t>filterinput Sbibliotheken: /lib/ObjectQuery.php &gt;class:ObjectQuery &gt; query: getSBibliothekeni</w:t>
      </w:r>
    </w:p>
    <w:p w14:paraId="22423402" w14:textId="77777777" w:rsidR="00000000" w:rsidRDefault="00A600A8">
      <w:pPr>
        <w:pStyle w:val="Plattetekst"/>
        <w:spacing w:line="255" w:lineRule="atLeast"/>
        <w:rPr>
          <w:rFonts w:eastAsia="Microsoft YaHei"/>
        </w:rPr>
      </w:pPr>
      <w:r>
        <w:rPr>
          <w:rFonts w:eastAsia="Microsoft YaHei"/>
        </w:rPr>
        <w:t xml:space="preserve">filterinput versies: /lib/ObjectQuery.php </w:t>
      </w:r>
      <w:r>
        <w:rPr>
          <w:rFonts w:eastAsia="Microsoft YaHei"/>
        </w:rPr>
        <w:t>&gt; class:ObjectQuery &gt; query: getversiesi</w:t>
      </w:r>
    </w:p>
    <w:p w14:paraId="60D1E88C" w14:textId="77777777" w:rsidR="00000000" w:rsidRDefault="00A600A8">
      <w:pPr>
        <w:pStyle w:val="Plattetekst"/>
        <w:spacing w:line="255" w:lineRule="atLeast"/>
        <w:rPr>
          <w:rFonts w:eastAsia="Microsoft YaHei"/>
          <w:u w:val="single"/>
        </w:rPr>
      </w:pPr>
      <w:r>
        <w:rPr>
          <w:rFonts w:eastAsia="Microsoft YaHei"/>
        </w:rPr>
        <w:t>filterinput  status</w:t>
      </w:r>
    </w:p>
    <w:p w14:paraId="6FD3290F" w14:textId="77777777" w:rsidR="00000000" w:rsidRDefault="00A600A8">
      <w:pPr>
        <w:pStyle w:val="Plattetekst"/>
        <w:spacing w:line="255" w:lineRule="atLeast"/>
        <w:rPr>
          <w:rFonts w:eastAsia="Microsoft YaHei"/>
        </w:rPr>
      </w:pPr>
      <w:r>
        <w:rPr>
          <w:rFonts w:eastAsia="Microsoft YaHei"/>
          <w:u w:val="single"/>
        </w:rPr>
        <w:t>weergave:</w:t>
      </w:r>
    </w:p>
    <w:p w14:paraId="12DB1B5D" w14:textId="77777777" w:rsidR="00000000" w:rsidRDefault="00A600A8">
      <w:pPr>
        <w:pStyle w:val="Plattetekst"/>
        <w:spacing w:line="255" w:lineRule="atLeast"/>
        <w:rPr>
          <w:rFonts w:eastAsia="Microsoft YaHei"/>
        </w:rPr>
      </w:pPr>
      <w:r>
        <w:rPr>
          <w:rFonts w:eastAsia="Microsoft YaHei"/>
        </w:rPr>
        <w:t>$Form-&gt;ComboBox: Sbibliotheken</w:t>
      </w:r>
    </w:p>
    <w:p w14:paraId="7AB57C73" w14:textId="77777777" w:rsidR="00000000" w:rsidRDefault="00A600A8">
      <w:pPr>
        <w:pStyle w:val="Plattetekst"/>
        <w:rPr>
          <w:rFonts w:eastAsia="Microsoft YaHei"/>
        </w:rPr>
      </w:pPr>
      <w:r>
        <w:rPr>
          <w:rFonts w:eastAsia="Microsoft YaHei"/>
        </w:rPr>
        <w:t>$Form-&gt;ComboBox: versie</w:t>
      </w:r>
    </w:p>
    <w:p w14:paraId="1F74346D" w14:textId="77777777" w:rsidR="00000000" w:rsidRDefault="00A600A8">
      <w:pPr>
        <w:pStyle w:val="Plattetekst"/>
        <w:rPr>
          <w:rFonts w:eastAsia="Microsoft YaHei"/>
        </w:rPr>
      </w:pPr>
      <w:r>
        <w:rPr>
          <w:rFonts w:eastAsia="Microsoft YaHei"/>
        </w:rPr>
        <w:t>$Form-&gt;ComboBox: status</w:t>
      </w:r>
    </w:p>
    <w:p w14:paraId="480BFBC2" w14:textId="77777777" w:rsidR="00000000" w:rsidRDefault="00A600A8">
      <w:pPr>
        <w:pStyle w:val="Plattetekst"/>
        <w:spacing w:line="255" w:lineRule="atLeast"/>
        <w:rPr>
          <w:rFonts w:eastAsia="Microsoft YaHei"/>
        </w:rPr>
      </w:pPr>
      <w:r>
        <w:rPr>
          <w:rFonts w:eastAsia="Microsoft YaHei"/>
        </w:rPr>
        <w:t>tabel: per regel:</w:t>
      </w:r>
    </w:p>
    <w:p w14:paraId="0EC62A3B" w14:textId="77777777" w:rsidR="00000000" w:rsidRDefault="00A600A8">
      <w:pPr>
        <w:pStyle w:val="Plattetekst"/>
        <w:spacing w:line="255" w:lineRule="atLeast"/>
        <w:rPr>
          <w:rFonts w:eastAsia="Microsoft YaHei"/>
        </w:rPr>
      </w:pPr>
      <w:r>
        <w:rPr>
          <w:rFonts w:eastAsia="Microsoft YaHei"/>
        </w:rPr>
        <w:t xml:space="preserve">ophalen Symbolen op basis van filter </w:t>
      </w:r>
    </w:p>
    <w:p w14:paraId="634ECA5C" w14:textId="77777777" w:rsidR="00000000" w:rsidRDefault="00A600A8">
      <w:pPr>
        <w:pStyle w:val="Plattetekst"/>
        <w:spacing w:line="255" w:lineRule="atLeast"/>
        <w:rPr>
          <w:rFonts w:eastAsia="Microsoft YaHei"/>
        </w:rPr>
      </w:pPr>
      <w:r>
        <w:rPr>
          <w:rFonts w:eastAsia="Microsoft YaHei"/>
        </w:rPr>
        <w:t>/lib/HoofdgroepQuery.php  &gt; class:HoofgroepQuery &gt;</w:t>
      </w:r>
      <w:r>
        <w:rPr>
          <w:rFonts w:eastAsia="Microsoft YaHei"/>
        </w:rPr>
        <w:t xml:space="preserve"> query: &gt; getSsymboleni</w:t>
      </w:r>
    </w:p>
    <w:p w14:paraId="60B61CB6" w14:textId="77777777" w:rsidR="00000000" w:rsidRDefault="00A600A8">
      <w:pPr>
        <w:pStyle w:val="Plattetekst"/>
        <w:spacing w:line="255" w:lineRule="atLeast"/>
        <w:rPr>
          <w:rFonts w:eastAsia="Microsoft YaHei"/>
        </w:rPr>
      </w:pPr>
      <w:r>
        <w:rPr>
          <w:rFonts w:eastAsia="Microsoft YaHei"/>
        </w:rPr>
        <w:t>ophalen $aantalvoorkomenSym op basis van symbool id</w:t>
      </w:r>
    </w:p>
    <w:p w14:paraId="45786488" w14:textId="77777777" w:rsidR="00000000" w:rsidRDefault="00A600A8">
      <w:pPr>
        <w:pStyle w:val="Plattetekst"/>
        <w:spacing w:line="255" w:lineRule="atLeast"/>
        <w:rPr>
          <w:rFonts w:eastAsia="Microsoft YaHei"/>
        </w:rPr>
      </w:pPr>
      <w:r>
        <w:rPr>
          <w:rFonts w:eastAsia="Microsoft YaHei"/>
        </w:rPr>
        <w:lastRenderedPageBreak/>
        <w:t>/lib/HoofdgroepQuery.php  &gt; class:HoofgroepQuery &gt; query: &gt; getAantalSsymbolenVoorkomenByIdi</w:t>
      </w:r>
    </w:p>
    <w:p w14:paraId="36B59D42" w14:textId="77777777" w:rsidR="00000000" w:rsidRDefault="00A600A8">
      <w:pPr>
        <w:pStyle w:val="Plattetekst"/>
        <w:spacing w:line="255" w:lineRule="atLeast"/>
        <w:rPr>
          <w:rFonts w:eastAsia="Microsoft YaHei"/>
        </w:rPr>
      </w:pPr>
      <w:r>
        <w:rPr>
          <w:rFonts w:eastAsia="Microsoft YaHei"/>
        </w:rPr>
        <w:t>$DataGrid-&gt;Buttony: weergave symboolvoorkomen &gt; javascript:openSymVoorkomenWindow &gt; Sym</w:t>
      </w:r>
      <w:r>
        <w:rPr>
          <w:rFonts w:eastAsia="Microsoft YaHei"/>
        </w:rPr>
        <w:t>boolVoorkomen.php?symbool_id=***</w:t>
      </w:r>
    </w:p>
    <w:p w14:paraId="705EBD5F" w14:textId="77777777" w:rsidR="00000000" w:rsidRDefault="00A600A8">
      <w:pPr>
        <w:pStyle w:val="Kop2"/>
        <w:spacing w:line="255" w:lineRule="atLeast"/>
        <w:ind w:left="0" w:firstLine="0"/>
        <w:rPr>
          <w:shd w:val="clear" w:color="auto" w:fill="CCCCCC"/>
        </w:rPr>
      </w:pPr>
      <w:bookmarkStart w:id="26" w:name="__RefHeading__2763_867627498"/>
      <w:bookmarkEnd w:id="26"/>
      <w:r>
        <w:rPr>
          <w:b w:val="0"/>
          <w:i w:val="0"/>
        </w:rPr>
        <w:t>Bibliotheken&gt;A bibliotheken</w:t>
      </w:r>
    </w:p>
    <w:p w14:paraId="7D93E1E4" w14:textId="77777777" w:rsidR="00000000" w:rsidRDefault="00A600A8">
      <w:pPr>
        <w:pStyle w:val="Plattetekst"/>
        <w:rPr>
          <w:rFonts w:eastAsia="Microsoft YaHei"/>
          <w:u w:val="single"/>
        </w:rPr>
      </w:pPr>
      <w:r>
        <w:rPr>
          <w:shd w:val="clear" w:color="auto" w:fill="CCCCCC"/>
        </w:rPr>
        <w:t>AbibliothekenOverzicht.php</w:t>
      </w:r>
    </w:p>
    <w:p w14:paraId="2D4DD5C0" w14:textId="77777777" w:rsidR="00000000" w:rsidRDefault="00A600A8">
      <w:pPr>
        <w:pStyle w:val="Plattetekst"/>
        <w:spacing w:line="255" w:lineRule="atLeast"/>
        <w:rPr>
          <w:rFonts w:eastAsia="Microsoft YaHei"/>
        </w:rPr>
      </w:pPr>
      <w:r>
        <w:rPr>
          <w:rFonts w:eastAsia="Microsoft YaHei"/>
          <w:u w:val="single"/>
        </w:rPr>
        <w:t>functies:</w:t>
      </w:r>
    </w:p>
    <w:p w14:paraId="1E0DEC36" w14:textId="77777777" w:rsidR="00000000" w:rsidRDefault="00A600A8">
      <w:pPr>
        <w:pStyle w:val="Plattetekst"/>
        <w:spacing w:line="255" w:lineRule="atLeast"/>
        <w:rPr>
          <w:rFonts w:eastAsia="Microsoft YaHei"/>
        </w:rPr>
      </w:pPr>
      <w:r>
        <w:rPr>
          <w:rFonts w:eastAsia="Microsoft YaHei"/>
        </w:rPr>
        <w:t>versie database :/lib/ObjectQuery.php &gt;class:ObjectQuery &gt; query: getVersieInfoi</w:t>
      </w:r>
    </w:p>
    <w:p w14:paraId="172B95B5" w14:textId="77777777" w:rsidR="00000000" w:rsidRDefault="00A600A8">
      <w:pPr>
        <w:pStyle w:val="Plattetekst"/>
        <w:spacing w:line="255" w:lineRule="atLeast"/>
        <w:rPr>
          <w:rFonts w:eastAsia="Microsoft YaHei"/>
        </w:rPr>
      </w:pPr>
      <w:r>
        <w:rPr>
          <w:rFonts w:eastAsia="Microsoft YaHei"/>
        </w:rPr>
        <w:t>filterinput versies: /lib/ObjectQuery.php &gt; class:ObjectQuery &gt; query: getver</w:t>
      </w:r>
      <w:r>
        <w:rPr>
          <w:rFonts w:eastAsia="Microsoft YaHei"/>
        </w:rPr>
        <w:t>siesi</w:t>
      </w:r>
    </w:p>
    <w:p w14:paraId="7E1AFC2B" w14:textId="77777777" w:rsidR="00000000" w:rsidRDefault="00A600A8">
      <w:pPr>
        <w:pStyle w:val="Plattetekst"/>
        <w:spacing w:line="255" w:lineRule="atLeast"/>
        <w:rPr>
          <w:rFonts w:eastAsia="Microsoft YaHei"/>
          <w:u w:val="single"/>
        </w:rPr>
      </w:pPr>
      <w:r>
        <w:rPr>
          <w:rFonts w:eastAsia="Microsoft YaHei"/>
        </w:rPr>
        <w:t>filterinput  status</w:t>
      </w:r>
    </w:p>
    <w:p w14:paraId="6C48FF65" w14:textId="77777777" w:rsidR="00000000" w:rsidRDefault="00A600A8">
      <w:pPr>
        <w:pStyle w:val="Plattetekst"/>
        <w:spacing w:line="255" w:lineRule="atLeast"/>
        <w:rPr>
          <w:rFonts w:eastAsia="Microsoft YaHei"/>
        </w:rPr>
      </w:pPr>
      <w:r>
        <w:rPr>
          <w:rFonts w:eastAsia="Microsoft YaHei"/>
          <w:u w:val="single"/>
        </w:rPr>
        <w:t>weergave:</w:t>
      </w:r>
    </w:p>
    <w:p w14:paraId="477AB69C" w14:textId="77777777" w:rsidR="00000000" w:rsidRDefault="00A600A8">
      <w:pPr>
        <w:pStyle w:val="Plattetekst"/>
        <w:rPr>
          <w:rFonts w:eastAsia="Microsoft YaHei"/>
        </w:rPr>
      </w:pPr>
      <w:r>
        <w:rPr>
          <w:rFonts w:eastAsia="Microsoft YaHei"/>
        </w:rPr>
        <w:t>$Form-&gt;ComboBox: versie</w:t>
      </w:r>
    </w:p>
    <w:p w14:paraId="49BC4E52" w14:textId="77777777" w:rsidR="00000000" w:rsidRDefault="00A600A8">
      <w:pPr>
        <w:pStyle w:val="Plattetekst"/>
        <w:rPr>
          <w:rFonts w:eastAsia="Microsoft YaHei"/>
        </w:rPr>
      </w:pPr>
      <w:r>
        <w:rPr>
          <w:rFonts w:eastAsia="Microsoft YaHei"/>
        </w:rPr>
        <w:t>$Form-&gt;ComboBox: status</w:t>
      </w:r>
    </w:p>
    <w:p w14:paraId="58157CD9" w14:textId="77777777" w:rsidR="00000000" w:rsidRDefault="00A600A8">
      <w:pPr>
        <w:pStyle w:val="Plattetekst"/>
        <w:spacing w:line="255" w:lineRule="atLeast"/>
        <w:rPr>
          <w:rFonts w:eastAsia="Microsoft YaHei"/>
        </w:rPr>
      </w:pPr>
      <w:r>
        <w:rPr>
          <w:rFonts w:eastAsia="Microsoft YaHei"/>
        </w:rPr>
        <w:t>Button: import xls &gt; XLSimport.php?soortimport=Abiblioheken *</w:t>
      </w:r>
    </w:p>
    <w:p w14:paraId="4B638199" w14:textId="77777777" w:rsidR="00000000" w:rsidRDefault="00A600A8">
      <w:pPr>
        <w:pStyle w:val="Plattetekst"/>
        <w:spacing w:line="255" w:lineRule="atLeast"/>
        <w:rPr>
          <w:rFonts w:eastAsia="Microsoft YaHei"/>
        </w:rPr>
      </w:pPr>
      <w:r>
        <w:rPr>
          <w:rFonts w:eastAsia="Microsoft YaHei"/>
        </w:rPr>
        <w:t>Button: import xls &gt; XLSimport.php?soortimport=Arceringen *</w:t>
      </w:r>
    </w:p>
    <w:p w14:paraId="436FB295" w14:textId="77777777" w:rsidR="00000000" w:rsidRDefault="00A600A8">
      <w:pPr>
        <w:pStyle w:val="Plattetekst"/>
        <w:spacing w:line="255" w:lineRule="atLeast"/>
        <w:rPr>
          <w:rFonts w:eastAsia="Microsoft YaHei"/>
        </w:rPr>
      </w:pPr>
      <w:r>
        <w:rPr>
          <w:rFonts w:eastAsia="Microsoft YaHei"/>
        </w:rPr>
        <w:t>tabel: per regel:</w:t>
      </w:r>
    </w:p>
    <w:p w14:paraId="2F22DC77" w14:textId="77777777" w:rsidR="00000000" w:rsidRDefault="00A600A8">
      <w:pPr>
        <w:pStyle w:val="Plattetekst"/>
        <w:spacing w:line="255" w:lineRule="atLeast"/>
        <w:rPr>
          <w:rFonts w:eastAsia="Microsoft YaHei"/>
        </w:rPr>
      </w:pPr>
      <w:r>
        <w:rPr>
          <w:rFonts w:eastAsia="Microsoft YaHei"/>
        </w:rPr>
        <w:t>ophalen Abibliotheken op basis v</w:t>
      </w:r>
      <w:r>
        <w:rPr>
          <w:rFonts w:eastAsia="Microsoft YaHei"/>
        </w:rPr>
        <w:t xml:space="preserve">an filter </w:t>
      </w:r>
    </w:p>
    <w:p w14:paraId="67708F01" w14:textId="77777777" w:rsidR="00000000" w:rsidRDefault="00A600A8">
      <w:pPr>
        <w:pStyle w:val="Plattetekst"/>
        <w:spacing w:line="255" w:lineRule="atLeast"/>
      </w:pPr>
      <w:r>
        <w:rPr>
          <w:rFonts w:eastAsia="Microsoft YaHei"/>
        </w:rPr>
        <w:t>/lib/HoofdgroepQuery.php  &gt; class:HoofgroepQuery &gt; query: &gt; getAbibliothekeni</w:t>
      </w:r>
    </w:p>
    <w:p w14:paraId="642B0808" w14:textId="77777777" w:rsidR="00000000" w:rsidRDefault="00A600A8">
      <w:pPr>
        <w:pStyle w:val="Plattetekst"/>
        <w:spacing w:line="255" w:lineRule="atLeast"/>
      </w:pPr>
      <w:r>
        <w:t>$Datagrid &gt; Download link: DownloadExcel: NLCS-OBJECTEN-</w:t>
      </w:r>
      <w:r>
        <w:rPr>
          <w:i/>
          <w:iCs/>
        </w:rPr>
        <w:t>bib-versie</w:t>
      </w:r>
      <w:r>
        <w:t>.xlsx</w:t>
      </w:r>
    </w:p>
    <w:p w14:paraId="61DFFF9C" w14:textId="77777777" w:rsidR="00000000" w:rsidRDefault="00A600A8">
      <w:pPr>
        <w:pStyle w:val="Plattetekst"/>
        <w:spacing w:line="255" w:lineRule="atLeast"/>
        <w:rPr>
          <w:rFonts w:eastAsia="Microsoft YaHei"/>
        </w:rPr>
      </w:pPr>
      <w:r>
        <w:t xml:space="preserve">$Datagrid &gt; Download link: </w:t>
      </w:r>
      <w:r>
        <w:rPr>
          <w:rFonts w:eastAsia="Microsoft YaHei"/>
        </w:rPr>
        <w:t>DownloadZip:NLCS-pat-</w:t>
      </w:r>
      <w:r>
        <w:rPr>
          <w:rFonts w:eastAsia="Microsoft YaHei"/>
          <w:i/>
          <w:iCs/>
        </w:rPr>
        <w:t>bib-versie</w:t>
      </w:r>
      <w:r>
        <w:rPr>
          <w:rFonts w:eastAsia="Microsoft YaHei"/>
        </w:rPr>
        <w:t>.zip</w:t>
      </w:r>
    </w:p>
    <w:p w14:paraId="695DE24E" w14:textId="77777777" w:rsidR="00000000" w:rsidRDefault="00A600A8">
      <w:pPr>
        <w:pStyle w:val="Plattetekst"/>
        <w:spacing w:line="255" w:lineRule="atLeast"/>
      </w:pPr>
      <w:r>
        <w:rPr>
          <w:rFonts w:eastAsia="Microsoft YaHei"/>
        </w:rPr>
        <w:t>$Datagrid &gt; Download link: Downl</w:t>
      </w:r>
      <w:r>
        <w:rPr>
          <w:rFonts w:eastAsia="Microsoft YaHei"/>
        </w:rPr>
        <w:t>oadZip:NLCS-OBJECTEN-</w:t>
      </w:r>
      <w:r>
        <w:rPr>
          <w:rFonts w:eastAsia="Microsoft YaHei"/>
          <w:i/>
          <w:iCs/>
        </w:rPr>
        <w:t>bib-versie</w:t>
      </w:r>
      <w:r>
        <w:rPr>
          <w:rFonts w:eastAsia="Microsoft YaHei"/>
        </w:rPr>
        <w:t>.xlsx</w:t>
      </w:r>
    </w:p>
    <w:p w14:paraId="51BFB3FC" w14:textId="77777777" w:rsidR="00000000" w:rsidRDefault="00A600A8">
      <w:pPr>
        <w:pStyle w:val="Plattetekst"/>
        <w:spacing w:line="255" w:lineRule="atLeast"/>
        <w:rPr>
          <w:rFonts w:eastAsia="Microsoft YaHei"/>
        </w:rPr>
      </w:pPr>
      <w:r>
        <w:t>tabel: bottom:</w:t>
      </w:r>
    </w:p>
    <w:p w14:paraId="4268A8BB" w14:textId="77777777" w:rsidR="00000000" w:rsidRDefault="00A600A8">
      <w:pPr>
        <w:pStyle w:val="Plattetekst"/>
        <w:spacing w:line="255" w:lineRule="atLeast"/>
        <w:rPr>
          <w:rFonts w:eastAsia="Microsoft YaHei"/>
        </w:rPr>
      </w:pPr>
      <w:r>
        <w:rPr>
          <w:rFonts w:eastAsia="Microsoft YaHei"/>
        </w:rPr>
        <w:t>$Datagrid &gt; Download link: DownloadExcel:NLCS-Abibliotheken-</w:t>
      </w:r>
      <w:r>
        <w:rPr>
          <w:rFonts w:eastAsia="Microsoft YaHei"/>
          <w:i/>
          <w:iCs/>
        </w:rPr>
        <w:t>versie</w:t>
      </w:r>
      <w:r>
        <w:rPr>
          <w:rFonts w:eastAsia="Microsoft YaHei"/>
        </w:rPr>
        <w:t xml:space="preserve">.xlsx </w:t>
      </w:r>
    </w:p>
    <w:p w14:paraId="441DF423" w14:textId="77777777" w:rsidR="00000000" w:rsidRDefault="00A600A8">
      <w:pPr>
        <w:pStyle w:val="Plattetekst"/>
        <w:spacing w:line="255" w:lineRule="atLeast"/>
        <w:rPr>
          <w:rFonts w:eastAsia="Microsoft YaHei"/>
        </w:rPr>
      </w:pPr>
      <w:r>
        <w:rPr>
          <w:rFonts w:eastAsia="Microsoft YaHei"/>
        </w:rPr>
        <w:t>$Datagrid &gt; Download link: DownloadZip:NLCS-arceringen-</w:t>
      </w:r>
      <w:r>
        <w:rPr>
          <w:rFonts w:eastAsia="Microsoft YaHei"/>
          <w:i/>
          <w:iCs/>
        </w:rPr>
        <w:t>versie</w:t>
      </w:r>
      <w:r>
        <w:rPr>
          <w:rFonts w:eastAsia="Microsoft YaHei"/>
        </w:rPr>
        <w:t>.zip</w:t>
      </w:r>
    </w:p>
    <w:p w14:paraId="4C2BB343" w14:textId="77777777" w:rsidR="00000000" w:rsidRDefault="00A600A8">
      <w:pPr>
        <w:pStyle w:val="Plattetekst"/>
        <w:spacing w:line="255" w:lineRule="atLeast"/>
        <w:rPr>
          <w:rFonts w:eastAsia="Microsoft YaHei"/>
        </w:rPr>
      </w:pPr>
      <w:r>
        <w:rPr>
          <w:rFonts w:eastAsia="Microsoft YaHei"/>
        </w:rPr>
        <w:t>$Datagrid &gt; Download link: DownloadZip: NLCS-pat-</w:t>
      </w:r>
      <w:r>
        <w:rPr>
          <w:rFonts w:eastAsia="Microsoft YaHei"/>
          <w:i/>
          <w:iCs/>
        </w:rPr>
        <w:t>versie</w:t>
      </w:r>
      <w:r>
        <w:rPr>
          <w:rFonts w:eastAsia="Microsoft YaHei"/>
        </w:rPr>
        <w:t>.zip</w:t>
      </w:r>
    </w:p>
    <w:p w14:paraId="4388F54B" w14:textId="77777777" w:rsidR="00000000" w:rsidRDefault="00A600A8">
      <w:pPr>
        <w:pStyle w:val="Plattetekst"/>
        <w:spacing w:line="255" w:lineRule="atLeast"/>
        <w:rPr>
          <w:rFonts w:eastAsia="Microsoft YaHei"/>
        </w:rPr>
      </w:pPr>
      <w:r>
        <w:rPr>
          <w:rFonts w:eastAsia="Microsoft YaHei"/>
        </w:rPr>
        <w:t>$Data</w:t>
      </w:r>
      <w:r>
        <w:rPr>
          <w:rFonts w:eastAsia="Microsoft YaHei"/>
        </w:rPr>
        <w:t>grid &gt; Download link: DownloadZip: NLCS-allPatInOne-</w:t>
      </w:r>
      <w:r>
        <w:rPr>
          <w:rFonts w:eastAsia="Microsoft YaHei"/>
          <w:i/>
          <w:iCs/>
        </w:rPr>
        <w:t>versie</w:t>
      </w:r>
      <w:r>
        <w:rPr>
          <w:rFonts w:eastAsia="Microsoft YaHei"/>
        </w:rPr>
        <w:t>.zip</w:t>
      </w:r>
    </w:p>
    <w:p w14:paraId="783723EC" w14:textId="77777777" w:rsidR="00000000" w:rsidRDefault="00A600A8">
      <w:pPr>
        <w:pStyle w:val="Kop2"/>
        <w:spacing w:line="255" w:lineRule="atLeast"/>
        <w:ind w:left="0" w:firstLine="0"/>
        <w:rPr>
          <w:b w:val="0"/>
          <w:i w:val="0"/>
          <w:shd w:val="clear" w:color="auto" w:fill="CCCCCC"/>
        </w:rPr>
      </w:pPr>
      <w:bookmarkStart w:id="27" w:name="__RefHeading__2765_867627498"/>
      <w:bookmarkEnd w:id="27"/>
      <w:r>
        <w:rPr>
          <w:b w:val="0"/>
          <w:i w:val="0"/>
        </w:rPr>
        <w:t>Bibliotheken&gt;A Objecten</w:t>
      </w:r>
    </w:p>
    <w:p w14:paraId="766A013A" w14:textId="77777777" w:rsidR="00000000" w:rsidRDefault="00A600A8">
      <w:pPr>
        <w:pStyle w:val="Plattetekst"/>
        <w:spacing w:line="255" w:lineRule="atLeast"/>
        <w:rPr>
          <w:rFonts w:eastAsia="Microsoft YaHei"/>
          <w:u w:val="single"/>
        </w:rPr>
      </w:pPr>
      <w:r>
        <w:rPr>
          <w:rFonts w:eastAsia="Microsoft YaHei"/>
          <w:shd w:val="clear" w:color="auto" w:fill="CCCCCC"/>
        </w:rPr>
        <w:t>AobjectenOverzicht.php</w:t>
      </w:r>
    </w:p>
    <w:p w14:paraId="5BBE0EDF" w14:textId="77777777" w:rsidR="00000000" w:rsidRDefault="00A600A8">
      <w:pPr>
        <w:pStyle w:val="Plattetekst"/>
        <w:spacing w:line="255" w:lineRule="atLeast"/>
        <w:rPr>
          <w:rFonts w:eastAsia="Microsoft YaHei"/>
        </w:rPr>
      </w:pPr>
      <w:r>
        <w:rPr>
          <w:rFonts w:eastAsia="Microsoft YaHei"/>
          <w:u w:val="single"/>
        </w:rPr>
        <w:t>functies:</w:t>
      </w:r>
    </w:p>
    <w:p w14:paraId="254D6425" w14:textId="77777777" w:rsidR="00000000" w:rsidRDefault="00A600A8">
      <w:pPr>
        <w:pStyle w:val="Plattetekst"/>
        <w:spacing w:line="255" w:lineRule="atLeast"/>
        <w:rPr>
          <w:rFonts w:eastAsia="Microsoft YaHei"/>
        </w:rPr>
      </w:pPr>
      <w:r>
        <w:rPr>
          <w:rFonts w:eastAsia="Microsoft YaHei"/>
        </w:rPr>
        <w:t>lokale  functie: Opmaak : opmaak objecten grid</w:t>
      </w:r>
    </w:p>
    <w:p w14:paraId="25079ED5" w14:textId="77777777" w:rsidR="00000000" w:rsidRDefault="00A600A8">
      <w:pPr>
        <w:pStyle w:val="Plattetekst"/>
        <w:spacing w:line="255" w:lineRule="atLeast"/>
        <w:rPr>
          <w:rFonts w:eastAsia="Microsoft YaHei"/>
        </w:rPr>
      </w:pPr>
      <w:r>
        <w:rPr>
          <w:rFonts w:eastAsia="Microsoft YaHei"/>
        </w:rPr>
        <w:t>versie database :/lib/ObjectQuery.php &gt;class:ObjectQuery &gt; query: getVersieInfoi</w:t>
      </w:r>
    </w:p>
    <w:p w14:paraId="30651E7B" w14:textId="77777777" w:rsidR="00000000" w:rsidRDefault="00A600A8">
      <w:pPr>
        <w:pStyle w:val="Plattetekst"/>
        <w:spacing w:line="255" w:lineRule="atLeast"/>
        <w:rPr>
          <w:rFonts w:eastAsia="Microsoft YaHei"/>
        </w:rPr>
      </w:pPr>
      <w:r>
        <w:rPr>
          <w:rFonts w:eastAsia="Microsoft YaHei"/>
        </w:rPr>
        <w:t>filterin</w:t>
      </w:r>
      <w:r>
        <w:rPr>
          <w:rFonts w:eastAsia="Microsoft YaHei"/>
        </w:rPr>
        <w:t>put Sbibliotheken: /lib/ObjectQuery.php &gt;class:ObjectQuery &gt; query: getABibliothekeni</w:t>
      </w:r>
    </w:p>
    <w:p w14:paraId="324F2B01" w14:textId="77777777" w:rsidR="00000000" w:rsidRDefault="00A600A8">
      <w:pPr>
        <w:pStyle w:val="Plattetekst"/>
        <w:spacing w:line="255" w:lineRule="atLeast"/>
        <w:rPr>
          <w:rFonts w:eastAsia="Microsoft YaHei"/>
        </w:rPr>
      </w:pPr>
      <w:r>
        <w:rPr>
          <w:rFonts w:eastAsia="Microsoft YaHei"/>
        </w:rPr>
        <w:t>filterinput versies: /lib/ObjectQuery.php &gt; class:ObjectQuery &gt; query: getversiesi</w:t>
      </w:r>
    </w:p>
    <w:p w14:paraId="2231826F" w14:textId="77777777" w:rsidR="00000000" w:rsidRDefault="00A600A8">
      <w:pPr>
        <w:pStyle w:val="Plattetekst"/>
        <w:spacing w:line="255" w:lineRule="atLeast"/>
        <w:rPr>
          <w:rFonts w:eastAsia="Microsoft YaHei"/>
          <w:u w:val="single"/>
        </w:rPr>
      </w:pPr>
      <w:r>
        <w:rPr>
          <w:rFonts w:eastAsia="Microsoft YaHei"/>
        </w:rPr>
        <w:t>filterinput  status</w:t>
      </w:r>
    </w:p>
    <w:p w14:paraId="60659139" w14:textId="77777777" w:rsidR="00000000" w:rsidRDefault="00A600A8">
      <w:pPr>
        <w:pStyle w:val="Plattetekst"/>
        <w:spacing w:line="255" w:lineRule="atLeast"/>
        <w:rPr>
          <w:rFonts w:eastAsia="Microsoft YaHei"/>
        </w:rPr>
      </w:pPr>
      <w:r>
        <w:rPr>
          <w:rFonts w:eastAsia="Microsoft YaHei"/>
          <w:u w:val="single"/>
        </w:rPr>
        <w:t>weergave:</w:t>
      </w:r>
    </w:p>
    <w:p w14:paraId="33811AB0" w14:textId="77777777" w:rsidR="00000000" w:rsidRDefault="00A600A8">
      <w:pPr>
        <w:pStyle w:val="Plattetekst"/>
        <w:spacing w:line="255" w:lineRule="atLeast"/>
        <w:rPr>
          <w:rFonts w:eastAsia="Microsoft YaHei"/>
        </w:rPr>
      </w:pPr>
      <w:r>
        <w:rPr>
          <w:rFonts w:eastAsia="Microsoft YaHei"/>
        </w:rPr>
        <w:t>$Form-&gt;ComboBox: Abibliotheken</w:t>
      </w:r>
    </w:p>
    <w:p w14:paraId="7AE9A9C0" w14:textId="77777777" w:rsidR="00000000" w:rsidRDefault="00A600A8">
      <w:pPr>
        <w:pStyle w:val="Plattetekst"/>
        <w:rPr>
          <w:rFonts w:eastAsia="Microsoft YaHei"/>
        </w:rPr>
      </w:pPr>
      <w:r>
        <w:rPr>
          <w:rFonts w:eastAsia="Microsoft YaHei"/>
        </w:rPr>
        <w:t>$Form-&gt;ComboBox: versie</w:t>
      </w:r>
    </w:p>
    <w:p w14:paraId="71222674" w14:textId="77777777" w:rsidR="00000000" w:rsidRDefault="00A600A8">
      <w:pPr>
        <w:pStyle w:val="Plattetekst"/>
        <w:rPr>
          <w:rFonts w:eastAsia="Microsoft YaHei"/>
        </w:rPr>
      </w:pPr>
      <w:r>
        <w:rPr>
          <w:rFonts w:eastAsia="Microsoft YaHei"/>
        </w:rPr>
        <w:lastRenderedPageBreak/>
        <w:t>$F</w:t>
      </w:r>
      <w:r>
        <w:rPr>
          <w:rFonts w:eastAsia="Microsoft YaHei"/>
        </w:rPr>
        <w:t>orm-&gt;ComboBox: status</w:t>
      </w:r>
    </w:p>
    <w:p w14:paraId="462A2C26" w14:textId="77777777" w:rsidR="00000000" w:rsidRDefault="00A600A8">
      <w:pPr>
        <w:pStyle w:val="Plattetekst"/>
        <w:spacing w:line="255" w:lineRule="atLeast"/>
        <w:rPr>
          <w:rFonts w:eastAsia="Microsoft YaHei"/>
        </w:rPr>
      </w:pPr>
      <w:r>
        <w:rPr>
          <w:rFonts w:eastAsia="Microsoft YaHei"/>
        </w:rPr>
        <w:t>tabel: per regel:</w:t>
      </w:r>
    </w:p>
    <w:p w14:paraId="5AEC78F5" w14:textId="77777777" w:rsidR="00000000" w:rsidRDefault="00A600A8">
      <w:pPr>
        <w:pStyle w:val="Plattetekst"/>
        <w:spacing w:line="255" w:lineRule="atLeast"/>
        <w:rPr>
          <w:rFonts w:eastAsia="Microsoft YaHei"/>
        </w:rPr>
      </w:pPr>
      <w:r>
        <w:rPr>
          <w:rFonts w:eastAsia="Microsoft YaHei"/>
        </w:rPr>
        <w:t xml:space="preserve">ophalen Arceringen op basis van filter </w:t>
      </w:r>
    </w:p>
    <w:p w14:paraId="3CE92FF6" w14:textId="77777777" w:rsidR="00000000" w:rsidRDefault="00A600A8">
      <w:pPr>
        <w:pStyle w:val="Plattetekst"/>
        <w:spacing w:line="255" w:lineRule="atLeast"/>
        <w:rPr>
          <w:rFonts w:eastAsia="Microsoft YaHei"/>
        </w:rPr>
      </w:pPr>
      <w:r>
        <w:rPr>
          <w:rFonts w:eastAsia="Microsoft YaHei"/>
        </w:rPr>
        <w:t>/lib/HoofdgroepQuery.php  &gt; class:HoofgroepQuery &gt; query: &gt; getAarceringeni</w:t>
      </w:r>
    </w:p>
    <w:p w14:paraId="58E1CBDA" w14:textId="77777777" w:rsidR="00000000" w:rsidRDefault="00A600A8">
      <w:pPr>
        <w:pStyle w:val="Plattetekst"/>
        <w:spacing w:line="255" w:lineRule="atLeast"/>
        <w:rPr>
          <w:rFonts w:eastAsia="Microsoft YaHei"/>
        </w:rPr>
      </w:pPr>
      <w:r>
        <w:rPr>
          <w:rFonts w:eastAsia="Microsoft YaHei"/>
        </w:rPr>
        <w:t>ophalen $aantalvoorkomenArc op basis van symbool id</w:t>
      </w:r>
    </w:p>
    <w:p w14:paraId="69566214" w14:textId="77777777" w:rsidR="00000000" w:rsidRDefault="00A600A8">
      <w:pPr>
        <w:pStyle w:val="Plattetekst"/>
        <w:spacing w:line="255" w:lineRule="atLeast"/>
        <w:rPr>
          <w:rFonts w:eastAsia="Microsoft YaHei"/>
        </w:rPr>
      </w:pPr>
      <w:r>
        <w:rPr>
          <w:rFonts w:eastAsia="Microsoft YaHei"/>
        </w:rPr>
        <w:t>/lib/HoofdgroepQuery.php  &gt; class:HoofgroepQuery</w:t>
      </w:r>
      <w:r>
        <w:rPr>
          <w:rFonts w:eastAsia="Microsoft YaHei"/>
        </w:rPr>
        <w:t xml:space="preserve"> &gt; query: &gt; etAantalAarceringenVoorkomenByIdi</w:t>
      </w:r>
    </w:p>
    <w:p w14:paraId="31FD8B15" w14:textId="77777777" w:rsidR="00000000" w:rsidRDefault="00A600A8">
      <w:pPr>
        <w:pStyle w:val="Plattetekst"/>
        <w:spacing w:line="255" w:lineRule="atLeast"/>
        <w:rPr>
          <w:rFonts w:eastAsia="Microsoft YaHei"/>
        </w:rPr>
      </w:pPr>
      <w:r>
        <w:rPr>
          <w:rFonts w:eastAsia="Microsoft YaHei"/>
        </w:rPr>
        <w:t>$DataGrid-&gt;Buttony: weergave aantalvoorkomenArc &gt; javascript:openArcVoorkomenWindow &gt; ArceringVoorkomen.php?arcering_id=***</w:t>
      </w:r>
    </w:p>
    <w:p w14:paraId="66CD7B18" w14:textId="77777777" w:rsidR="00000000" w:rsidRDefault="00A600A8">
      <w:pPr>
        <w:pStyle w:val="Kop2"/>
        <w:spacing w:line="255" w:lineRule="atLeast"/>
        <w:ind w:left="0" w:firstLine="0"/>
        <w:rPr>
          <w:b w:val="0"/>
          <w:i w:val="0"/>
          <w:shd w:val="clear" w:color="auto" w:fill="CCCCCC"/>
        </w:rPr>
      </w:pPr>
      <w:bookmarkStart w:id="28" w:name="__RefHeading__6541_867627498"/>
      <w:bookmarkEnd w:id="28"/>
      <w:r>
        <w:rPr>
          <w:b w:val="0"/>
          <w:i w:val="0"/>
        </w:rPr>
        <w:t>Tekeneigenschappen&gt;Dikte</w:t>
      </w:r>
    </w:p>
    <w:p w14:paraId="73F83915" w14:textId="77777777" w:rsidR="00000000" w:rsidRDefault="00A600A8">
      <w:pPr>
        <w:pStyle w:val="Plattetekst"/>
        <w:spacing w:line="255" w:lineRule="atLeast"/>
        <w:rPr>
          <w:rFonts w:eastAsia="Microsoft YaHei"/>
          <w:u w:val="single"/>
        </w:rPr>
      </w:pPr>
      <w:r>
        <w:rPr>
          <w:rFonts w:eastAsia="Microsoft YaHei"/>
          <w:shd w:val="clear" w:color="auto" w:fill="CCCCCC"/>
        </w:rPr>
        <w:t>weight.php</w:t>
      </w:r>
    </w:p>
    <w:p w14:paraId="14B2D404" w14:textId="77777777" w:rsidR="00000000" w:rsidRDefault="00A600A8">
      <w:pPr>
        <w:pStyle w:val="Plattetekst"/>
        <w:spacing w:line="255" w:lineRule="atLeast"/>
        <w:rPr>
          <w:rFonts w:eastAsia="Microsoft YaHei"/>
        </w:rPr>
      </w:pPr>
      <w:r>
        <w:rPr>
          <w:rFonts w:eastAsia="Microsoft YaHei"/>
          <w:u w:val="single"/>
        </w:rPr>
        <w:t>weergave:</w:t>
      </w:r>
    </w:p>
    <w:p w14:paraId="2B7C5AD2" w14:textId="77777777" w:rsidR="00000000" w:rsidRDefault="00A600A8">
      <w:pPr>
        <w:pStyle w:val="Plattetekst"/>
        <w:spacing w:line="255" w:lineRule="atLeast"/>
        <w:rPr>
          <w:rFonts w:eastAsia="Microsoft YaHei"/>
        </w:rPr>
      </w:pPr>
      <w:r>
        <w:rPr>
          <w:rFonts w:eastAsia="Microsoft YaHei"/>
        </w:rPr>
        <w:t>tabel: per regel:</w:t>
      </w:r>
    </w:p>
    <w:p w14:paraId="5CB4FB0F" w14:textId="77777777" w:rsidR="00000000" w:rsidRDefault="00A600A8">
      <w:pPr>
        <w:pStyle w:val="Plattetekst"/>
        <w:spacing w:line="255" w:lineRule="atLeast"/>
        <w:rPr>
          <w:rFonts w:eastAsia="Microsoft YaHei"/>
        </w:rPr>
      </w:pPr>
      <w:r>
        <w:rPr>
          <w:rFonts w:eastAsia="Microsoft YaHei"/>
        </w:rPr>
        <w:t>ophalen lijndiktes:</w:t>
      </w:r>
    </w:p>
    <w:p w14:paraId="2610674F" w14:textId="77777777" w:rsidR="00000000" w:rsidRDefault="00A600A8">
      <w:pPr>
        <w:pStyle w:val="Plattetekst"/>
        <w:spacing w:line="255" w:lineRule="atLeast"/>
        <w:rPr>
          <w:rFonts w:eastAsia="Microsoft YaHei"/>
        </w:rPr>
      </w:pPr>
      <w:r>
        <w:rPr>
          <w:rFonts w:eastAsia="Microsoft YaHei"/>
        </w:rPr>
        <w:t>/l</w:t>
      </w:r>
      <w:r>
        <w:rPr>
          <w:rFonts w:eastAsia="Microsoft YaHei"/>
        </w:rPr>
        <w:t>ib/HoofdgroepQuery.php  &gt; class:HoofgroepQuery &gt; query: &gt; getlijnweights_visi</w:t>
      </w:r>
    </w:p>
    <w:p w14:paraId="5E581B03" w14:textId="77777777" w:rsidR="00000000" w:rsidRDefault="00A600A8">
      <w:pPr>
        <w:pStyle w:val="Kop2"/>
        <w:spacing w:line="255" w:lineRule="atLeast"/>
        <w:ind w:left="0" w:firstLine="0"/>
        <w:rPr>
          <w:b w:val="0"/>
          <w:i w:val="0"/>
          <w:shd w:val="clear" w:color="auto" w:fill="CCCCCC"/>
        </w:rPr>
      </w:pPr>
      <w:bookmarkStart w:id="29" w:name="__RefHeading__6543_867627498"/>
      <w:bookmarkEnd w:id="29"/>
      <w:r>
        <w:rPr>
          <w:b w:val="0"/>
          <w:i w:val="0"/>
        </w:rPr>
        <w:t>Tekeneigenschappen&gt;Kleur</w:t>
      </w:r>
    </w:p>
    <w:p w14:paraId="75112FB5" w14:textId="77777777" w:rsidR="00000000" w:rsidRDefault="00A600A8">
      <w:pPr>
        <w:pStyle w:val="Plattetekst"/>
        <w:spacing w:line="255" w:lineRule="atLeast"/>
        <w:rPr>
          <w:rFonts w:eastAsia="Microsoft YaHei"/>
          <w:u w:val="single"/>
        </w:rPr>
      </w:pPr>
      <w:r>
        <w:rPr>
          <w:rFonts w:eastAsia="Microsoft YaHei"/>
          <w:shd w:val="clear" w:color="auto" w:fill="CCCCCC"/>
        </w:rPr>
        <w:t>color.php</w:t>
      </w:r>
    </w:p>
    <w:p w14:paraId="2F6028FE" w14:textId="77777777" w:rsidR="00000000" w:rsidRDefault="00A600A8">
      <w:pPr>
        <w:pStyle w:val="Plattetekst"/>
        <w:spacing w:line="255" w:lineRule="atLeast"/>
        <w:rPr>
          <w:rFonts w:eastAsia="Microsoft YaHei"/>
        </w:rPr>
      </w:pPr>
      <w:r>
        <w:rPr>
          <w:rFonts w:eastAsia="Microsoft YaHei"/>
          <w:u w:val="single"/>
        </w:rPr>
        <w:t>functies:</w:t>
      </w:r>
    </w:p>
    <w:p w14:paraId="17116407" w14:textId="77777777" w:rsidR="00000000" w:rsidRDefault="00A600A8">
      <w:pPr>
        <w:pStyle w:val="Plattetekst"/>
        <w:spacing w:line="255" w:lineRule="atLeast"/>
        <w:rPr>
          <w:rFonts w:eastAsia="Microsoft YaHei"/>
          <w:u w:val="single"/>
        </w:rPr>
      </w:pPr>
      <w:r>
        <w:rPr>
          <w:rFonts w:eastAsia="Microsoft YaHei"/>
        </w:rPr>
        <w:t>filterinput:  fasen</w:t>
      </w:r>
    </w:p>
    <w:p w14:paraId="11372C86" w14:textId="77777777" w:rsidR="00000000" w:rsidRDefault="00A600A8">
      <w:pPr>
        <w:pStyle w:val="Plattetekst"/>
        <w:spacing w:line="255" w:lineRule="atLeast"/>
        <w:rPr>
          <w:rFonts w:eastAsia="Microsoft YaHei"/>
        </w:rPr>
      </w:pPr>
      <w:r>
        <w:rPr>
          <w:rFonts w:eastAsia="Microsoft YaHei"/>
          <w:u w:val="single"/>
        </w:rPr>
        <w:t>weergave:</w:t>
      </w:r>
    </w:p>
    <w:p w14:paraId="0CB3CB34" w14:textId="77777777" w:rsidR="00000000" w:rsidRDefault="00A600A8">
      <w:pPr>
        <w:pStyle w:val="Plattetekst"/>
        <w:spacing w:line="255" w:lineRule="atLeast"/>
        <w:rPr>
          <w:rFonts w:eastAsia="Microsoft YaHei"/>
        </w:rPr>
      </w:pPr>
      <w:r>
        <w:rPr>
          <w:rFonts w:eastAsia="Microsoft YaHei"/>
        </w:rPr>
        <w:t>$Form-&gt;ComboBox: fasen</w:t>
      </w:r>
    </w:p>
    <w:p w14:paraId="6887380B" w14:textId="77777777" w:rsidR="00000000" w:rsidRDefault="00A600A8">
      <w:pPr>
        <w:pStyle w:val="Plattetekst"/>
        <w:spacing w:line="255" w:lineRule="atLeast"/>
        <w:rPr>
          <w:rFonts w:eastAsia="Microsoft YaHei"/>
        </w:rPr>
      </w:pPr>
      <w:r>
        <w:rPr>
          <w:rFonts w:eastAsia="Microsoft YaHei"/>
        </w:rPr>
        <w:t>tabel: per regel:</w:t>
      </w:r>
    </w:p>
    <w:p w14:paraId="267DFA01" w14:textId="77777777" w:rsidR="00000000" w:rsidRDefault="00A600A8">
      <w:pPr>
        <w:pStyle w:val="Plattetekst"/>
        <w:spacing w:line="255" w:lineRule="atLeast"/>
        <w:rPr>
          <w:rFonts w:eastAsia="Microsoft YaHei"/>
        </w:rPr>
      </w:pPr>
      <w:r>
        <w:rPr>
          <w:rFonts w:eastAsia="Microsoft YaHei"/>
        </w:rPr>
        <w:t xml:space="preserve">ophalen kleuren op basis van filter </w:t>
      </w:r>
    </w:p>
    <w:p w14:paraId="49ECC371" w14:textId="77777777" w:rsidR="00000000" w:rsidRDefault="00A600A8">
      <w:pPr>
        <w:pStyle w:val="Plattetekst"/>
        <w:spacing w:line="255" w:lineRule="atLeast"/>
        <w:rPr>
          <w:rFonts w:eastAsia="Microsoft YaHei"/>
        </w:rPr>
      </w:pPr>
      <w:r>
        <w:rPr>
          <w:rFonts w:eastAsia="Microsoft YaHei"/>
        </w:rPr>
        <w:t xml:space="preserve">/lib/HoofdgroepQuery.php </w:t>
      </w:r>
      <w:r>
        <w:rPr>
          <w:rFonts w:eastAsia="Microsoft YaHei"/>
        </w:rPr>
        <w:t xml:space="preserve"> &gt; class:HoofgroepQuery &gt; query: &gt; getlijnkleuren_visi</w:t>
      </w:r>
    </w:p>
    <w:p w14:paraId="1B12A00B" w14:textId="77777777" w:rsidR="00000000" w:rsidRDefault="00A600A8">
      <w:pPr>
        <w:pStyle w:val="Kop2"/>
        <w:spacing w:line="255" w:lineRule="atLeast"/>
        <w:ind w:left="0" w:firstLine="0"/>
        <w:rPr>
          <w:b w:val="0"/>
          <w:i w:val="0"/>
          <w:shd w:val="clear" w:color="auto" w:fill="CCCCCC"/>
        </w:rPr>
      </w:pPr>
      <w:bookmarkStart w:id="30" w:name="__RefHeading__6545_867627498"/>
      <w:bookmarkEnd w:id="30"/>
      <w:r>
        <w:rPr>
          <w:b w:val="0"/>
          <w:i w:val="0"/>
        </w:rPr>
        <w:t>Tekeneigenschappen&gt;Lijntype</w:t>
      </w:r>
    </w:p>
    <w:p w14:paraId="34927F3E" w14:textId="77777777" w:rsidR="00000000" w:rsidRDefault="00A600A8">
      <w:pPr>
        <w:pStyle w:val="Plattetekst"/>
        <w:spacing w:line="255" w:lineRule="atLeast"/>
        <w:rPr>
          <w:rFonts w:eastAsia="Microsoft YaHei"/>
          <w:u w:val="single"/>
        </w:rPr>
      </w:pPr>
      <w:r>
        <w:rPr>
          <w:rFonts w:eastAsia="Microsoft YaHei"/>
          <w:shd w:val="clear" w:color="auto" w:fill="CCCCCC"/>
        </w:rPr>
        <w:t>lType.php</w:t>
      </w:r>
    </w:p>
    <w:p w14:paraId="73283EAB" w14:textId="77777777" w:rsidR="00000000" w:rsidRDefault="00A600A8">
      <w:pPr>
        <w:pStyle w:val="Plattetekst"/>
        <w:spacing w:line="255" w:lineRule="atLeast"/>
        <w:rPr>
          <w:rFonts w:eastAsia="Microsoft YaHei"/>
        </w:rPr>
      </w:pPr>
      <w:r>
        <w:rPr>
          <w:rFonts w:eastAsia="Microsoft YaHei"/>
          <w:u w:val="single"/>
        </w:rPr>
        <w:t>functies:</w:t>
      </w:r>
    </w:p>
    <w:p w14:paraId="69F91B75" w14:textId="77777777" w:rsidR="00000000" w:rsidRDefault="00A600A8">
      <w:pPr>
        <w:pStyle w:val="Plattetekst"/>
        <w:spacing w:line="255" w:lineRule="atLeast"/>
        <w:rPr>
          <w:rFonts w:eastAsia="Microsoft YaHei"/>
        </w:rPr>
      </w:pPr>
      <w:r>
        <w:rPr>
          <w:rFonts w:eastAsia="Microsoft YaHei"/>
        </w:rPr>
        <w:t>lokale  functies: Opmaak: opmaak objecten grid</w:t>
      </w:r>
    </w:p>
    <w:p w14:paraId="149F42BB" w14:textId="77777777" w:rsidR="00000000" w:rsidRDefault="00A600A8">
      <w:pPr>
        <w:pStyle w:val="Plattetekst"/>
        <w:spacing w:line="255" w:lineRule="atLeast"/>
        <w:rPr>
          <w:rFonts w:eastAsia="Microsoft YaHei"/>
        </w:rPr>
      </w:pPr>
      <w:r>
        <w:rPr>
          <w:rFonts w:eastAsia="Microsoft YaHei"/>
        </w:rPr>
        <w:t>versie database: /lib/ObjectQuery.php &gt;class:ObjectQuery &gt; query: getVersieInfoi</w:t>
      </w:r>
    </w:p>
    <w:p w14:paraId="3CCFB0A3" w14:textId="77777777" w:rsidR="00000000" w:rsidRDefault="00A600A8">
      <w:pPr>
        <w:pStyle w:val="Plattetekst"/>
        <w:spacing w:line="255" w:lineRule="atLeast"/>
        <w:rPr>
          <w:rFonts w:eastAsia="Microsoft YaHei"/>
        </w:rPr>
      </w:pPr>
      <w:r>
        <w:rPr>
          <w:rFonts w:eastAsia="Microsoft YaHei"/>
        </w:rPr>
        <w:t>filterinput views: /lib/V</w:t>
      </w:r>
      <w:r>
        <w:rPr>
          <w:rFonts w:eastAsia="Microsoft YaHei"/>
        </w:rPr>
        <w:t>iew.php &gt;class:ViewQuery &gt; query: getViewsi</w:t>
      </w:r>
    </w:p>
    <w:p w14:paraId="06B8399B" w14:textId="77777777" w:rsidR="00000000" w:rsidRDefault="00A600A8">
      <w:pPr>
        <w:pStyle w:val="Plattetekst"/>
        <w:spacing w:line="255" w:lineRule="atLeast"/>
        <w:rPr>
          <w:rFonts w:eastAsia="Microsoft YaHei"/>
        </w:rPr>
      </w:pPr>
      <w:r>
        <w:rPr>
          <w:rFonts w:eastAsia="Microsoft YaHei"/>
        </w:rPr>
        <w:t>filterinput hoofdgroepen: /lib/HoofdgroepQuery.php  &gt; class:HoofgroepQuery &gt; query: getLTypeHoofdgroepeni</w:t>
      </w:r>
    </w:p>
    <w:p w14:paraId="6486A15C" w14:textId="77777777" w:rsidR="00000000" w:rsidRDefault="00A600A8">
      <w:pPr>
        <w:pStyle w:val="Plattetekst"/>
        <w:spacing w:line="255" w:lineRule="atLeast"/>
        <w:rPr>
          <w:rFonts w:eastAsia="Microsoft YaHei"/>
        </w:rPr>
      </w:pPr>
      <w:r>
        <w:rPr>
          <w:rFonts w:eastAsia="Microsoft YaHei"/>
        </w:rPr>
        <w:t>filterinput versies: /lib/ObjectQuery.php &gt; class:ObjectQuery &gt; query: getversiesi</w:t>
      </w:r>
    </w:p>
    <w:p w14:paraId="1BE92D27" w14:textId="77777777" w:rsidR="00000000" w:rsidRDefault="00A600A8">
      <w:pPr>
        <w:pStyle w:val="Plattetekst"/>
        <w:spacing w:line="255" w:lineRule="atLeast"/>
        <w:rPr>
          <w:rFonts w:eastAsia="Microsoft YaHei"/>
          <w:u w:val="single"/>
        </w:rPr>
      </w:pPr>
      <w:r>
        <w:rPr>
          <w:rFonts w:eastAsia="Microsoft YaHei"/>
        </w:rPr>
        <w:t>filterinput  status</w:t>
      </w:r>
    </w:p>
    <w:p w14:paraId="5B75E5C4" w14:textId="77777777" w:rsidR="00000000" w:rsidRDefault="00A600A8">
      <w:pPr>
        <w:pStyle w:val="Plattetekst"/>
        <w:spacing w:line="255" w:lineRule="atLeast"/>
        <w:rPr>
          <w:rFonts w:eastAsia="Microsoft YaHei"/>
        </w:rPr>
      </w:pPr>
      <w:r>
        <w:rPr>
          <w:rFonts w:eastAsia="Microsoft YaHei"/>
          <w:u w:val="single"/>
        </w:rPr>
        <w:t>wee</w:t>
      </w:r>
      <w:r>
        <w:rPr>
          <w:rFonts w:eastAsia="Microsoft YaHei"/>
          <w:u w:val="single"/>
        </w:rPr>
        <w:t>rgave:</w:t>
      </w:r>
    </w:p>
    <w:p w14:paraId="54FC7DAC" w14:textId="77777777" w:rsidR="00000000" w:rsidRDefault="00A600A8">
      <w:pPr>
        <w:pStyle w:val="Plattetekst"/>
        <w:rPr>
          <w:rFonts w:eastAsia="Microsoft YaHei"/>
        </w:rPr>
      </w:pPr>
      <w:r>
        <w:rPr>
          <w:rFonts w:eastAsia="Microsoft YaHei"/>
        </w:rPr>
        <w:t>$Form-&gt;ComboBox: hoofdgroep</w:t>
      </w:r>
    </w:p>
    <w:p w14:paraId="756E17C8" w14:textId="77777777" w:rsidR="00000000" w:rsidRDefault="00A600A8">
      <w:pPr>
        <w:pStyle w:val="Plattetekst"/>
        <w:spacing w:line="255" w:lineRule="atLeast"/>
        <w:rPr>
          <w:rFonts w:eastAsia="Microsoft YaHei"/>
        </w:rPr>
      </w:pPr>
      <w:r>
        <w:rPr>
          <w:rFonts w:eastAsia="Microsoft YaHei"/>
        </w:rPr>
        <w:t>$Form-&gt;ComboBox: versie</w:t>
      </w:r>
    </w:p>
    <w:p w14:paraId="1B934DDE" w14:textId="77777777" w:rsidR="00000000" w:rsidRDefault="00A600A8">
      <w:pPr>
        <w:pStyle w:val="Plattetekst"/>
        <w:rPr>
          <w:rFonts w:eastAsia="Microsoft YaHei"/>
        </w:rPr>
      </w:pPr>
      <w:r>
        <w:rPr>
          <w:rFonts w:eastAsia="Microsoft YaHei"/>
        </w:rPr>
        <w:t>$Form-&gt;ComboBox: status</w:t>
      </w:r>
    </w:p>
    <w:p w14:paraId="7D1EFB03" w14:textId="77777777" w:rsidR="00000000" w:rsidRDefault="00A600A8">
      <w:pPr>
        <w:pStyle w:val="Plattetekst"/>
        <w:spacing w:line="255" w:lineRule="atLeast"/>
        <w:rPr>
          <w:rFonts w:eastAsia="Microsoft YaHei"/>
        </w:rPr>
      </w:pPr>
      <w:r>
        <w:rPr>
          <w:rFonts w:eastAsia="Microsoft YaHei"/>
        </w:rPr>
        <w:lastRenderedPageBreak/>
        <w:t>Button: import xls :  /lib/XLSimport.php?soortimport=Lijntypen *</w:t>
      </w:r>
    </w:p>
    <w:p w14:paraId="2890993A" w14:textId="77777777" w:rsidR="00000000" w:rsidRDefault="00A600A8">
      <w:pPr>
        <w:pStyle w:val="Plattetekst"/>
        <w:spacing w:line="255" w:lineRule="atLeast"/>
        <w:rPr>
          <w:rFonts w:eastAsia="Microsoft YaHei"/>
        </w:rPr>
      </w:pPr>
      <w:r>
        <w:rPr>
          <w:rFonts w:eastAsia="Microsoft YaHei"/>
        </w:rPr>
        <w:t xml:space="preserve">tabel: </w:t>
      </w:r>
    </w:p>
    <w:p w14:paraId="4E5318B7" w14:textId="77777777" w:rsidR="00000000" w:rsidRDefault="00A600A8">
      <w:pPr>
        <w:pStyle w:val="Plattetekst"/>
        <w:spacing w:line="255" w:lineRule="atLeast"/>
        <w:rPr>
          <w:rFonts w:eastAsia="Microsoft YaHei"/>
        </w:rPr>
      </w:pPr>
      <w:r>
        <w:rPr>
          <w:rFonts w:eastAsia="Microsoft YaHei"/>
        </w:rPr>
        <w:t xml:space="preserve">ophalen Lijntypen op basis van filter </w:t>
      </w:r>
      <w:r>
        <w:rPr>
          <w:rFonts w:eastAsia="Microsoft YaHei"/>
        </w:rPr>
        <w:br/>
        <w:t>/lib/ObjectQuery.php &gt; class:ObjectQuery &gt; query: getlijntype</w:t>
      </w:r>
      <w:r>
        <w:rPr>
          <w:rFonts w:eastAsia="Microsoft YaHei"/>
        </w:rPr>
        <w:t>s_vis_testi</w:t>
      </w:r>
    </w:p>
    <w:p w14:paraId="64E80BBB" w14:textId="77777777" w:rsidR="00000000" w:rsidRDefault="00A600A8">
      <w:pPr>
        <w:pStyle w:val="Plattetekst"/>
        <w:spacing w:line="255" w:lineRule="atLeast"/>
        <w:rPr>
          <w:rFonts w:eastAsia="Microsoft YaHei"/>
        </w:rPr>
      </w:pPr>
      <w:r>
        <w:rPr>
          <w:rFonts w:eastAsia="Microsoft YaHei"/>
        </w:rPr>
        <w:t>per regel:</w:t>
      </w:r>
    </w:p>
    <w:p w14:paraId="3516EA50" w14:textId="77777777" w:rsidR="00000000" w:rsidRDefault="00A600A8">
      <w:pPr>
        <w:pStyle w:val="Plattetekst"/>
        <w:spacing w:line="255" w:lineRule="atLeast"/>
        <w:rPr>
          <w:rFonts w:eastAsia="Microsoft YaHei"/>
        </w:rPr>
      </w:pPr>
      <w:r>
        <w:rPr>
          <w:rFonts w:eastAsia="Microsoft YaHei"/>
        </w:rPr>
        <w:t xml:space="preserve">ophalen $aantalvoorkomenBS op basis van lijntype id: </w:t>
      </w:r>
      <w:r>
        <w:rPr>
          <w:rFonts w:eastAsia="Microsoft YaHei"/>
        </w:rPr>
        <w:br/>
        <w:t>/lib/ObjectQuery.php &gt; class:ObjectQuery &gt; query: getAantalLtVoorkomenBSi</w:t>
      </w:r>
    </w:p>
    <w:p w14:paraId="4B27CFAF" w14:textId="77777777" w:rsidR="00000000" w:rsidRDefault="00A600A8">
      <w:pPr>
        <w:pStyle w:val="Plattetekst"/>
        <w:spacing w:line="255" w:lineRule="atLeast"/>
        <w:rPr>
          <w:rFonts w:eastAsia="Microsoft YaHei"/>
        </w:rPr>
      </w:pPr>
      <w:r>
        <w:rPr>
          <w:rFonts w:eastAsia="Microsoft YaHei"/>
        </w:rPr>
        <w:t xml:space="preserve">ophalen $aantalvoorkomenNW op basis van lijntype id: </w:t>
      </w:r>
      <w:r>
        <w:rPr>
          <w:rFonts w:eastAsia="Microsoft YaHei"/>
        </w:rPr>
        <w:br/>
        <w:t>/lib/ObjectQuery.php &gt; class:ObjectQuery &gt; query: g</w:t>
      </w:r>
      <w:r>
        <w:rPr>
          <w:rFonts w:eastAsia="Microsoft YaHei"/>
        </w:rPr>
        <w:t>etAantalLtVoorkomenNWi</w:t>
      </w:r>
    </w:p>
    <w:p w14:paraId="5157577F" w14:textId="77777777" w:rsidR="00000000" w:rsidRDefault="00A600A8">
      <w:pPr>
        <w:pStyle w:val="Plattetekst"/>
        <w:spacing w:line="255" w:lineRule="atLeast"/>
        <w:rPr>
          <w:rFonts w:eastAsia="Microsoft YaHei"/>
        </w:rPr>
      </w:pPr>
      <w:r>
        <w:rPr>
          <w:rFonts w:eastAsia="Microsoft YaHei"/>
        </w:rPr>
        <w:t xml:space="preserve">ophalen $aantalvoorkomenTD op basis van lijntype id: </w:t>
      </w:r>
      <w:r>
        <w:rPr>
          <w:rFonts w:eastAsia="Microsoft YaHei"/>
        </w:rPr>
        <w:br/>
        <w:t>/lib/ObjectQuery.php &gt; class:ObjectQuery &gt; query: getAantalLtVoorkomenTDi</w:t>
      </w:r>
    </w:p>
    <w:p w14:paraId="1EC484B2" w14:textId="77777777" w:rsidR="00000000" w:rsidRDefault="00A600A8">
      <w:pPr>
        <w:pStyle w:val="Plattetekst"/>
        <w:spacing w:line="255" w:lineRule="atLeast"/>
        <w:rPr>
          <w:rFonts w:eastAsia="Microsoft YaHei"/>
        </w:rPr>
      </w:pPr>
      <w:r>
        <w:rPr>
          <w:rFonts w:eastAsia="Microsoft YaHei"/>
        </w:rPr>
        <w:t xml:space="preserve">ophalen $aantalvoorkomenVW op basis van lijntype id: </w:t>
      </w:r>
      <w:r>
        <w:rPr>
          <w:rFonts w:eastAsia="Microsoft YaHei"/>
        </w:rPr>
        <w:br/>
        <w:t>/lib/ObjectQuery.php &gt; class:ObjectQuery &gt; query: g</w:t>
      </w:r>
      <w:r>
        <w:rPr>
          <w:rFonts w:eastAsia="Microsoft YaHei"/>
        </w:rPr>
        <w:t>etAantalLtVoorkomenVW</w:t>
      </w:r>
    </w:p>
    <w:p w14:paraId="7423672B" w14:textId="77777777" w:rsidR="00000000" w:rsidRDefault="00A600A8">
      <w:pPr>
        <w:pStyle w:val="Plattetekst"/>
        <w:spacing w:line="255" w:lineRule="atLeast"/>
        <w:rPr>
          <w:rFonts w:eastAsia="Microsoft YaHei"/>
        </w:rPr>
      </w:pPr>
      <w:r>
        <w:rPr>
          <w:rFonts w:eastAsia="Microsoft YaHei"/>
        </w:rPr>
        <w:t>$DataGrid-&gt;Buttony: weergave aantalvoorkomenBS &gt; javascript:openLineTypeVoorkomenWindow  &gt; LineTypeVoorkomen.php?lintype_id=***&amp;fase=BS</w:t>
      </w:r>
    </w:p>
    <w:p w14:paraId="0D39D9E8" w14:textId="77777777" w:rsidR="00000000" w:rsidRDefault="00A600A8">
      <w:pPr>
        <w:pStyle w:val="Plattetekst"/>
        <w:spacing w:line="255" w:lineRule="atLeast"/>
        <w:rPr>
          <w:rFonts w:eastAsia="Microsoft YaHei"/>
        </w:rPr>
      </w:pPr>
      <w:r>
        <w:rPr>
          <w:rFonts w:eastAsia="Microsoft YaHei"/>
        </w:rPr>
        <w:t>$DataGrid-&gt;Buttony: weergave aantalvoorkomenNW &gt; javascript:openLineTypeVoorkomenWindow  &gt; LineTyp</w:t>
      </w:r>
      <w:r>
        <w:rPr>
          <w:rFonts w:eastAsia="Microsoft YaHei"/>
        </w:rPr>
        <w:t>eVoorkomen.php?lintype_id=***&amp;fase=NW</w:t>
      </w:r>
    </w:p>
    <w:p w14:paraId="7F69415D" w14:textId="77777777" w:rsidR="00000000" w:rsidRDefault="00A600A8">
      <w:pPr>
        <w:pStyle w:val="Plattetekst"/>
        <w:spacing w:line="255" w:lineRule="atLeast"/>
        <w:rPr>
          <w:rFonts w:eastAsia="Microsoft YaHei"/>
        </w:rPr>
      </w:pPr>
      <w:r>
        <w:rPr>
          <w:rFonts w:eastAsia="Microsoft YaHei"/>
        </w:rPr>
        <w:t>$DataGrid-&gt;Buttony: weergave aantalvoorkomenTD &gt; javascript:openLineTypeVoorkomenWindow  &gt; LineTypeVoorkomen.php?lintype_id=***&amp;fase=TD</w:t>
      </w:r>
    </w:p>
    <w:p w14:paraId="03FD93CF" w14:textId="77777777" w:rsidR="00000000" w:rsidRDefault="00A600A8">
      <w:pPr>
        <w:pStyle w:val="Plattetekst"/>
        <w:spacing w:line="255" w:lineRule="atLeast"/>
      </w:pPr>
      <w:r>
        <w:rPr>
          <w:rFonts w:eastAsia="Microsoft YaHei"/>
        </w:rPr>
        <w:t>$DataGrid-&gt;Buttony: weergave aantalvoorkomenVW &gt; javascript:openLineTypeVoorkomenW</w:t>
      </w:r>
      <w:r>
        <w:rPr>
          <w:rFonts w:eastAsia="Microsoft YaHei"/>
        </w:rPr>
        <w:t>indow  &gt; LineTypeVoorkomen.php?lintype_id=***&amp;fase=VW</w:t>
      </w:r>
    </w:p>
    <w:p w14:paraId="321C2BF7" w14:textId="77777777" w:rsidR="00000000" w:rsidRDefault="00A600A8">
      <w:pPr>
        <w:pStyle w:val="Plattetekst"/>
        <w:spacing w:line="255" w:lineRule="atLeast"/>
        <w:rPr>
          <w:rFonts w:eastAsia="Microsoft YaHei"/>
        </w:rPr>
      </w:pPr>
      <w:r>
        <w:t>tabel: bottom:</w:t>
      </w:r>
    </w:p>
    <w:p w14:paraId="7DCF6C4E" w14:textId="77777777" w:rsidR="00000000" w:rsidRDefault="00A600A8">
      <w:pPr>
        <w:pStyle w:val="Plattetekst"/>
        <w:spacing w:line="255" w:lineRule="atLeast"/>
        <w:rPr>
          <w:rFonts w:eastAsia="Microsoft YaHei"/>
        </w:rPr>
      </w:pPr>
      <w:r>
        <w:rPr>
          <w:rFonts w:eastAsia="Microsoft YaHei"/>
        </w:rPr>
        <w:t>$Datagrid &gt; Download link: DownloadExcel:NLCS-lijntypen-</w:t>
      </w:r>
      <w:r>
        <w:rPr>
          <w:rFonts w:eastAsia="Microsoft YaHei"/>
          <w:i/>
          <w:iCs/>
        </w:rPr>
        <w:t>versie</w:t>
      </w:r>
      <w:r>
        <w:rPr>
          <w:rFonts w:eastAsia="Microsoft YaHei"/>
        </w:rPr>
        <w:t xml:space="preserve">.xlsx </w:t>
      </w:r>
    </w:p>
    <w:p w14:paraId="197AFAC7" w14:textId="77777777" w:rsidR="00000000" w:rsidRDefault="00A600A8">
      <w:pPr>
        <w:pStyle w:val="Plattetekst"/>
        <w:spacing w:line="255" w:lineRule="atLeast"/>
        <w:rPr>
          <w:rFonts w:eastAsia="Microsoft YaHei"/>
        </w:rPr>
      </w:pPr>
      <w:r>
        <w:rPr>
          <w:rFonts w:eastAsia="Microsoft YaHei"/>
        </w:rPr>
        <w:t>$Datagrid &gt; Download link: DownloadZip:NLCS-Lin-</w:t>
      </w:r>
      <w:r>
        <w:rPr>
          <w:rFonts w:eastAsia="Microsoft YaHei"/>
          <w:i/>
          <w:iCs/>
        </w:rPr>
        <w:t>versie</w:t>
      </w:r>
      <w:r>
        <w:rPr>
          <w:rFonts w:eastAsia="Microsoft YaHei"/>
        </w:rPr>
        <w:t>.zip</w:t>
      </w:r>
    </w:p>
    <w:p w14:paraId="1DF3634F" w14:textId="77777777" w:rsidR="00000000" w:rsidRDefault="00A600A8">
      <w:pPr>
        <w:pStyle w:val="Kop2"/>
        <w:spacing w:line="255" w:lineRule="atLeast"/>
        <w:ind w:left="0" w:firstLine="0"/>
        <w:rPr>
          <w:b w:val="0"/>
          <w:i w:val="0"/>
          <w:shd w:val="clear" w:color="auto" w:fill="CCCCCC"/>
        </w:rPr>
      </w:pPr>
      <w:bookmarkStart w:id="31" w:name="__RefHeading__6547_867627498"/>
      <w:bookmarkEnd w:id="31"/>
      <w:r>
        <w:rPr>
          <w:b w:val="0"/>
          <w:i w:val="0"/>
        </w:rPr>
        <w:t>Mapping&gt;BGT</w:t>
      </w:r>
    </w:p>
    <w:p w14:paraId="1D359E53" w14:textId="77777777" w:rsidR="00000000" w:rsidRDefault="00A600A8">
      <w:pPr>
        <w:pStyle w:val="Plattetekst"/>
        <w:spacing w:line="255" w:lineRule="atLeast"/>
        <w:rPr>
          <w:rFonts w:eastAsia="Microsoft YaHei"/>
          <w:u w:val="single"/>
        </w:rPr>
      </w:pPr>
      <w:r>
        <w:rPr>
          <w:rFonts w:eastAsia="Microsoft YaHei"/>
          <w:shd w:val="clear" w:color="auto" w:fill="CCCCCC"/>
        </w:rPr>
        <w:t>mapping_BGT.php</w:t>
      </w:r>
    </w:p>
    <w:p w14:paraId="2D079AB7" w14:textId="77777777" w:rsidR="00000000" w:rsidRDefault="00A600A8">
      <w:pPr>
        <w:pStyle w:val="Plattetekst"/>
        <w:spacing w:line="255" w:lineRule="atLeast"/>
        <w:rPr>
          <w:rFonts w:eastAsia="Microsoft YaHei"/>
        </w:rPr>
      </w:pPr>
      <w:r>
        <w:rPr>
          <w:rFonts w:eastAsia="Microsoft YaHei"/>
          <w:u w:val="single"/>
        </w:rPr>
        <w:t>functies:</w:t>
      </w:r>
    </w:p>
    <w:p w14:paraId="17C719AD" w14:textId="77777777" w:rsidR="00000000" w:rsidRDefault="00A600A8">
      <w:pPr>
        <w:pStyle w:val="Plattetekst"/>
        <w:spacing w:line="255" w:lineRule="atLeast"/>
        <w:rPr>
          <w:rFonts w:eastAsia="Microsoft YaHei"/>
        </w:rPr>
      </w:pPr>
      <w:r>
        <w:rPr>
          <w:rFonts w:eastAsia="Microsoft YaHei"/>
        </w:rPr>
        <w:t>versie database: /lib</w:t>
      </w:r>
      <w:r>
        <w:rPr>
          <w:rFonts w:eastAsia="Microsoft YaHei"/>
        </w:rPr>
        <w:t>/ObjectQuery.php &gt;class:ObjectQuery &gt; query: getVersieInfoi</w:t>
      </w:r>
    </w:p>
    <w:p w14:paraId="4C30C85B" w14:textId="77777777" w:rsidR="00000000" w:rsidRDefault="00A600A8">
      <w:pPr>
        <w:pStyle w:val="Plattetekst"/>
        <w:spacing w:line="255" w:lineRule="atLeast"/>
        <w:rPr>
          <w:rFonts w:eastAsia="Microsoft YaHei"/>
        </w:rPr>
      </w:pPr>
      <w:r>
        <w:rPr>
          <w:rFonts w:eastAsia="Microsoft YaHei"/>
        </w:rPr>
        <w:t>filterinput versies: /lib/ObjectQuery.php &gt; class:ObjectQuery &gt; query: getversiesi</w:t>
      </w:r>
    </w:p>
    <w:p w14:paraId="068321FB" w14:textId="77777777" w:rsidR="00000000" w:rsidRDefault="00A600A8">
      <w:pPr>
        <w:pStyle w:val="Plattetekst"/>
        <w:spacing w:line="255" w:lineRule="atLeast"/>
        <w:rPr>
          <w:rFonts w:eastAsia="Microsoft YaHei"/>
          <w:u w:val="single"/>
        </w:rPr>
      </w:pPr>
      <w:r>
        <w:rPr>
          <w:rFonts w:eastAsia="Microsoft YaHei"/>
        </w:rPr>
        <w:t>filterinput  status</w:t>
      </w:r>
    </w:p>
    <w:p w14:paraId="6FBB4245" w14:textId="77777777" w:rsidR="00000000" w:rsidRDefault="00A600A8">
      <w:pPr>
        <w:pStyle w:val="Plattetekst"/>
        <w:spacing w:line="255" w:lineRule="atLeast"/>
        <w:rPr>
          <w:rFonts w:eastAsia="Microsoft YaHei"/>
        </w:rPr>
      </w:pPr>
      <w:r>
        <w:rPr>
          <w:rFonts w:eastAsia="Microsoft YaHei"/>
          <w:u w:val="single"/>
        </w:rPr>
        <w:t>weergave:</w:t>
      </w:r>
    </w:p>
    <w:p w14:paraId="7DEA31B8" w14:textId="77777777" w:rsidR="00000000" w:rsidRDefault="00A600A8">
      <w:pPr>
        <w:pStyle w:val="Plattetekst"/>
        <w:spacing w:line="255" w:lineRule="atLeast"/>
        <w:rPr>
          <w:rFonts w:eastAsia="Microsoft YaHei"/>
        </w:rPr>
      </w:pPr>
      <w:r>
        <w:rPr>
          <w:rFonts w:eastAsia="Microsoft YaHei"/>
        </w:rPr>
        <w:t>$Form-&gt;ComboBox: versie</w:t>
      </w:r>
    </w:p>
    <w:p w14:paraId="1C826C56" w14:textId="77777777" w:rsidR="00000000" w:rsidRDefault="00A600A8">
      <w:pPr>
        <w:pStyle w:val="Plattetekst"/>
        <w:rPr>
          <w:rFonts w:eastAsia="Microsoft YaHei"/>
        </w:rPr>
      </w:pPr>
      <w:r>
        <w:rPr>
          <w:rFonts w:eastAsia="Microsoft YaHei"/>
        </w:rPr>
        <w:t>$Form-&gt;ComboBox: status</w:t>
      </w:r>
    </w:p>
    <w:p w14:paraId="5282E8E5" w14:textId="77777777" w:rsidR="00000000" w:rsidRDefault="00A600A8">
      <w:pPr>
        <w:pStyle w:val="Plattetekst"/>
        <w:spacing w:line="255" w:lineRule="atLeast"/>
        <w:rPr>
          <w:rFonts w:eastAsia="Microsoft YaHei"/>
        </w:rPr>
      </w:pPr>
      <w:r>
        <w:rPr>
          <w:rFonts w:eastAsia="Microsoft YaHei"/>
        </w:rPr>
        <w:t>Button: import xls :  /lib/XLSimpor</w:t>
      </w:r>
      <w:r>
        <w:rPr>
          <w:rFonts w:eastAsia="Microsoft YaHei"/>
        </w:rPr>
        <w:t>t.php?soortimport=BGT *</w:t>
      </w:r>
    </w:p>
    <w:p w14:paraId="032D883D" w14:textId="77777777" w:rsidR="00000000" w:rsidRDefault="00A600A8">
      <w:pPr>
        <w:pStyle w:val="Plattetekst"/>
        <w:spacing w:line="255" w:lineRule="atLeast"/>
        <w:rPr>
          <w:rFonts w:eastAsia="Microsoft YaHei"/>
        </w:rPr>
      </w:pPr>
    </w:p>
    <w:p w14:paraId="04D046FC" w14:textId="77777777" w:rsidR="00000000" w:rsidRDefault="00A600A8">
      <w:pPr>
        <w:pStyle w:val="Plattetekst"/>
        <w:spacing w:line="255" w:lineRule="atLeast"/>
        <w:rPr>
          <w:rFonts w:eastAsia="Microsoft YaHei"/>
        </w:rPr>
      </w:pPr>
      <w:r>
        <w:rPr>
          <w:rFonts w:eastAsia="Microsoft YaHei"/>
        </w:rPr>
        <w:t>tabel:</w:t>
      </w:r>
    </w:p>
    <w:p w14:paraId="453FD537" w14:textId="77777777" w:rsidR="00000000" w:rsidRDefault="00A600A8">
      <w:pPr>
        <w:pStyle w:val="Plattetekst"/>
        <w:spacing w:line="255" w:lineRule="atLeast"/>
        <w:rPr>
          <w:rFonts w:eastAsia="Microsoft YaHei"/>
        </w:rPr>
      </w:pPr>
      <w:r>
        <w:rPr>
          <w:rFonts w:eastAsia="Microsoft YaHei"/>
        </w:rPr>
        <w:t xml:space="preserve">ophalen BGT op basis van filter </w:t>
      </w:r>
      <w:r>
        <w:rPr>
          <w:rFonts w:eastAsia="Microsoft YaHei"/>
        </w:rPr>
        <w:br/>
        <w:t>/lib/BGTQuery.php &gt; class:BGTQuery &gt; query: getBGTi</w:t>
      </w:r>
    </w:p>
    <w:p w14:paraId="3CE37B22" w14:textId="77777777" w:rsidR="00000000" w:rsidRDefault="00A600A8">
      <w:pPr>
        <w:pStyle w:val="Plattetekst"/>
        <w:spacing w:line="255" w:lineRule="atLeast"/>
        <w:rPr>
          <w:rFonts w:eastAsia="Microsoft YaHei"/>
        </w:rPr>
      </w:pPr>
      <w:r>
        <w:rPr>
          <w:rFonts w:eastAsia="Microsoft YaHei"/>
        </w:rPr>
        <w:t>per regel:</w:t>
      </w:r>
    </w:p>
    <w:p w14:paraId="7DF7A1F0" w14:textId="77777777" w:rsidR="00000000" w:rsidRDefault="00A600A8">
      <w:pPr>
        <w:pStyle w:val="Plattetekst"/>
        <w:spacing w:line="255" w:lineRule="atLeast"/>
        <w:rPr>
          <w:rFonts w:eastAsia="Microsoft YaHei"/>
        </w:rPr>
      </w:pPr>
      <w:r>
        <w:rPr>
          <w:rFonts w:eastAsia="Microsoft YaHei"/>
        </w:rPr>
        <w:t>/lib/ObjectQuery.php &gt; class:ObjectQuery &gt;query:getObjectInfoi &gt; $layername &gt; $DataGrid-&gt;Label</w:t>
      </w:r>
    </w:p>
    <w:p w14:paraId="200C652E" w14:textId="77777777" w:rsidR="00000000" w:rsidRDefault="00A600A8">
      <w:pPr>
        <w:pStyle w:val="Plattetekst"/>
        <w:spacing w:line="255" w:lineRule="atLeast"/>
        <w:rPr>
          <w:rFonts w:eastAsia="Microsoft YaHei"/>
        </w:rPr>
      </w:pPr>
      <w:r>
        <w:rPr>
          <w:rFonts w:eastAsia="Microsoft YaHei"/>
        </w:rPr>
        <w:lastRenderedPageBreak/>
        <w:t>$DataGrid-&gt;Buttonx: weergave obje</w:t>
      </w:r>
      <w:r>
        <w:rPr>
          <w:rFonts w:eastAsia="Microsoft YaHei"/>
        </w:rPr>
        <w:t>ctinfo &gt; javascript|:openinfoObjectWindowi &gt; Objectinfo.php</w:t>
      </w:r>
    </w:p>
    <w:p w14:paraId="16926C42" w14:textId="77777777" w:rsidR="00000000" w:rsidRDefault="00A600A8">
      <w:pPr>
        <w:pStyle w:val="Plattetekst"/>
        <w:spacing w:line="255" w:lineRule="atLeast"/>
      </w:pPr>
      <w:r>
        <w:rPr>
          <w:rFonts w:eastAsia="Microsoft YaHei"/>
        </w:rPr>
        <w:t>/lib/ObjectQuery.php &gt; class:ObjectQuery &gt;query:getSymbolInfoi &gt; symbol_out &gt; $DataGrid-&gt;Label</w:t>
      </w:r>
    </w:p>
    <w:p w14:paraId="0A4FCB97" w14:textId="77777777" w:rsidR="00000000" w:rsidRDefault="00A600A8">
      <w:pPr>
        <w:pStyle w:val="Plattetekst"/>
        <w:spacing w:line="255" w:lineRule="atLeast"/>
        <w:rPr>
          <w:rFonts w:eastAsia="Microsoft YaHei"/>
        </w:rPr>
      </w:pPr>
      <w:r>
        <w:t>tabel: bottom:</w:t>
      </w:r>
    </w:p>
    <w:p w14:paraId="32420865" w14:textId="77777777" w:rsidR="00000000" w:rsidRDefault="00A600A8">
      <w:pPr>
        <w:pStyle w:val="Plattetekst"/>
        <w:spacing w:line="255" w:lineRule="atLeast"/>
        <w:rPr>
          <w:rFonts w:eastAsia="Microsoft YaHei"/>
        </w:rPr>
      </w:pPr>
      <w:r>
        <w:rPr>
          <w:rFonts w:eastAsia="Microsoft YaHei"/>
        </w:rPr>
        <w:t>$Datagrid &gt; Download link: DownloadExcel:NLCS-BGT-</w:t>
      </w:r>
      <w:r>
        <w:rPr>
          <w:rFonts w:eastAsia="Microsoft YaHei"/>
          <w:i/>
          <w:iCs/>
        </w:rPr>
        <w:t>versie</w:t>
      </w:r>
      <w:r>
        <w:rPr>
          <w:rFonts w:eastAsia="Microsoft YaHei"/>
        </w:rPr>
        <w:t xml:space="preserve">.xlsx </w:t>
      </w:r>
    </w:p>
    <w:p w14:paraId="2A48C86F" w14:textId="77777777" w:rsidR="00000000" w:rsidRDefault="00A600A8">
      <w:pPr>
        <w:pStyle w:val="Kop2"/>
        <w:spacing w:line="255" w:lineRule="atLeast"/>
        <w:ind w:left="0" w:firstLine="0"/>
        <w:rPr>
          <w:b w:val="0"/>
          <w:i w:val="0"/>
          <w:shd w:val="clear" w:color="auto" w:fill="CCCCCC"/>
        </w:rPr>
      </w:pPr>
      <w:bookmarkStart w:id="32" w:name="__RefHeading__6549_867627498"/>
      <w:bookmarkEnd w:id="32"/>
      <w:r>
        <w:rPr>
          <w:b w:val="0"/>
          <w:i w:val="0"/>
        </w:rPr>
        <w:t>Mapping&gt;GWSW</w:t>
      </w:r>
    </w:p>
    <w:p w14:paraId="453E1793" w14:textId="77777777" w:rsidR="00000000" w:rsidRDefault="00A600A8">
      <w:pPr>
        <w:pStyle w:val="Plattetekst"/>
        <w:spacing w:line="255" w:lineRule="atLeast"/>
        <w:rPr>
          <w:rFonts w:eastAsia="Microsoft YaHei"/>
          <w:u w:val="single"/>
        </w:rPr>
      </w:pPr>
      <w:r>
        <w:rPr>
          <w:rFonts w:eastAsia="Microsoft YaHei"/>
          <w:shd w:val="clear" w:color="auto" w:fill="CCCCCC"/>
        </w:rPr>
        <w:t>mapping_GW</w:t>
      </w:r>
      <w:r>
        <w:rPr>
          <w:rFonts w:eastAsia="Microsoft YaHei"/>
          <w:shd w:val="clear" w:color="auto" w:fill="CCCCCC"/>
        </w:rPr>
        <w:t>SW.php</w:t>
      </w:r>
    </w:p>
    <w:p w14:paraId="7A1B46A7" w14:textId="77777777" w:rsidR="00000000" w:rsidRDefault="00A600A8">
      <w:pPr>
        <w:pStyle w:val="Plattetekst"/>
        <w:spacing w:line="255" w:lineRule="atLeast"/>
        <w:rPr>
          <w:rFonts w:eastAsia="Microsoft YaHei"/>
        </w:rPr>
      </w:pPr>
      <w:r>
        <w:rPr>
          <w:rFonts w:eastAsia="Microsoft YaHei"/>
          <w:u w:val="single"/>
        </w:rPr>
        <w:t>functies:</w:t>
      </w:r>
    </w:p>
    <w:p w14:paraId="03727639" w14:textId="77777777" w:rsidR="00000000" w:rsidRDefault="00A600A8">
      <w:pPr>
        <w:pStyle w:val="Plattetekst"/>
        <w:spacing w:line="255" w:lineRule="atLeast"/>
        <w:rPr>
          <w:rFonts w:eastAsia="Microsoft YaHei"/>
        </w:rPr>
      </w:pPr>
      <w:r>
        <w:rPr>
          <w:rFonts w:eastAsia="Microsoft YaHei"/>
        </w:rPr>
        <w:t>versie database: /lib/ObjectQuery.php &gt;class:ObjectQuery &gt; query: getVersieInfoi</w:t>
      </w:r>
    </w:p>
    <w:p w14:paraId="592E1E6E" w14:textId="77777777" w:rsidR="00000000" w:rsidRDefault="00A600A8">
      <w:pPr>
        <w:pStyle w:val="Plattetekst"/>
        <w:spacing w:line="255" w:lineRule="atLeast"/>
        <w:rPr>
          <w:rFonts w:eastAsia="Microsoft YaHei"/>
        </w:rPr>
      </w:pPr>
      <w:r>
        <w:rPr>
          <w:rFonts w:eastAsia="Microsoft YaHei"/>
        </w:rPr>
        <w:t>filterinput versies: /lib/ObjectQuery.php &gt; class:ObjectQuery &gt; query: getversiesi</w:t>
      </w:r>
    </w:p>
    <w:p w14:paraId="595244DD" w14:textId="77777777" w:rsidR="00000000" w:rsidRDefault="00A600A8">
      <w:pPr>
        <w:pStyle w:val="Plattetekst"/>
        <w:spacing w:line="255" w:lineRule="atLeast"/>
        <w:rPr>
          <w:rFonts w:eastAsia="Microsoft YaHei"/>
          <w:u w:val="single"/>
        </w:rPr>
      </w:pPr>
      <w:r>
        <w:rPr>
          <w:rFonts w:eastAsia="Microsoft YaHei"/>
        </w:rPr>
        <w:t>filterinput  status</w:t>
      </w:r>
    </w:p>
    <w:p w14:paraId="4428C97F" w14:textId="77777777" w:rsidR="00000000" w:rsidRDefault="00A600A8">
      <w:pPr>
        <w:pStyle w:val="Plattetekst"/>
        <w:spacing w:line="255" w:lineRule="atLeast"/>
        <w:rPr>
          <w:rFonts w:eastAsia="Microsoft YaHei"/>
        </w:rPr>
      </w:pPr>
      <w:r>
        <w:rPr>
          <w:rFonts w:eastAsia="Microsoft YaHei"/>
          <w:u w:val="single"/>
        </w:rPr>
        <w:t>weergave:</w:t>
      </w:r>
    </w:p>
    <w:p w14:paraId="6BC6E699" w14:textId="77777777" w:rsidR="00000000" w:rsidRDefault="00A600A8">
      <w:pPr>
        <w:pStyle w:val="Plattetekst"/>
        <w:spacing w:line="255" w:lineRule="atLeast"/>
        <w:rPr>
          <w:rFonts w:eastAsia="Microsoft YaHei"/>
        </w:rPr>
      </w:pPr>
      <w:r>
        <w:rPr>
          <w:rFonts w:eastAsia="Microsoft YaHei"/>
        </w:rPr>
        <w:t>$Form-&gt;ComboBox: versie</w:t>
      </w:r>
    </w:p>
    <w:p w14:paraId="48897723" w14:textId="77777777" w:rsidR="00000000" w:rsidRDefault="00A600A8">
      <w:pPr>
        <w:pStyle w:val="Plattetekst"/>
        <w:rPr>
          <w:rFonts w:eastAsia="Microsoft YaHei"/>
        </w:rPr>
      </w:pPr>
      <w:r>
        <w:rPr>
          <w:rFonts w:eastAsia="Microsoft YaHei"/>
        </w:rPr>
        <w:t>$Form-&gt;ComboBox: stat</w:t>
      </w:r>
      <w:r>
        <w:rPr>
          <w:rFonts w:eastAsia="Microsoft YaHei"/>
        </w:rPr>
        <w:t>us</w:t>
      </w:r>
    </w:p>
    <w:p w14:paraId="5CAC67C8" w14:textId="77777777" w:rsidR="00000000" w:rsidRDefault="00A600A8">
      <w:pPr>
        <w:pStyle w:val="Plattetekst"/>
        <w:spacing w:line="255" w:lineRule="atLeast"/>
        <w:rPr>
          <w:rFonts w:eastAsia="Microsoft YaHei"/>
        </w:rPr>
      </w:pPr>
      <w:r>
        <w:rPr>
          <w:rFonts w:eastAsia="Microsoft YaHei"/>
        </w:rPr>
        <w:t>Button: import xls :  /lib/XLSimport.php?soortimport=GWSW*</w:t>
      </w:r>
    </w:p>
    <w:p w14:paraId="5D165D57" w14:textId="77777777" w:rsidR="00000000" w:rsidRDefault="00A600A8">
      <w:pPr>
        <w:pStyle w:val="Plattetekst"/>
        <w:spacing w:line="255" w:lineRule="atLeast"/>
        <w:rPr>
          <w:rFonts w:eastAsia="Microsoft YaHei"/>
        </w:rPr>
      </w:pPr>
      <w:r>
        <w:rPr>
          <w:rFonts w:eastAsia="Microsoft YaHei"/>
        </w:rPr>
        <w:t>tabel:</w:t>
      </w:r>
    </w:p>
    <w:p w14:paraId="3E07ABD8" w14:textId="77777777" w:rsidR="00000000" w:rsidRDefault="00A600A8">
      <w:pPr>
        <w:pStyle w:val="Plattetekst"/>
        <w:spacing w:line="255" w:lineRule="atLeast"/>
        <w:rPr>
          <w:rFonts w:eastAsia="Microsoft YaHei"/>
        </w:rPr>
      </w:pPr>
      <w:r>
        <w:rPr>
          <w:rFonts w:eastAsia="Microsoft YaHei"/>
        </w:rPr>
        <w:t xml:space="preserve">ophalen BGT op basis van filter </w:t>
      </w:r>
      <w:r>
        <w:rPr>
          <w:rFonts w:eastAsia="Microsoft YaHei"/>
        </w:rPr>
        <w:br/>
        <w:t>/lib/GWSWQuery.php &gt; class:GWSWQuery &gt; query: getGWSWi</w:t>
      </w:r>
    </w:p>
    <w:p w14:paraId="4758641F" w14:textId="77777777" w:rsidR="00000000" w:rsidRDefault="00A600A8">
      <w:pPr>
        <w:pStyle w:val="Plattetekst"/>
        <w:spacing w:line="255" w:lineRule="atLeast"/>
        <w:rPr>
          <w:rFonts w:eastAsia="Microsoft YaHei"/>
        </w:rPr>
      </w:pPr>
      <w:r>
        <w:rPr>
          <w:rFonts w:eastAsia="Microsoft YaHei"/>
        </w:rPr>
        <w:t>per regel:</w:t>
      </w:r>
    </w:p>
    <w:p w14:paraId="2505CD42" w14:textId="77777777" w:rsidR="00000000" w:rsidRDefault="00A600A8">
      <w:pPr>
        <w:pStyle w:val="Plattetekst"/>
        <w:spacing w:line="255" w:lineRule="atLeast"/>
        <w:rPr>
          <w:rFonts w:eastAsia="Microsoft YaHei"/>
        </w:rPr>
      </w:pPr>
      <w:r>
        <w:rPr>
          <w:rFonts w:eastAsia="Microsoft YaHei"/>
        </w:rPr>
        <w:t>/lib/ObjectQuery.php &gt; class:ObjectQuery &gt;query:getObjectInfoi &gt; $layername &gt; $DataGrid-</w:t>
      </w:r>
      <w:r>
        <w:rPr>
          <w:rFonts w:eastAsia="Microsoft YaHei"/>
        </w:rPr>
        <w:t>&gt;Label</w:t>
      </w:r>
    </w:p>
    <w:p w14:paraId="6AA02834" w14:textId="77777777" w:rsidR="00000000" w:rsidRDefault="00A600A8">
      <w:pPr>
        <w:pStyle w:val="Plattetekst"/>
        <w:spacing w:line="255" w:lineRule="atLeast"/>
        <w:rPr>
          <w:rFonts w:eastAsia="Microsoft YaHei"/>
        </w:rPr>
      </w:pPr>
      <w:r>
        <w:rPr>
          <w:rFonts w:eastAsia="Microsoft YaHei"/>
        </w:rPr>
        <w:t>$DataGrid-&gt;Buttonx: weergave objectinfo &gt; javascript|:openinfoObjectWindowi &gt; Objectinfo.php</w:t>
      </w:r>
    </w:p>
    <w:p w14:paraId="1D333AD2" w14:textId="77777777" w:rsidR="00000000" w:rsidRDefault="00A600A8">
      <w:pPr>
        <w:pStyle w:val="Plattetekst"/>
        <w:spacing w:line="255" w:lineRule="atLeast"/>
      </w:pPr>
      <w:r>
        <w:rPr>
          <w:rFonts w:eastAsia="Microsoft YaHei"/>
        </w:rPr>
        <w:t>/lib/ObjectQuery.php &gt; class:ObjectQuery &gt;query:getSymbolInfoi &gt; symbol_out &gt; $DataGrid-&gt;Label</w:t>
      </w:r>
    </w:p>
    <w:p w14:paraId="51643B4B" w14:textId="77777777" w:rsidR="00000000" w:rsidRDefault="00A600A8">
      <w:pPr>
        <w:pStyle w:val="Plattetekst"/>
        <w:spacing w:line="255" w:lineRule="atLeast"/>
        <w:rPr>
          <w:rFonts w:eastAsia="Microsoft YaHei"/>
        </w:rPr>
      </w:pPr>
      <w:r>
        <w:t>tabel: bottom:</w:t>
      </w:r>
    </w:p>
    <w:p w14:paraId="0D437E25" w14:textId="77777777" w:rsidR="00000000" w:rsidRDefault="00A600A8">
      <w:pPr>
        <w:pStyle w:val="Plattetekst"/>
        <w:spacing w:line="255" w:lineRule="atLeast"/>
        <w:rPr>
          <w:rFonts w:eastAsia="Microsoft YaHei"/>
        </w:rPr>
      </w:pPr>
      <w:r>
        <w:rPr>
          <w:rFonts w:eastAsia="Microsoft YaHei"/>
        </w:rPr>
        <w:t>$Datagrid &gt; Download link: DownloadExcel:NLCS-</w:t>
      </w:r>
      <w:r>
        <w:rPr>
          <w:rFonts w:eastAsia="Microsoft YaHei"/>
        </w:rPr>
        <w:t>GWSW-</w:t>
      </w:r>
      <w:r>
        <w:rPr>
          <w:rFonts w:eastAsia="Microsoft YaHei"/>
          <w:i/>
          <w:iCs/>
        </w:rPr>
        <w:t>versie</w:t>
      </w:r>
      <w:r>
        <w:rPr>
          <w:rFonts w:eastAsia="Microsoft YaHei"/>
        </w:rPr>
        <w:t xml:space="preserve">.xlsx </w:t>
      </w:r>
    </w:p>
    <w:p w14:paraId="714B195F" w14:textId="77777777" w:rsidR="00000000" w:rsidRDefault="00A600A8">
      <w:pPr>
        <w:pStyle w:val="Kop2"/>
        <w:spacing w:line="255" w:lineRule="atLeast"/>
        <w:ind w:left="0" w:firstLine="0"/>
        <w:rPr>
          <w:b w:val="0"/>
          <w:i w:val="0"/>
          <w:shd w:val="clear" w:color="auto" w:fill="CCCCCC"/>
        </w:rPr>
      </w:pPr>
      <w:bookmarkStart w:id="33" w:name="__RefHeading__6551_867627498"/>
      <w:bookmarkEnd w:id="33"/>
      <w:r>
        <w:rPr>
          <w:b w:val="0"/>
          <w:i w:val="0"/>
        </w:rPr>
        <w:t>Rapport</w:t>
      </w:r>
    </w:p>
    <w:p w14:paraId="691939BC" w14:textId="77777777" w:rsidR="00000000" w:rsidRDefault="00A600A8">
      <w:pPr>
        <w:pStyle w:val="Plattetekst"/>
        <w:spacing w:line="255" w:lineRule="atLeast"/>
        <w:rPr>
          <w:rFonts w:eastAsia="Microsoft YaHei"/>
          <w:u w:val="single"/>
        </w:rPr>
      </w:pPr>
      <w:r>
        <w:rPr>
          <w:rFonts w:eastAsia="Microsoft YaHei"/>
          <w:shd w:val="clear" w:color="auto" w:fill="CCCCCC"/>
        </w:rPr>
        <w:t>objectReport.php</w:t>
      </w:r>
    </w:p>
    <w:p w14:paraId="07C8D49E" w14:textId="77777777" w:rsidR="00000000" w:rsidRDefault="00A600A8">
      <w:pPr>
        <w:spacing w:line="255" w:lineRule="atLeast"/>
        <w:rPr>
          <w:rFonts w:ascii="Corbel" w:eastAsia="Microsoft YaHei" w:hAnsi="Corbel"/>
          <w:sz w:val="20"/>
          <w:u w:val="single"/>
        </w:rPr>
      </w:pPr>
      <w:r>
        <w:rPr>
          <w:rFonts w:ascii="Corbel" w:eastAsia="Microsoft YaHei" w:hAnsi="Corbel"/>
          <w:sz w:val="20"/>
          <w:u w:val="single"/>
        </w:rPr>
        <w:t>functies:</w:t>
      </w:r>
    </w:p>
    <w:p w14:paraId="3E91536B" w14:textId="77777777" w:rsidR="00000000" w:rsidRDefault="00A600A8">
      <w:pPr>
        <w:spacing w:line="255" w:lineRule="atLeast"/>
        <w:rPr>
          <w:rFonts w:ascii="Corbel" w:eastAsia="Microsoft YaHei" w:hAnsi="Corbel"/>
          <w:sz w:val="20"/>
          <w:u w:val="single"/>
        </w:rPr>
      </w:pPr>
    </w:p>
    <w:p w14:paraId="6839F52D" w14:textId="77777777" w:rsidR="00000000" w:rsidRDefault="00A600A8">
      <w:pPr>
        <w:pStyle w:val="Plattetekst"/>
        <w:spacing w:line="255" w:lineRule="atLeast"/>
        <w:rPr>
          <w:rFonts w:eastAsia="Microsoft YaHei"/>
          <w:u w:val="single"/>
        </w:rPr>
      </w:pPr>
      <w:r>
        <w:rPr>
          <w:rFonts w:eastAsia="Microsoft YaHei"/>
        </w:rPr>
        <w:t>versie database: /lib/ObjectQuery.php &gt;class:ObjectQuery &gt; query: getVersieInfoi</w:t>
      </w:r>
    </w:p>
    <w:p w14:paraId="127FC03A" w14:textId="77777777" w:rsidR="00000000" w:rsidRDefault="00A600A8">
      <w:pPr>
        <w:pStyle w:val="Plattetekst"/>
        <w:spacing w:line="255" w:lineRule="atLeast"/>
        <w:rPr>
          <w:rFonts w:eastAsia="Microsoft YaHei"/>
        </w:rPr>
      </w:pPr>
      <w:r>
        <w:rPr>
          <w:rFonts w:eastAsia="Microsoft YaHei"/>
          <w:u w:val="single"/>
        </w:rPr>
        <w:t>weergave:</w:t>
      </w:r>
    </w:p>
    <w:p w14:paraId="49FE34BB" w14:textId="77777777" w:rsidR="00000000" w:rsidRDefault="00A600A8">
      <w:pPr>
        <w:pStyle w:val="Plattetekst"/>
        <w:spacing w:line="255" w:lineRule="atLeast"/>
        <w:rPr>
          <w:rFonts w:eastAsia="Microsoft YaHei"/>
        </w:rPr>
      </w:pPr>
      <w:r>
        <w:rPr>
          <w:rFonts w:eastAsia="Microsoft YaHei"/>
        </w:rPr>
        <w:t>tabel:</w:t>
      </w:r>
    </w:p>
    <w:p w14:paraId="3839C499" w14:textId="77777777" w:rsidR="00000000" w:rsidRDefault="00A600A8">
      <w:pPr>
        <w:pStyle w:val="Plattetekst"/>
        <w:spacing w:line="255" w:lineRule="atLeast"/>
        <w:rPr>
          <w:rFonts w:eastAsia="Microsoft YaHei"/>
        </w:rPr>
      </w:pPr>
      <w:r>
        <w:rPr>
          <w:rFonts w:eastAsia="Microsoft YaHei"/>
        </w:rPr>
        <w:t>$Datagrid &gt; Download link: DownloadExcel:NLCS-Objectenchanged-</w:t>
      </w:r>
      <w:r>
        <w:rPr>
          <w:rFonts w:eastAsia="Microsoft YaHei"/>
          <w:i/>
          <w:iCs/>
        </w:rPr>
        <w:t>versie</w:t>
      </w:r>
      <w:r>
        <w:rPr>
          <w:rFonts w:eastAsia="Microsoft YaHei"/>
        </w:rPr>
        <w:t xml:space="preserve">.xlsx </w:t>
      </w:r>
    </w:p>
    <w:p w14:paraId="1B37F32E" w14:textId="77777777" w:rsidR="00000000" w:rsidRDefault="00A600A8">
      <w:pPr>
        <w:pStyle w:val="Plattetekst"/>
        <w:spacing w:line="255" w:lineRule="atLeast"/>
        <w:rPr>
          <w:rFonts w:eastAsia="Microsoft YaHei"/>
        </w:rPr>
      </w:pPr>
      <w:r>
        <w:rPr>
          <w:rFonts w:eastAsia="Microsoft YaHei"/>
        </w:rPr>
        <w:t>$Datagrid &gt; Download link: Do</w:t>
      </w:r>
      <w:r>
        <w:rPr>
          <w:rFonts w:eastAsia="Microsoft YaHei"/>
        </w:rPr>
        <w:t>wnloadExcel:NLCS-Symbolenchanged-</w:t>
      </w:r>
      <w:r>
        <w:rPr>
          <w:rFonts w:eastAsia="Microsoft YaHei"/>
          <w:i/>
          <w:iCs/>
        </w:rPr>
        <w:t>versie</w:t>
      </w:r>
      <w:r>
        <w:rPr>
          <w:rFonts w:eastAsia="Microsoft YaHei"/>
        </w:rPr>
        <w:t xml:space="preserve">.xlsx </w:t>
      </w:r>
    </w:p>
    <w:p w14:paraId="4C78FE22" w14:textId="77777777" w:rsidR="00000000" w:rsidRDefault="00A600A8">
      <w:pPr>
        <w:pStyle w:val="Plattetekst"/>
        <w:spacing w:line="255" w:lineRule="atLeast"/>
        <w:rPr>
          <w:rFonts w:eastAsia="Microsoft YaHei"/>
        </w:rPr>
      </w:pPr>
      <w:r>
        <w:rPr>
          <w:rFonts w:eastAsia="Microsoft YaHei"/>
        </w:rPr>
        <w:t>$Datagrid &gt; Download link: DownloadExcel:NLCS-Arceringenchanged-</w:t>
      </w:r>
      <w:r>
        <w:rPr>
          <w:rFonts w:eastAsia="Microsoft YaHei"/>
          <w:i/>
          <w:iCs/>
        </w:rPr>
        <w:t>versie</w:t>
      </w:r>
      <w:r>
        <w:rPr>
          <w:rFonts w:eastAsia="Microsoft YaHei"/>
        </w:rPr>
        <w:t xml:space="preserve">.xlsx </w:t>
      </w:r>
    </w:p>
    <w:p w14:paraId="58BA30B2" w14:textId="77777777" w:rsidR="00000000" w:rsidRDefault="00A600A8">
      <w:pPr>
        <w:pStyle w:val="Plattetekst"/>
        <w:spacing w:line="255" w:lineRule="atLeast"/>
        <w:rPr>
          <w:rFonts w:eastAsia="Microsoft YaHei"/>
        </w:rPr>
      </w:pPr>
      <w:r>
        <w:rPr>
          <w:rFonts w:eastAsia="Microsoft YaHei"/>
        </w:rPr>
        <w:t>$Datagrid &gt; Download link: DownloadExcel:NLCS-Lijntypenchanged-</w:t>
      </w:r>
      <w:r>
        <w:rPr>
          <w:rFonts w:eastAsia="Microsoft YaHei"/>
          <w:i/>
          <w:iCs/>
        </w:rPr>
        <w:t>versie</w:t>
      </w:r>
      <w:r>
        <w:rPr>
          <w:rFonts w:eastAsia="Microsoft YaHei"/>
        </w:rPr>
        <w:t xml:space="preserve">.xlsx </w:t>
      </w:r>
    </w:p>
    <w:p w14:paraId="79EB0E67" w14:textId="77777777" w:rsidR="00000000" w:rsidRDefault="00A600A8">
      <w:pPr>
        <w:pStyle w:val="Plattetekst"/>
        <w:spacing w:line="255" w:lineRule="atLeast"/>
        <w:rPr>
          <w:rFonts w:eastAsia="Microsoft YaHei"/>
        </w:rPr>
      </w:pPr>
      <w:r>
        <w:rPr>
          <w:rFonts w:eastAsia="Microsoft YaHei"/>
        </w:rPr>
        <w:t>$Datagrid &gt; Download link: DownloadZip:NLCS-sql-</w:t>
      </w:r>
      <w:r>
        <w:rPr>
          <w:rFonts w:eastAsia="Microsoft YaHei"/>
          <w:i/>
          <w:iCs/>
        </w:rPr>
        <w:t>versie</w:t>
      </w:r>
      <w:r>
        <w:rPr>
          <w:rFonts w:eastAsia="Microsoft YaHei"/>
        </w:rPr>
        <w:t>.zi</w:t>
      </w:r>
      <w:r>
        <w:rPr>
          <w:rFonts w:eastAsia="Microsoft YaHei"/>
        </w:rPr>
        <w:t>p</w:t>
      </w:r>
    </w:p>
    <w:p w14:paraId="49947B48" w14:textId="77777777" w:rsidR="00000000" w:rsidRDefault="00A600A8">
      <w:pPr>
        <w:pStyle w:val="Plattetekst"/>
        <w:spacing w:line="255" w:lineRule="atLeast"/>
        <w:rPr>
          <w:rFonts w:eastAsia="Microsoft YaHei"/>
        </w:rPr>
      </w:pPr>
    </w:p>
    <w:p w14:paraId="604A485B" w14:textId="77777777" w:rsidR="00000000" w:rsidRDefault="00A600A8">
      <w:pPr>
        <w:pStyle w:val="Plattetekst"/>
        <w:spacing w:line="255" w:lineRule="atLeast"/>
        <w:rPr>
          <w:rFonts w:eastAsia="Microsoft YaHei"/>
        </w:rPr>
      </w:pPr>
    </w:p>
    <w:p w14:paraId="1CC6A4AD" w14:textId="77777777" w:rsidR="00000000" w:rsidRDefault="00A600A8">
      <w:pPr>
        <w:pStyle w:val="Kop2"/>
        <w:spacing w:line="255" w:lineRule="atLeast"/>
        <w:ind w:left="0" w:firstLine="0"/>
        <w:rPr>
          <w:b w:val="0"/>
          <w:i w:val="0"/>
          <w:shd w:val="clear" w:color="auto" w:fill="CCCCCC"/>
        </w:rPr>
      </w:pPr>
      <w:bookmarkStart w:id="34" w:name="__RefHeading__10319_867627498"/>
      <w:bookmarkEnd w:id="34"/>
      <w:r>
        <w:rPr>
          <w:b w:val="0"/>
          <w:i w:val="0"/>
        </w:rPr>
        <w:lastRenderedPageBreak/>
        <w:t>Beheer&gt;Export &amp; Controle</w:t>
      </w:r>
    </w:p>
    <w:p w14:paraId="0BA83D9E" w14:textId="77777777" w:rsidR="00000000" w:rsidRDefault="00A600A8">
      <w:pPr>
        <w:pStyle w:val="Plattetekst"/>
        <w:spacing w:line="255" w:lineRule="atLeast"/>
        <w:rPr>
          <w:u w:val="single"/>
        </w:rPr>
      </w:pPr>
      <w:r>
        <w:rPr>
          <w:rFonts w:eastAsia="Microsoft YaHei"/>
          <w:shd w:val="clear" w:color="auto" w:fill="CCCCCC"/>
        </w:rPr>
        <w:t>objectBestanden.php</w:t>
      </w:r>
    </w:p>
    <w:p w14:paraId="505095C9" w14:textId="77777777" w:rsidR="00000000" w:rsidRDefault="00A600A8">
      <w:pPr>
        <w:pStyle w:val="Plattetekst"/>
      </w:pPr>
      <w:r>
        <w:rPr>
          <w:u w:val="single"/>
        </w:rPr>
        <w:t>functies:</w:t>
      </w:r>
    </w:p>
    <w:p w14:paraId="3E8F337C" w14:textId="77777777" w:rsidR="00000000" w:rsidRDefault="00A600A8">
      <w:pPr>
        <w:pStyle w:val="Plattetekst"/>
        <w:rPr>
          <w:u w:val="single"/>
        </w:rPr>
      </w:pPr>
      <w:r>
        <w:t>versie database: /lib/ObjectQuery.php &gt;class:ObjectQuery &gt; query: getVersieInfoi</w:t>
      </w:r>
    </w:p>
    <w:p w14:paraId="16B6F25E" w14:textId="77777777" w:rsidR="00000000" w:rsidRDefault="00A600A8">
      <w:pPr>
        <w:pStyle w:val="Plattetekst"/>
        <w:rPr>
          <w:rFonts w:eastAsia="Microsoft YaHei"/>
        </w:rPr>
      </w:pPr>
      <w:r>
        <w:rPr>
          <w:u w:val="single"/>
        </w:rPr>
        <w:t>weergave:</w:t>
      </w:r>
    </w:p>
    <w:p w14:paraId="037CBD38" w14:textId="77777777" w:rsidR="00000000" w:rsidRDefault="00A600A8">
      <w:pPr>
        <w:pStyle w:val="Plattetekst"/>
        <w:rPr>
          <w:rFonts w:eastAsia="Microsoft YaHei"/>
        </w:rPr>
      </w:pPr>
      <w:r>
        <w:rPr>
          <w:rFonts w:eastAsia="Microsoft YaHei"/>
        </w:rPr>
        <w:t xml:space="preserve">Button:: Aanmaken xlsx  ####:  </w:t>
      </w:r>
      <w:r>
        <w:t xml:space="preserve"> javascript:openExportWindow(####) &gt; exportWindow.php?soortexport='####'</w:t>
      </w:r>
    </w:p>
    <w:p w14:paraId="6373C23E" w14:textId="77777777" w:rsidR="00000000" w:rsidRDefault="00A600A8">
      <w:pPr>
        <w:pStyle w:val="Plattetekst"/>
        <w:rPr>
          <w:rFonts w:eastAsia="Microsoft YaHei"/>
        </w:rPr>
      </w:pPr>
      <w:r>
        <w:rPr>
          <w:rFonts w:eastAsia="Microsoft YaHei"/>
        </w:rPr>
        <w:t>##</w:t>
      </w:r>
      <w:r>
        <w:rPr>
          <w:rFonts w:eastAsia="Microsoft YaHei"/>
        </w:rPr>
        <w:t>## = soort export = exporttype</w:t>
      </w:r>
    </w:p>
    <w:p w14:paraId="6AEFA780" w14:textId="77777777" w:rsidR="00000000" w:rsidRDefault="00A600A8">
      <w:pPr>
        <w:pStyle w:val="Plattetekst"/>
        <w:rPr>
          <w:rFonts w:eastAsia="Microsoft YaHei"/>
        </w:rPr>
      </w:pPr>
      <w:r>
        <w:rPr>
          <w:rFonts w:eastAsia="Microsoft YaHei"/>
        </w:rPr>
        <w:t>exportWindow.php &gt; iframe naar XLSexport.php?exporttype=$exporttype;</w:t>
      </w:r>
    </w:p>
    <w:p w14:paraId="06F9D7AF" w14:textId="77777777" w:rsidR="00000000" w:rsidRDefault="00A600A8">
      <w:pPr>
        <w:pStyle w:val="Plattetekst"/>
        <w:rPr>
          <w:rFonts w:eastAsia="Microsoft YaHei"/>
        </w:rPr>
      </w:pPr>
      <w:r>
        <w:rPr>
          <w:rFonts w:eastAsia="Microsoft YaHei"/>
        </w:rPr>
        <w:t>lijst exporttypen:</w:t>
      </w:r>
    </w:p>
    <w:p w14:paraId="39D4038E" w14:textId="77777777" w:rsidR="00000000" w:rsidRDefault="00A600A8">
      <w:pPr>
        <w:pStyle w:val="Plattetekst"/>
        <w:rPr>
          <w:rFonts w:eastAsia="Microsoft YaHei"/>
        </w:rPr>
      </w:pPr>
      <w:r>
        <w:rPr>
          <w:rFonts w:eastAsia="Microsoft YaHei"/>
        </w:rPr>
        <w:t>Hoofdgroepen</w:t>
      </w:r>
      <w:r>
        <w:rPr>
          <w:rFonts w:eastAsia="Microsoft YaHei"/>
        </w:rPr>
        <w:br/>
        <w:t>Objecten</w:t>
      </w:r>
      <w:r>
        <w:rPr>
          <w:rFonts w:eastAsia="Microsoft YaHei"/>
        </w:rPr>
        <w:br/>
        <w:t>Sbibliotheken</w:t>
      </w:r>
      <w:r>
        <w:rPr>
          <w:rFonts w:eastAsia="Microsoft YaHei"/>
        </w:rPr>
        <w:br/>
        <w:t>Symbolen</w:t>
      </w:r>
      <w:r>
        <w:rPr>
          <w:rFonts w:eastAsia="Microsoft YaHei"/>
        </w:rPr>
        <w:br/>
        <w:t>Abibliotheken</w:t>
      </w:r>
      <w:r>
        <w:rPr>
          <w:rFonts w:eastAsia="Microsoft YaHei"/>
        </w:rPr>
        <w:br/>
        <w:t>Arceringen</w:t>
      </w:r>
      <w:r>
        <w:rPr>
          <w:rFonts w:eastAsia="Microsoft YaHei"/>
        </w:rPr>
        <w:br/>
        <w:t>Arceringen definities</w:t>
      </w:r>
      <w:r>
        <w:rPr>
          <w:rFonts w:eastAsia="Microsoft YaHei"/>
        </w:rPr>
        <w:br/>
        <w:t>Lijntypen</w:t>
      </w:r>
      <w:r>
        <w:rPr>
          <w:rFonts w:eastAsia="Microsoft YaHei"/>
        </w:rPr>
        <w:br/>
        <w:t>Lijntypen definities</w:t>
      </w:r>
      <w:r>
        <w:rPr>
          <w:rFonts w:eastAsia="Microsoft YaHei"/>
        </w:rPr>
        <w:br/>
        <w:t>Database</w:t>
      </w:r>
      <w:r>
        <w:rPr>
          <w:rFonts w:eastAsia="Microsoft YaHei"/>
        </w:rPr>
        <w:br/>
        <w:t>mappi</w:t>
      </w:r>
      <w:r>
        <w:rPr>
          <w:rFonts w:eastAsia="Microsoft YaHei"/>
        </w:rPr>
        <w:t>ng BGT</w:t>
      </w:r>
      <w:r>
        <w:rPr>
          <w:rFonts w:eastAsia="Microsoft YaHei"/>
        </w:rPr>
        <w:br/>
        <w:t>mapping GWSW</w:t>
      </w:r>
      <w:r>
        <w:rPr>
          <w:rFonts w:eastAsia="Microsoft YaHei"/>
        </w:rPr>
        <w:br/>
        <w:t>Wijzigingen Objecten</w:t>
      </w:r>
      <w:r>
        <w:rPr>
          <w:rFonts w:eastAsia="Microsoft YaHei"/>
        </w:rPr>
        <w:br/>
        <w:t>Wijzigingen Symbolen</w:t>
      </w:r>
      <w:r>
        <w:rPr>
          <w:rFonts w:eastAsia="Microsoft YaHei"/>
        </w:rPr>
        <w:br/>
        <w:t>Wijzigingen Arceringen</w:t>
      </w:r>
      <w:r>
        <w:rPr>
          <w:rFonts w:eastAsia="Microsoft YaHei"/>
        </w:rPr>
        <w:br/>
        <w:t>Wijzigingen Lijntypen</w:t>
      </w:r>
    </w:p>
    <w:p w14:paraId="15993428" w14:textId="77777777" w:rsidR="00000000" w:rsidRDefault="00A600A8">
      <w:pPr>
        <w:pStyle w:val="Plattetekst"/>
        <w:rPr>
          <w:rFonts w:eastAsia="Microsoft YaHei"/>
        </w:rPr>
      </w:pPr>
      <w:r>
        <w:rPr>
          <w:rFonts w:eastAsia="Microsoft YaHei"/>
        </w:rPr>
        <w:t xml:space="preserve">Button : Controle database : Open  &gt;javascript:openControlBibliothekenWindow()&gt; </w:t>
      </w:r>
      <w:r>
        <w:rPr>
          <w:rFonts w:eastAsia="Microsoft YaHei"/>
        </w:rPr>
        <w:t>BibliothekenControl.php</w:t>
      </w:r>
    </w:p>
    <w:p w14:paraId="3172A6A4" w14:textId="77777777" w:rsidR="00000000" w:rsidRDefault="00A600A8">
      <w:pPr>
        <w:pStyle w:val="Plattetekst"/>
        <w:rPr>
          <w:rFonts w:eastAsia="Microsoft YaHei"/>
        </w:rPr>
      </w:pPr>
      <w:r>
        <w:rPr>
          <w:rFonts w:eastAsia="Microsoft YaHei"/>
        </w:rPr>
        <w:t xml:space="preserve">Button:  Database divers : Open  &gt;javascript </w:t>
      </w:r>
      <w:r>
        <w:rPr>
          <w:rFonts w:eastAsia="Microsoft YaHei"/>
        </w:rPr>
        <w:t>:openControlLinWindow()&gt; LinControl.php</w:t>
      </w:r>
    </w:p>
    <w:p w14:paraId="166FBFB1" w14:textId="77777777" w:rsidR="00000000" w:rsidRDefault="00A600A8">
      <w:pPr>
        <w:pStyle w:val="Plattetekst"/>
        <w:rPr>
          <w:rFonts w:eastAsia="Microsoft YaHei"/>
        </w:rPr>
      </w:pPr>
    </w:p>
    <w:p w14:paraId="5819A22C" w14:textId="77777777" w:rsidR="00000000" w:rsidRDefault="00A600A8">
      <w:pPr>
        <w:pStyle w:val="Plattetekst"/>
        <w:rPr>
          <w:u w:val="single"/>
        </w:rPr>
      </w:pPr>
      <w:r>
        <w:rPr>
          <w:rFonts w:eastAsia="Microsoft YaHei"/>
          <w:shd w:val="clear" w:color="auto" w:fill="CCCCCC"/>
        </w:rPr>
        <w:t>BibliothekenControl.php</w:t>
      </w:r>
    </w:p>
    <w:p w14:paraId="6A6F46A7" w14:textId="77777777" w:rsidR="00000000" w:rsidRDefault="00A600A8">
      <w:pPr>
        <w:pStyle w:val="Plattetekst"/>
      </w:pPr>
      <w:r>
        <w:rPr>
          <w:u w:val="single"/>
        </w:rPr>
        <w:t>functies:</w:t>
      </w:r>
    </w:p>
    <w:p w14:paraId="49F6583F" w14:textId="77777777" w:rsidR="00000000" w:rsidRDefault="00A600A8">
      <w:pPr>
        <w:pStyle w:val="Plattetekst"/>
      </w:pPr>
      <w:r>
        <w:t>$mode=Importeren &gt; controle Symbool bibliotheken</w:t>
      </w:r>
    </w:p>
    <w:p w14:paraId="0AA45217" w14:textId="77777777" w:rsidR="00000000" w:rsidRDefault="00A600A8">
      <w:pPr>
        <w:pStyle w:val="Plattetekst"/>
      </w:pPr>
      <w:r>
        <w:t>$mode=ImporterenI &gt; controle symbolen per bibliotheek</w:t>
      </w:r>
      <w:r>
        <w:rPr>
          <w:rFonts w:eastAsia="Microsoft YaHei"/>
        </w:rPr>
        <w:br/>
      </w:r>
    </w:p>
    <w:p w14:paraId="5CEDF0BB" w14:textId="77777777" w:rsidR="00000000" w:rsidRDefault="00A600A8">
      <w:pPr>
        <w:pStyle w:val="Plattetekst"/>
      </w:pPr>
      <w:r>
        <w:t>$mode=Importeren  of  $mode=ImporterenI &gt; uploaden bestand</w:t>
      </w:r>
    </w:p>
    <w:p w14:paraId="2F390E80" w14:textId="77777777" w:rsidR="00000000" w:rsidRDefault="00A600A8">
      <w:pPr>
        <w:pStyle w:val="Plattetekst"/>
      </w:pPr>
      <w:r>
        <w:t>$mode=Importeren :</w:t>
      </w:r>
    </w:p>
    <w:p w14:paraId="3AEE12CD" w14:textId="77777777" w:rsidR="00000000" w:rsidRDefault="00A600A8">
      <w:pPr>
        <w:pStyle w:val="Plattetekst"/>
      </w:pPr>
      <w:r>
        <w:t>inlezen bestand &gt; filter bibliotheken &gt; resultaat in array  : $groepen</w:t>
      </w:r>
    </w:p>
    <w:p w14:paraId="5A541531" w14:textId="77777777" w:rsidR="00000000" w:rsidRDefault="00A600A8">
      <w:pPr>
        <w:pStyle w:val="Plattetekst"/>
      </w:pPr>
      <w:r>
        <w:t xml:space="preserve">bibliotheken uit database: /lib/ObjectQuery.php &gt;class:ObjectQuery &gt; query: getSbibliothekenkorti &gt; </w:t>
      </w:r>
      <w:r>
        <w:br/>
        <w:t>array : groependatabase</w:t>
      </w:r>
    </w:p>
    <w:p w14:paraId="66BDE705" w14:textId="77777777" w:rsidR="00000000" w:rsidRDefault="00A600A8">
      <w:pPr>
        <w:pStyle w:val="Plattetekst"/>
      </w:pPr>
      <w:r>
        <w:t>array_diff($groependatabase,$groepen);</w:t>
      </w:r>
    </w:p>
    <w:p w14:paraId="1E548C13" w14:textId="77777777" w:rsidR="00000000" w:rsidRDefault="00A600A8">
      <w:pPr>
        <w:pStyle w:val="Plattetekst"/>
      </w:pPr>
      <w:r>
        <w:t>$mode=ImporterenI :</w:t>
      </w:r>
    </w:p>
    <w:p w14:paraId="2C8E85E7" w14:textId="77777777" w:rsidR="00000000" w:rsidRDefault="00A600A8">
      <w:pPr>
        <w:pStyle w:val="Plattetekst"/>
      </w:pPr>
      <w:r>
        <w:t>inlezen bestand &gt; filter symbolen per bibliotheken &gt; resultaat in array  : $namedobject</w:t>
      </w:r>
    </w:p>
    <w:p w14:paraId="72B3AFF4" w14:textId="77777777" w:rsidR="00000000" w:rsidRDefault="00A600A8">
      <w:pPr>
        <w:pStyle w:val="Plattetekst"/>
      </w:pPr>
      <w:r>
        <w:t xml:space="preserve">symbolen per bibliotheek: /lib/ObjectQuery.php &gt;class:ObjectQuery &gt; query: getSsymbolenKorti &gt; </w:t>
      </w:r>
      <w:r>
        <w:br/>
        <w:t>array : Sobjectendatabase.</w:t>
      </w:r>
    </w:p>
    <w:p w14:paraId="727216F4" w14:textId="77777777" w:rsidR="00000000" w:rsidRDefault="00A600A8">
      <w:pPr>
        <w:pStyle w:val="Plattetekst"/>
      </w:pPr>
    </w:p>
    <w:p w14:paraId="1DE77D76" w14:textId="77777777" w:rsidR="00000000" w:rsidRDefault="00A600A8">
      <w:pPr>
        <w:pStyle w:val="Plattetekst"/>
        <w:rPr>
          <w:rFonts w:eastAsia="Microsoft YaHei"/>
        </w:rPr>
      </w:pPr>
      <w:r>
        <w:lastRenderedPageBreak/>
        <w:t>array_diff($Sobjectendatabase,$namedobject[</w:t>
      </w:r>
      <w:r>
        <w:rPr>
          <w:i/>
          <w:iCs/>
        </w:rPr>
        <w:t>b</w:t>
      </w:r>
      <w:r>
        <w:rPr>
          <w:i/>
          <w:iCs/>
        </w:rPr>
        <w:t>ibliotheeknaam</w:t>
      </w:r>
      <w:r>
        <w:t>])</w:t>
      </w:r>
    </w:p>
    <w:p w14:paraId="54C4E438" w14:textId="77777777" w:rsidR="00000000" w:rsidRDefault="00A600A8">
      <w:pPr>
        <w:pStyle w:val="Plattetekst"/>
        <w:spacing w:line="255" w:lineRule="atLeast"/>
        <w:rPr>
          <w:rFonts w:eastAsia="Microsoft YaHei"/>
          <w:u w:val="single"/>
        </w:rPr>
      </w:pPr>
      <w:r>
        <w:rPr>
          <w:rFonts w:eastAsia="Microsoft YaHei"/>
        </w:rPr>
        <w:t>filterinput: methoden</w:t>
      </w:r>
    </w:p>
    <w:p w14:paraId="207415B5" w14:textId="77777777" w:rsidR="00000000" w:rsidRDefault="00A600A8">
      <w:pPr>
        <w:spacing w:line="255" w:lineRule="atLeast"/>
        <w:rPr>
          <w:rFonts w:ascii="Corbel" w:eastAsia="Microsoft YaHei" w:hAnsi="Corbel"/>
          <w:sz w:val="20"/>
        </w:rPr>
      </w:pPr>
      <w:r>
        <w:rPr>
          <w:rFonts w:ascii="Corbel" w:eastAsia="Microsoft YaHei" w:hAnsi="Corbel"/>
          <w:sz w:val="20"/>
          <w:u w:val="single"/>
        </w:rPr>
        <w:t>weergave</w:t>
      </w:r>
    </w:p>
    <w:p w14:paraId="207180AC" w14:textId="77777777" w:rsidR="00000000" w:rsidRDefault="00A600A8">
      <w:pPr>
        <w:spacing w:line="255" w:lineRule="atLeast"/>
        <w:rPr>
          <w:rFonts w:ascii="Corbel" w:eastAsia="Microsoft YaHei" w:hAnsi="Corbel"/>
          <w:sz w:val="20"/>
        </w:rPr>
      </w:pPr>
    </w:p>
    <w:p w14:paraId="3D61F7A3" w14:textId="77777777" w:rsidR="00000000" w:rsidRDefault="00A600A8">
      <w:pPr>
        <w:pStyle w:val="Plattetekst"/>
      </w:pPr>
      <w:r>
        <w:t>$Form-&gt;ComboBox: kies methode</w:t>
      </w:r>
    </w:p>
    <w:p w14:paraId="7266080C" w14:textId="77777777" w:rsidR="00000000" w:rsidRDefault="00A600A8">
      <w:pPr>
        <w:pStyle w:val="Plattetekst"/>
      </w:pPr>
      <w:r>
        <w:t>Button: Bladeren... : input type="file" name=data_file</w:t>
      </w:r>
    </w:p>
    <w:p w14:paraId="4F4F9A69" w14:textId="77777777" w:rsidR="00000000" w:rsidRDefault="00A600A8">
      <w:pPr>
        <w:pStyle w:val="Plattetekst"/>
      </w:pPr>
      <w:r>
        <w:t xml:space="preserve">Button: check: $Form-&gt;Button : $mode= Importeren </w:t>
      </w:r>
    </w:p>
    <w:p w14:paraId="3BE39745" w14:textId="77777777" w:rsidR="00000000" w:rsidRDefault="00A600A8">
      <w:pPr>
        <w:pStyle w:val="Plattetekst"/>
      </w:pPr>
      <w:r>
        <w:t xml:space="preserve">Button: check: $Form-&gt;Button : $mode= ImporterenI </w:t>
      </w:r>
    </w:p>
    <w:p w14:paraId="252F05D7" w14:textId="77777777" w:rsidR="00000000" w:rsidRDefault="00A600A8">
      <w:pPr>
        <w:pStyle w:val="Plattetekst"/>
        <w:rPr>
          <w:rFonts w:eastAsia="Microsoft YaHei"/>
        </w:rPr>
      </w:pPr>
      <w:r>
        <w:t>Button: window.close(</w:t>
      </w:r>
      <w:r>
        <w:t>)</w:t>
      </w:r>
    </w:p>
    <w:p w14:paraId="17FFBF6E" w14:textId="77777777" w:rsidR="00000000" w:rsidRDefault="00A600A8">
      <w:pPr>
        <w:spacing w:line="255" w:lineRule="atLeast"/>
        <w:rPr>
          <w:rFonts w:ascii="Corbel" w:eastAsia="Microsoft YaHei" w:hAnsi="Corbel"/>
          <w:sz w:val="20"/>
        </w:rPr>
      </w:pPr>
    </w:p>
    <w:p w14:paraId="495FACE3" w14:textId="77777777" w:rsidR="00000000" w:rsidRDefault="00A600A8">
      <w:pPr>
        <w:pStyle w:val="Plattetekst"/>
        <w:spacing w:line="255" w:lineRule="atLeast"/>
        <w:rPr>
          <w:rFonts w:eastAsia="Microsoft YaHei"/>
          <w:u w:val="single"/>
        </w:rPr>
      </w:pPr>
      <w:r>
        <w:rPr>
          <w:rFonts w:eastAsia="Microsoft YaHei"/>
          <w:shd w:val="clear" w:color="auto" w:fill="CCCCCC"/>
        </w:rPr>
        <w:t>LinControl.php</w:t>
      </w:r>
    </w:p>
    <w:p w14:paraId="767856B4" w14:textId="77777777" w:rsidR="00000000" w:rsidRDefault="00A600A8">
      <w:pPr>
        <w:spacing w:line="255" w:lineRule="atLeast"/>
        <w:rPr>
          <w:rFonts w:ascii="Corbel" w:eastAsia="Microsoft YaHei" w:hAnsi="Corbel"/>
          <w:sz w:val="20"/>
        </w:rPr>
      </w:pPr>
      <w:r>
        <w:rPr>
          <w:rFonts w:ascii="Corbel" w:eastAsia="Microsoft YaHei" w:hAnsi="Corbel"/>
          <w:sz w:val="20"/>
          <w:u w:val="single"/>
        </w:rPr>
        <w:t>functies:</w:t>
      </w:r>
    </w:p>
    <w:p w14:paraId="01A33A38" w14:textId="77777777" w:rsidR="00000000" w:rsidRDefault="00A600A8">
      <w:pPr>
        <w:pStyle w:val="Plattetekst"/>
        <w:spacing w:line="255" w:lineRule="atLeast"/>
        <w:rPr>
          <w:rFonts w:eastAsia="Microsoft YaHei"/>
        </w:rPr>
      </w:pPr>
      <w:r>
        <w:rPr>
          <w:rFonts w:eastAsia="Microsoft YaHei"/>
        </w:rPr>
        <w:t>$mode = Importeren1 &gt; Uploaden en inlezen shp bestand en vergelijken met shp in lijntypen</w:t>
      </w:r>
    </w:p>
    <w:p w14:paraId="6DFD2F83" w14:textId="77777777" w:rsidR="00000000" w:rsidRDefault="00A600A8">
      <w:pPr>
        <w:pStyle w:val="Plattetekst"/>
        <w:spacing w:line="255" w:lineRule="atLeast"/>
      </w:pPr>
      <w:r>
        <w:rPr>
          <w:rFonts w:eastAsia="Microsoft YaHei"/>
        </w:rPr>
        <w:t>/lib/ObjectQuery.php &gt;class:ObjectQuery &gt; query: getAantalVoorkomenShapei</w:t>
      </w:r>
    </w:p>
    <w:p w14:paraId="2514A523" w14:textId="77777777" w:rsidR="00000000" w:rsidRDefault="00A600A8">
      <w:pPr>
        <w:pStyle w:val="Horizontalelijn"/>
      </w:pPr>
    </w:p>
    <w:p w14:paraId="240FE7FD" w14:textId="77777777" w:rsidR="00000000" w:rsidRDefault="00A600A8">
      <w:pPr>
        <w:pStyle w:val="Plattetekst"/>
        <w:spacing w:line="255" w:lineRule="atLeast"/>
        <w:rPr>
          <w:rFonts w:eastAsia="Microsoft YaHei"/>
        </w:rPr>
      </w:pPr>
      <w:r>
        <w:rPr>
          <w:rFonts w:eastAsia="Microsoft YaHei"/>
        </w:rPr>
        <w:t>$mode = Test2 &gt; controle symbool op vookomen.</w:t>
      </w:r>
    </w:p>
    <w:p w14:paraId="11439833" w14:textId="77777777" w:rsidR="00000000" w:rsidRDefault="00A600A8">
      <w:pPr>
        <w:pStyle w:val="Plattetekst"/>
        <w:spacing w:line="255" w:lineRule="atLeast"/>
        <w:rPr>
          <w:rFonts w:eastAsia="Microsoft YaHei"/>
        </w:rPr>
      </w:pPr>
      <w:r>
        <w:rPr>
          <w:rFonts w:eastAsia="Microsoft YaHei"/>
        </w:rPr>
        <w:t>Ophalen alle Obje</w:t>
      </w:r>
      <w:r>
        <w:rPr>
          <w:rFonts w:eastAsia="Microsoft YaHei"/>
        </w:rPr>
        <w:t>cten met symbool:</w:t>
      </w:r>
    </w:p>
    <w:p w14:paraId="69329459" w14:textId="77777777" w:rsidR="00000000" w:rsidRDefault="00A600A8">
      <w:pPr>
        <w:pStyle w:val="Plattetekst"/>
        <w:spacing w:line="255" w:lineRule="atLeast"/>
        <w:rPr>
          <w:rFonts w:eastAsia="Microsoft YaHei"/>
        </w:rPr>
      </w:pPr>
      <w:r>
        <w:rPr>
          <w:rFonts w:eastAsia="Microsoft YaHei"/>
        </w:rPr>
        <w:t>/lib/ObjectQuery.php &gt;class:ObjectQuery &gt; query: getSymbyObjecti</w:t>
      </w:r>
    </w:p>
    <w:p w14:paraId="54720089" w14:textId="77777777" w:rsidR="00000000" w:rsidRDefault="00A600A8">
      <w:pPr>
        <w:pStyle w:val="Plattetekst"/>
        <w:spacing w:line="255" w:lineRule="atLeast"/>
        <w:rPr>
          <w:rFonts w:eastAsia="Microsoft YaHei"/>
        </w:rPr>
      </w:pPr>
      <w:r>
        <w:rPr>
          <w:rFonts w:eastAsia="Microsoft YaHei"/>
        </w:rPr>
        <w:t>Ophalen aantal symbolen dat expandeert uit wildcard en wegschrijven in tabel 'symbool_voorkomen'</w:t>
      </w:r>
    </w:p>
    <w:p w14:paraId="348B5852" w14:textId="77777777" w:rsidR="00000000" w:rsidRDefault="00A600A8">
      <w:pPr>
        <w:pStyle w:val="Plattetekst"/>
        <w:spacing w:line="255" w:lineRule="atLeast"/>
        <w:rPr>
          <w:rFonts w:eastAsia="Microsoft YaHei"/>
        </w:rPr>
      </w:pPr>
      <w:r>
        <w:rPr>
          <w:rFonts w:eastAsia="Microsoft YaHei"/>
        </w:rPr>
        <w:t>/lib/ObjectQuery.php &gt;class:ObjectQuery &gt; query: getSymbyObject_voorkomeni</w:t>
      </w:r>
    </w:p>
    <w:p w14:paraId="60C7FF61" w14:textId="77777777" w:rsidR="00000000" w:rsidRDefault="00A600A8">
      <w:pPr>
        <w:pStyle w:val="Plattetekst"/>
        <w:spacing w:line="255" w:lineRule="atLeast"/>
        <w:rPr>
          <w:rFonts w:eastAsia="Microsoft YaHei"/>
        </w:rPr>
      </w:pPr>
      <w:r>
        <w:rPr>
          <w:rFonts w:eastAsia="Microsoft YaHei"/>
        </w:rPr>
        <w:t>A</w:t>
      </w:r>
      <w:r>
        <w:rPr>
          <w:rFonts w:eastAsia="Microsoft YaHei"/>
        </w:rPr>
        <w:t>ls dat 0 (nul) is dan waarschuwing : *****check1</w:t>
      </w:r>
    </w:p>
    <w:p w14:paraId="739D11EA" w14:textId="77777777" w:rsidR="00000000" w:rsidRDefault="00A600A8">
      <w:pPr>
        <w:pStyle w:val="Plattetekst"/>
        <w:spacing w:line="255" w:lineRule="atLeast"/>
        <w:rPr>
          <w:rFonts w:eastAsia="Microsoft YaHei"/>
        </w:rPr>
      </w:pPr>
      <w:r>
        <w:rPr>
          <w:rFonts w:eastAsia="Microsoft YaHei"/>
        </w:rPr>
        <w:t>Opgehaalde symbolen wegschrijven in tabel</w:t>
      </w:r>
    </w:p>
    <w:p w14:paraId="6BC52A80" w14:textId="77777777" w:rsidR="00000000" w:rsidRDefault="00A600A8">
      <w:pPr>
        <w:pStyle w:val="Plattetekst"/>
        <w:spacing w:line="255" w:lineRule="atLeast"/>
        <w:rPr>
          <w:rFonts w:eastAsia="Microsoft YaHei"/>
        </w:rPr>
      </w:pPr>
      <w:r>
        <w:rPr>
          <w:rFonts w:eastAsia="Microsoft YaHei"/>
        </w:rPr>
        <w:t>/lib/ObjectQuery.php &gt;class:ObjectQuery &gt; query: insertSymboolVoorkomeni</w:t>
      </w:r>
    </w:p>
    <w:p w14:paraId="05FC714E" w14:textId="77777777" w:rsidR="00000000" w:rsidRDefault="00A600A8">
      <w:pPr>
        <w:pStyle w:val="Plattetekst"/>
        <w:spacing w:line="255" w:lineRule="atLeast"/>
        <w:rPr>
          <w:rFonts w:eastAsia="Microsoft YaHei"/>
        </w:rPr>
      </w:pPr>
      <w:r>
        <w:rPr>
          <w:rFonts w:eastAsia="Microsoft YaHei"/>
        </w:rPr>
        <w:t>Per bibliotheek en per symbool controleren op voorkomen in tabel 'symbool_voorkomen'</w:t>
      </w:r>
    </w:p>
    <w:p w14:paraId="40937A1A" w14:textId="77777777" w:rsidR="00000000" w:rsidRDefault="00A600A8">
      <w:pPr>
        <w:pStyle w:val="Plattetekst"/>
        <w:spacing w:line="255" w:lineRule="atLeast"/>
        <w:rPr>
          <w:rFonts w:eastAsia="Microsoft YaHei"/>
        </w:rPr>
      </w:pPr>
      <w:r>
        <w:rPr>
          <w:rFonts w:eastAsia="Microsoft YaHei"/>
        </w:rPr>
        <w:t>bibliot</w:t>
      </w:r>
      <w:r>
        <w:rPr>
          <w:rFonts w:eastAsia="Microsoft YaHei"/>
        </w:rPr>
        <w:t>heken ophalen: /lib/ObjectQuery.php &gt;class:ObjectQuery &gt; query: getSBibliothekeni</w:t>
      </w:r>
    </w:p>
    <w:p w14:paraId="74C01D32" w14:textId="77777777" w:rsidR="00000000" w:rsidRDefault="00A600A8">
      <w:pPr>
        <w:pStyle w:val="Plattetekst"/>
        <w:spacing w:line="255" w:lineRule="atLeast"/>
        <w:rPr>
          <w:rFonts w:eastAsia="Microsoft YaHei"/>
        </w:rPr>
      </w:pPr>
      <w:r>
        <w:rPr>
          <w:rFonts w:eastAsia="Microsoft YaHei"/>
        </w:rPr>
        <w:t>per bibliotheek de symbolen ophalen : /lib/ObjectQuery.php &gt;class:ObjectQuery &gt; query: getSsymboleni</w:t>
      </w:r>
    </w:p>
    <w:p w14:paraId="092CFAA2" w14:textId="77777777" w:rsidR="00000000" w:rsidRDefault="00A600A8">
      <w:pPr>
        <w:pStyle w:val="Plattetekst"/>
        <w:spacing w:line="255" w:lineRule="atLeast"/>
        <w:rPr>
          <w:rFonts w:eastAsia="Microsoft YaHei"/>
        </w:rPr>
      </w:pPr>
      <w:r>
        <w:rPr>
          <w:rFonts w:eastAsia="Microsoft YaHei"/>
        </w:rPr>
        <w:t>controleren of symbool voorkomt in tabel tabel 'symbool_voorkomen' : /lib</w:t>
      </w:r>
      <w:r>
        <w:rPr>
          <w:rFonts w:eastAsia="Microsoft YaHei"/>
        </w:rPr>
        <w:t>/ObjectQuery.php &gt;class:ObjectQuery &gt; query: getAantalSsymbolenVoorkomeni</w:t>
      </w:r>
    </w:p>
    <w:p w14:paraId="1D97C8E2" w14:textId="77777777" w:rsidR="00000000" w:rsidRDefault="00A600A8">
      <w:pPr>
        <w:pStyle w:val="Plattetekst"/>
        <w:spacing w:line="255" w:lineRule="atLeast"/>
        <w:rPr>
          <w:rFonts w:eastAsia="Microsoft YaHei"/>
        </w:rPr>
      </w:pPr>
      <w:r>
        <w:rPr>
          <w:rFonts w:eastAsia="Microsoft YaHei"/>
        </w:rPr>
        <w:t>als dat 0 (nul) is dan waarschuwing: *****check2</w:t>
      </w:r>
    </w:p>
    <w:p w14:paraId="63024A22" w14:textId="77777777" w:rsidR="00000000" w:rsidRDefault="00A600A8">
      <w:pPr>
        <w:pStyle w:val="Horizontalelijn"/>
        <w:rPr>
          <w:rFonts w:ascii="Corbel" w:eastAsia="Microsoft YaHei" w:hAnsi="Corbel"/>
          <w:sz w:val="20"/>
        </w:rPr>
      </w:pPr>
    </w:p>
    <w:p w14:paraId="69E2F7DB" w14:textId="77777777" w:rsidR="00000000" w:rsidRDefault="00A600A8">
      <w:pPr>
        <w:pStyle w:val="Plattetekst"/>
        <w:spacing w:line="255" w:lineRule="atLeast"/>
        <w:rPr>
          <w:rFonts w:eastAsia="Microsoft YaHei"/>
        </w:rPr>
      </w:pPr>
      <w:r>
        <w:rPr>
          <w:rFonts w:eastAsia="Microsoft YaHei"/>
        </w:rPr>
        <w:t>$mode = Test3 &gt; controle arceringen op vookomen.</w:t>
      </w:r>
    </w:p>
    <w:p w14:paraId="434B6FEA" w14:textId="77777777" w:rsidR="00000000" w:rsidRDefault="00A600A8">
      <w:pPr>
        <w:pStyle w:val="Plattetekst"/>
        <w:spacing w:line="255" w:lineRule="atLeast"/>
        <w:rPr>
          <w:rFonts w:eastAsia="Microsoft YaHei"/>
        </w:rPr>
      </w:pPr>
      <w:r>
        <w:rPr>
          <w:rFonts w:eastAsia="Microsoft YaHei"/>
        </w:rPr>
        <w:t>Ophalen alle Objecten met arcering:</w:t>
      </w:r>
    </w:p>
    <w:p w14:paraId="4011384D" w14:textId="77777777" w:rsidR="00000000" w:rsidRDefault="00A600A8">
      <w:pPr>
        <w:pStyle w:val="Plattetekst"/>
        <w:spacing w:line="255" w:lineRule="atLeast"/>
        <w:rPr>
          <w:rFonts w:eastAsia="Microsoft YaHei"/>
        </w:rPr>
      </w:pPr>
      <w:r>
        <w:rPr>
          <w:rFonts w:eastAsia="Microsoft YaHei"/>
        </w:rPr>
        <w:t>/lib/ObjectQuery.php &gt;class:ObjectQuery &gt; query</w:t>
      </w:r>
      <w:r>
        <w:rPr>
          <w:rFonts w:eastAsia="Microsoft YaHei"/>
        </w:rPr>
        <w:t>: getArcbyObjecti</w:t>
      </w:r>
    </w:p>
    <w:p w14:paraId="6FA9C912" w14:textId="77777777" w:rsidR="00000000" w:rsidRDefault="00A600A8">
      <w:pPr>
        <w:pStyle w:val="Plattetekst"/>
        <w:spacing w:line="255" w:lineRule="atLeast"/>
        <w:rPr>
          <w:rFonts w:eastAsia="Microsoft YaHei"/>
        </w:rPr>
      </w:pPr>
      <w:r>
        <w:rPr>
          <w:rFonts w:eastAsia="Microsoft YaHei"/>
        </w:rPr>
        <w:t>Ophalen aantal arceringen dat expandeert uit wildcard en wegschrijven in tabel 'arceringen_voorkomen'</w:t>
      </w:r>
    </w:p>
    <w:p w14:paraId="5F93B558" w14:textId="77777777" w:rsidR="00000000" w:rsidRDefault="00A600A8">
      <w:pPr>
        <w:pStyle w:val="Plattetekst"/>
        <w:spacing w:line="255" w:lineRule="atLeast"/>
        <w:rPr>
          <w:rFonts w:eastAsia="Microsoft YaHei"/>
        </w:rPr>
      </w:pPr>
      <w:r>
        <w:rPr>
          <w:rFonts w:eastAsia="Microsoft YaHei"/>
        </w:rPr>
        <w:t>/lib/ObjectQuery.php &gt;class:ObjectQuery &gt; query: getArcbyObject_voorkomeni</w:t>
      </w:r>
    </w:p>
    <w:p w14:paraId="40A0C9E9" w14:textId="77777777" w:rsidR="00000000" w:rsidRDefault="00A600A8">
      <w:pPr>
        <w:pStyle w:val="Plattetekst"/>
        <w:spacing w:line="255" w:lineRule="atLeast"/>
        <w:rPr>
          <w:rFonts w:eastAsia="Microsoft YaHei"/>
        </w:rPr>
      </w:pPr>
      <w:r>
        <w:rPr>
          <w:rFonts w:eastAsia="Microsoft YaHei"/>
        </w:rPr>
        <w:t>Als dat 0 (nul) is dan waarschuwing : *****check1</w:t>
      </w:r>
    </w:p>
    <w:p w14:paraId="736EBA6C" w14:textId="77777777" w:rsidR="00000000" w:rsidRDefault="00A600A8">
      <w:pPr>
        <w:pStyle w:val="Plattetekst"/>
        <w:spacing w:line="255" w:lineRule="atLeast"/>
        <w:rPr>
          <w:rFonts w:eastAsia="Microsoft YaHei"/>
        </w:rPr>
      </w:pPr>
      <w:r>
        <w:rPr>
          <w:rFonts w:eastAsia="Microsoft YaHei"/>
        </w:rPr>
        <w:t xml:space="preserve">Opgehaalde </w:t>
      </w:r>
      <w:r>
        <w:rPr>
          <w:rFonts w:eastAsia="Microsoft YaHei"/>
        </w:rPr>
        <w:t>symbolen wegschrijven in tabel</w:t>
      </w:r>
    </w:p>
    <w:p w14:paraId="79F2A5B6" w14:textId="77777777" w:rsidR="00000000" w:rsidRDefault="00A600A8">
      <w:pPr>
        <w:pStyle w:val="Plattetekst"/>
        <w:spacing w:line="255" w:lineRule="atLeast"/>
        <w:rPr>
          <w:rFonts w:eastAsia="Microsoft YaHei"/>
        </w:rPr>
      </w:pPr>
      <w:r>
        <w:rPr>
          <w:rFonts w:eastAsia="Microsoft YaHei"/>
        </w:rPr>
        <w:t>/lib/ObjectQuery.php &gt;class:ObjectQuery &gt; query: insertArceringVoorkomeni</w:t>
      </w:r>
    </w:p>
    <w:p w14:paraId="6CCC2748" w14:textId="77777777" w:rsidR="00000000" w:rsidRDefault="00A600A8">
      <w:pPr>
        <w:pStyle w:val="Plattetekst"/>
        <w:spacing w:line="255" w:lineRule="atLeast"/>
        <w:rPr>
          <w:rFonts w:eastAsia="Microsoft YaHei"/>
        </w:rPr>
      </w:pPr>
      <w:r>
        <w:rPr>
          <w:rFonts w:eastAsia="Microsoft YaHei"/>
        </w:rPr>
        <w:lastRenderedPageBreak/>
        <w:t>Per bibliotheek en per symbool controleren op voorkomen in tabel 'symbool_voorkomen'</w:t>
      </w:r>
    </w:p>
    <w:p w14:paraId="6F0BF236" w14:textId="77777777" w:rsidR="00000000" w:rsidRDefault="00A600A8">
      <w:pPr>
        <w:pStyle w:val="Plattetekst"/>
        <w:spacing w:line="255" w:lineRule="atLeast"/>
        <w:rPr>
          <w:rFonts w:eastAsia="Microsoft YaHei"/>
        </w:rPr>
      </w:pPr>
      <w:r>
        <w:rPr>
          <w:rFonts w:eastAsia="Microsoft YaHei"/>
        </w:rPr>
        <w:t>bibliotheken ophalen: /lib/ObjectQuery.php &gt;class:ObjectQuery &gt; qu</w:t>
      </w:r>
      <w:r>
        <w:rPr>
          <w:rFonts w:eastAsia="Microsoft YaHei"/>
        </w:rPr>
        <w:t>ery: getABibliothekeni</w:t>
      </w:r>
    </w:p>
    <w:p w14:paraId="3857E19A" w14:textId="77777777" w:rsidR="00000000" w:rsidRDefault="00A600A8">
      <w:pPr>
        <w:pStyle w:val="Plattetekst"/>
        <w:spacing w:line="255" w:lineRule="atLeast"/>
        <w:rPr>
          <w:rFonts w:eastAsia="Microsoft YaHei"/>
        </w:rPr>
      </w:pPr>
      <w:r>
        <w:rPr>
          <w:rFonts w:eastAsia="Microsoft YaHei"/>
        </w:rPr>
        <w:t>per bibliotheek de symbolen ophalen : /lib/ObjectQuery.php &gt;class:ObjectQuery &gt; query: getAarceringeni</w:t>
      </w:r>
    </w:p>
    <w:p w14:paraId="1E769EA6" w14:textId="77777777" w:rsidR="00000000" w:rsidRDefault="00A600A8">
      <w:pPr>
        <w:pStyle w:val="Plattetekst"/>
        <w:spacing w:line="255" w:lineRule="atLeast"/>
        <w:rPr>
          <w:rFonts w:eastAsia="Microsoft YaHei"/>
        </w:rPr>
      </w:pPr>
      <w:r>
        <w:rPr>
          <w:rFonts w:eastAsia="Microsoft YaHei"/>
        </w:rPr>
        <w:t>controleren of arcering voorkomt in tabel tabel 'arceringen_voorkomen' : /lib/ObjectQuery.php &gt;class:ObjectQuery &gt; query: getAanta</w:t>
      </w:r>
      <w:r>
        <w:rPr>
          <w:rFonts w:eastAsia="Microsoft YaHei"/>
        </w:rPr>
        <w:t>lAarceringenVoorkomenByIdi</w:t>
      </w:r>
    </w:p>
    <w:p w14:paraId="47B107A4" w14:textId="77777777" w:rsidR="00000000" w:rsidRDefault="00A600A8">
      <w:pPr>
        <w:pStyle w:val="Plattetekst"/>
        <w:spacing w:line="255" w:lineRule="atLeast"/>
        <w:rPr>
          <w:rFonts w:eastAsia="Microsoft YaHei"/>
        </w:rPr>
      </w:pPr>
      <w:r>
        <w:rPr>
          <w:rFonts w:eastAsia="Microsoft YaHei"/>
        </w:rPr>
        <w:t>als dat 0 (nul) is dan waarschuwing: *****check2</w:t>
      </w:r>
    </w:p>
    <w:p w14:paraId="6D7F0766" w14:textId="77777777" w:rsidR="00000000" w:rsidRDefault="00A600A8">
      <w:pPr>
        <w:pStyle w:val="Horizontalelijn"/>
        <w:rPr>
          <w:rFonts w:ascii="Corbel" w:eastAsia="Microsoft YaHei" w:hAnsi="Corbel"/>
          <w:sz w:val="20"/>
        </w:rPr>
      </w:pPr>
    </w:p>
    <w:p w14:paraId="3D4BD8AE" w14:textId="77777777" w:rsidR="00000000" w:rsidRDefault="00A600A8">
      <w:pPr>
        <w:pStyle w:val="Plattetekst"/>
        <w:spacing w:line="255" w:lineRule="atLeast"/>
        <w:rPr>
          <w:rFonts w:eastAsia="Microsoft YaHei"/>
        </w:rPr>
      </w:pPr>
      <w:r>
        <w:rPr>
          <w:rFonts w:eastAsia="Microsoft YaHei"/>
        </w:rPr>
        <w:t>$mode = Test1 &gt; controle lijntype voorkomen</w:t>
      </w:r>
    </w:p>
    <w:p w14:paraId="21C4522C" w14:textId="77777777" w:rsidR="00000000" w:rsidRDefault="00A600A8">
      <w:pPr>
        <w:pStyle w:val="Plattetekst"/>
        <w:spacing w:line="255" w:lineRule="atLeast"/>
        <w:rPr>
          <w:rFonts w:eastAsia="Microsoft YaHei"/>
        </w:rPr>
      </w:pPr>
      <w:r>
        <w:rPr>
          <w:rFonts w:eastAsia="Microsoft YaHei"/>
        </w:rPr>
        <w:t>ophalen lijntypes: /lib/ObjectQuery.php &gt;class:ObjectQuery &gt; query: getlijntypesi</w:t>
      </w:r>
    </w:p>
    <w:p w14:paraId="039115FD" w14:textId="77777777" w:rsidR="00000000" w:rsidRDefault="00A600A8">
      <w:pPr>
        <w:pStyle w:val="Plattetekst"/>
        <w:spacing w:line="255" w:lineRule="atLeast"/>
        <w:rPr>
          <w:rFonts w:eastAsia="Microsoft YaHei"/>
        </w:rPr>
      </w:pPr>
      <w:r>
        <w:rPr>
          <w:rFonts w:eastAsia="Microsoft YaHei"/>
        </w:rPr>
        <w:t>per lijn type controleren op voorkomen in fase BS, NW</w:t>
      </w:r>
      <w:r>
        <w:rPr>
          <w:rFonts w:eastAsia="Microsoft YaHei"/>
        </w:rPr>
        <w:t>, TD, VW</w:t>
      </w:r>
    </w:p>
    <w:p w14:paraId="700540A2" w14:textId="77777777" w:rsidR="00000000" w:rsidRDefault="00A600A8">
      <w:pPr>
        <w:pStyle w:val="Plattetekst"/>
        <w:spacing w:line="255" w:lineRule="atLeast"/>
        <w:rPr>
          <w:rFonts w:eastAsia="Microsoft YaHei"/>
        </w:rPr>
      </w:pPr>
      <w:r>
        <w:rPr>
          <w:rFonts w:eastAsia="Microsoft YaHei"/>
        </w:rPr>
        <w:t>/lib/ObjectQuery.php &gt;class:ObjectQuery &gt; query: getAantalLtVoorkomenBSi</w:t>
      </w:r>
    </w:p>
    <w:p w14:paraId="148D69C3" w14:textId="77777777" w:rsidR="00000000" w:rsidRDefault="00A600A8">
      <w:pPr>
        <w:pStyle w:val="Plattetekst"/>
        <w:spacing w:line="255" w:lineRule="atLeast"/>
        <w:rPr>
          <w:rFonts w:eastAsia="Microsoft YaHei"/>
        </w:rPr>
      </w:pPr>
      <w:r>
        <w:rPr>
          <w:rFonts w:eastAsia="Microsoft YaHei"/>
        </w:rPr>
        <w:t>/lib/ObjectQuery.php &gt;class:ObjectQuery &gt; query: getAantalLtVoorkomenNWi</w:t>
      </w:r>
    </w:p>
    <w:p w14:paraId="101F0854" w14:textId="77777777" w:rsidR="00000000" w:rsidRDefault="00A600A8">
      <w:pPr>
        <w:pStyle w:val="Plattetekst"/>
        <w:spacing w:line="255" w:lineRule="atLeast"/>
        <w:rPr>
          <w:rFonts w:eastAsia="Microsoft YaHei"/>
        </w:rPr>
      </w:pPr>
      <w:r>
        <w:rPr>
          <w:rFonts w:eastAsia="Microsoft YaHei"/>
        </w:rPr>
        <w:t>/lib/ObjectQuery.php &gt;class:ObjectQuery &gt; query: getAantalLtVoorkomenTDi</w:t>
      </w:r>
    </w:p>
    <w:p w14:paraId="118F319F" w14:textId="77777777" w:rsidR="00000000" w:rsidRDefault="00A600A8">
      <w:pPr>
        <w:pStyle w:val="Plattetekst"/>
        <w:spacing w:line="255" w:lineRule="atLeast"/>
        <w:rPr>
          <w:rFonts w:eastAsia="Microsoft YaHei"/>
        </w:rPr>
      </w:pPr>
      <w:r>
        <w:rPr>
          <w:rFonts w:eastAsia="Microsoft YaHei"/>
        </w:rPr>
        <w:t>/lib/ObjectQuery.php &gt;class:</w:t>
      </w:r>
      <w:r>
        <w:rPr>
          <w:rFonts w:eastAsia="Microsoft YaHei"/>
        </w:rPr>
        <w:t>ObjectQuery &gt; query: getAantalLtVoorkomenVWi</w:t>
      </w:r>
    </w:p>
    <w:p w14:paraId="3D6F4F98" w14:textId="77777777" w:rsidR="00000000" w:rsidRDefault="00A600A8">
      <w:pPr>
        <w:pStyle w:val="Plattetekst"/>
        <w:spacing w:line="255" w:lineRule="atLeast"/>
        <w:rPr>
          <w:rFonts w:eastAsia="Microsoft YaHei"/>
        </w:rPr>
      </w:pPr>
      <w:r>
        <w:rPr>
          <w:rFonts w:eastAsia="Microsoft YaHei"/>
        </w:rPr>
        <w:t>als dat 0 (nul) en lijntype is  NIET VERVALLEN dan waarschuwing: *****check1</w:t>
      </w:r>
    </w:p>
    <w:p w14:paraId="724D41D9" w14:textId="77777777" w:rsidR="00000000" w:rsidRDefault="00A600A8">
      <w:pPr>
        <w:pStyle w:val="Plattetekst"/>
        <w:spacing w:line="255" w:lineRule="atLeast"/>
        <w:rPr>
          <w:rFonts w:eastAsia="Microsoft YaHei"/>
        </w:rPr>
      </w:pPr>
      <w:r>
        <w:rPr>
          <w:rFonts w:eastAsia="Microsoft YaHei"/>
        </w:rPr>
        <w:t>als dat ongelijk aan 0 (nul) en lijntype is VERVALLEN dan waarschuwing *****check2</w:t>
      </w:r>
    </w:p>
    <w:p w14:paraId="18E4148D" w14:textId="77777777" w:rsidR="00000000" w:rsidRDefault="00A600A8">
      <w:pPr>
        <w:pStyle w:val="Horizontalelijn"/>
        <w:rPr>
          <w:rFonts w:ascii="Corbel" w:eastAsia="Microsoft YaHei" w:hAnsi="Corbel"/>
          <w:sz w:val="20"/>
        </w:rPr>
      </w:pPr>
    </w:p>
    <w:p w14:paraId="00F51C4D" w14:textId="77777777" w:rsidR="00000000" w:rsidRDefault="00A600A8">
      <w:pPr>
        <w:pStyle w:val="Plattetekst"/>
        <w:spacing w:line="255" w:lineRule="atLeast"/>
        <w:rPr>
          <w:rFonts w:eastAsia="Microsoft YaHei"/>
        </w:rPr>
      </w:pPr>
      <w:r>
        <w:rPr>
          <w:rFonts w:eastAsia="Microsoft YaHei"/>
        </w:rPr>
        <w:t>$mode = Test5 &gt; Een ouder van een actief object (d</w:t>
      </w:r>
      <w:r>
        <w:rPr>
          <w:rFonts w:eastAsia="Microsoft YaHei"/>
        </w:rPr>
        <w:t>wz niet de status vervallen) kan niet vervallen zijn.</w:t>
      </w:r>
    </w:p>
    <w:p w14:paraId="564B567E" w14:textId="77777777" w:rsidR="00000000" w:rsidRDefault="00A600A8">
      <w:pPr>
        <w:pStyle w:val="Plattetekst"/>
        <w:spacing w:line="255" w:lineRule="atLeast"/>
        <w:rPr>
          <w:rFonts w:eastAsia="Microsoft YaHei"/>
        </w:rPr>
      </w:pPr>
      <w:r>
        <w:rPr>
          <w:rFonts w:eastAsia="Microsoft YaHei"/>
        </w:rPr>
        <w:t>Opmerking: status heet in Objecten tabel fase</w:t>
      </w:r>
    </w:p>
    <w:p w14:paraId="2341F32C" w14:textId="77777777" w:rsidR="00000000" w:rsidRDefault="00A600A8">
      <w:pPr>
        <w:pStyle w:val="Plattetekst"/>
        <w:spacing w:line="255" w:lineRule="atLeast"/>
        <w:rPr>
          <w:rFonts w:eastAsia="Microsoft YaHei"/>
        </w:rPr>
      </w:pPr>
      <w:r>
        <w:rPr>
          <w:rFonts w:eastAsia="Microsoft YaHei"/>
        </w:rPr>
        <w:t xml:space="preserve">/lib/ObjectQuery.php &gt;class:ObjectQuery &gt; query: getChildrenAlli </w:t>
      </w:r>
    </w:p>
    <w:p w14:paraId="341AA44B" w14:textId="77777777" w:rsidR="00000000" w:rsidRDefault="00A600A8">
      <w:pPr>
        <w:pStyle w:val="Plattetekst"/>
        <w:spacing w:line="255" w:lineRule="atLeast"/>
        <w:rPr>
          <w:rFonts w:eastAsia="Microsoft YaHei"/>
        </w:rPr>
      </w:pPr>
      <w:r>
        <w:rPr>
          <w:rFonts w:eastAsia="Microsoft YaHei"/>
        </w:rPr>
        <w:t>is er een ouder van actief object met de status vervallen dan foutmelding : ****error</w:t>
      </w:r>
    </w:p>
    <w:p w14:paraId="7D1DABC2" w14:textId="77777777" w:rsidR="00000000" w:rsidRDefault="00A600A8">
      <w:pPr>
        <w:pStyle w:val="Horizontalelijn"/>
        <w:rPr>
          <w:rFonts w:ascii="Corbel" w:eastAsia="Microsoft YaHei" w:hAnsi="Corbel"/>
          <w:sz w:val="20"/>
        </w:rPr>
      </w:pPr>
    </w:p>
    <w:p w14:paraId="76531B7F" w14:textId="77777777" w:rsidR="00000000" w:rsidRDefault="00A600A8">
      <w:pPr>
        <w:pStyle w:val="Plattetekst"/>
        <w:spacing w:line="255" w:lineRule="atLeast"/>
        <w:rPr>
          <w:rFonts w:eastAsia="Microsoft YaHei"/>
          <w:shd w:val="clear" w:color="auto" w:fill="CCCCCC"/>
        </w:rPr>
      </w:pPr>
      <w:r>
        <w:rPr>
          <w:rFonts w:eastAsia="Microsoft YaHei"/>
        </w:rPr>
        <w:t>$mo</w:t>
      </w:r>
      <w:r>
        <w:rPr>
          <w:rFonts w:eastAsia="Microsoft YaHei"/>
        </w:rPr>
        <w:t>de = Test4 &gt; Een ouder van een actief object (dwz niet de status vervallen) moet dezelfde hoofdgroep hebben.</w:t>
      </w:r>
    </w:p>
    <w:p w14:paraId="6D52D83C" w14:textId="77777777" w:rsidR="00000000" w:rsidRDefault="00A600A8">
      <w:pPr>
        <w:pStyle w:val="Plattetekst"/>
        <w:spacing w:line="255" w:lineRule="atLeast"/>
        <w:rPr>
          <w:rFonts w:eastAsia="Microsoft YaHei"/>
        </w:rPr>
      </w:pPr>
      <w:r>
        <w:rPr>
          <w:rFonts w:eastAsia="Microsoft YaHei"/>
          <w:shd w:val="clear" w:color="auto" w:fill="CCCCCC"/>
        </w:rPr>
        <w:t>Opmerking: status heet in Objecten tabel fase</w:t>
      </w:r>
    </w:p>
    <w:p w14:paraId="1E3E74CD" w14:textId="77777777" w:rsidR="00000000" w:rsidRDefault="00A600A8">
      <w:pPr>
        <w:pStyle w:val="Plattetekst"/>
        <w:spacing w:line="255" w:lineRule="atLeast"/>
        <w:rPr>
          <w:rFonts w:eastAsia="Microsoft YaHei"/>
        </w:rPr>
      </w:pPr>
      <w:r>
        <w:rPr>
          <w:rFonts w:eastAsia="Microsoft YaHei"/>
        </w:rPr>
        <w:t xml:space="preserve">/lib/ObjectQuery.php &gt;class:ObjectQuery &gt; query: getChildreni </w:t>
      </w:r>
    </w:p>
    <w:p w14:paraId="5D13B1D1" w14:textId="77777777" w:rsidR="00000000" w:rsidRDefault="00A600A8">
      <w:pPr>
        <w:pStyle w:val="Plattetekst"/>
        <w:spacing w:line="255" w:lineRule="atLeast"/>
        <w:rPr>
          <w:rFonts w:eastAsia="Microsoft YaHei"/>
          <w:u w:val="single"/>
        </w:rPr>
      </w:pPr>
      <w:r>
        <w:rPr>
          <w:rFonts w:eastAsia="Microsoft YaHei"/>
        </w:rPr>
        <w:t xml:space="preserve">is er een ouder van actief object met </w:t>
      </w:r>
      <w:r>
        <w:rPr>
          <w:rFonts w:eastAsia="Microsoft YaHei"/>
        </w:rPr>
        <w:t>een andere hoofdgroep dan het kind dan foutmelding : ****error</w:t>
      </w:r>
    </w:p>
    <w:p w14:paraId="5799747E" w14:textId="77777777" w:rsidR="00000000" w:rsidRDefault="00A600A8">
      <w:pPr>
        <w:spacing w:line="255" w:lineRule="atLeast"/>
        <w:rPr>
          <w:rFonts w:ascii="Corbel" w:eastAsia="Microsoft YaHei" w:hAnsi="Corbel"/>
          <w:sz w:val="20"/>
          <w:u w:val="single"/>
        </w:rPr>
      </w:pPr>
      <w:r>
        <w:rPr>
          <w:rFonts w:ascii="Corbel" w:eastAsia="Microsoft YaHei" w:hAnsi="Corbel"/>
          <w:sz w:val="20"/>
          <w:u w:val="single"/>
        </w:rPr>
        <w:t>weergave</w:t>
      </w:r>
    </w:p>
    <w:p w14:paraId="3516F03F" w14:textId="77777777" w:rsidR="00000000" w:rsidRDefault="00A600A8">
      <w:pPr>
        <w:spacing w:line="255" w:lineRule="atLeast"/>
        <w:rPr>
          <w:rFonts w:ascii="Corbel" w:eastAsia="Microsoft YaHei" w:hAnsi="Corbel"/>
          <w:sz w:val="20"/>
          <w:u w:val="single"/>
        </w:rPr>
      </w:pPr>
    </w:p>
    <w:p w14:paraId="4C0B7EFF" w14:textId="77777777" w:rsidR="00000000" w:rsidRDefault="00A600A8">
      <w:pPr>
        <w:spacing w:line="255" w:lineRule="atLeast"/>
        <w:rPr>
          <w:rFonts w:ascii="Corbel" w:eastAsia="Microsoft YaHei" w:hAnsi="Corbel"/>
          <w:sz w:val="20"/>
        </w:rPr>
      </w:pPr>
      <w:r>
        <w:rPr>
          <w:rFonts w:ascii="Corbel" w:eastAsia="Microsoft YaHei" w:hAnsi="Corbel"/>
          <w:sz w:val="20"/>
        </w:rPr>
        <w:t xml:space="preserve">controle Shape voorkomen </w:t>
      </w:r>
    </w:p>
    <w:p w14:paraId="7013DBDE" w14:textId="77777777" w:rsidR="00000000" w:rsidRDefault="00A600A8">
      <w:pPr>
        <w:pStyle w:val="Plattetekst"/>
        <w:spacing w:line="255" w:lineRule="atLeast"/>
        <w:rPr>
          <w:rFonts w:eastAsia="Microsoft YaHei"/>
        </w:rPr>
      </w:pPr>
      <w:r>
        <w:rPr>
          <w:rFonts w:eastAsia="Microsoft YaHei"/>
        </w:rPr>
        <w:t>Button: bladeren... : input type="file" name=xls_file</w:t>
      </w:r>
    </w:p>
    <w:p w14:paraId="44E6CEAE" w14:textId="77777777" w:rsidR="00000000" w:rsidRDefault="00A600A8">
      <w:pPr>
        <w:pStyle w:val="Plattetekst"/>
        <w:spacing w:line="255" w:lineRule="atLeast"/>
        <w:rPr>
          <w:rFonts w:eastAsia="Microsoft YaHei"/>
        </w:rPr>
      </w:pPr>
      <w:r>
        <w:rPr>
          <w:rFonts w:eastAsia="Microsoft YaHei"/>
        </w:rPr>
        <w:t>Button: Go : $Form-&gt;Button : $mode= importeren1</w:t>
      </w:r>
    </w:p>
    <w:p w14:paraId="6593CCF0" w14:textId="77777777" w:rsidR="00000000" w:rsidRDefault="00A600A8">
      <w:pPr>
        <w:spacing w:line="255" w:lineRule="atLeast"/>
        <w:rPr>
          <w:rFonts w:ascii="Corbel" w:eastAsia="Microsoft YaHei" w:hAnsi="Corbel"/>
          <w:sz w:val="20"/>
        </w:rPr>
      </w:pPr>
      <w:r>
        <w:rPr>
          <w:rFonts w:ascii="Corbel" w:eastAsia="Microsoft YaHei" w:hAnsi="Corbel"/>
          <w:sz w:val="20"/>
        </w:rPr>
        <w:t xml:space="preserve">controle symbolen voorkomen </w:t>
      </w:r>
    </w:p>
    <w:p w14:paraId="722A0A52" w14:textId="77777777" w:rsidR="00000000" w:rsidRDefault="00A600A8">
      <w:pPr>
        <w:pStyle w:val="Plattetekst"/>
        <w:spacing w:line="255" w:lineRule="atLeast"/>
        <w:rPr>
          <w:rFonts w:eastAsia="Microsoft YaHei"/>
        </w:rPr>
      </w:pPr>
      <w:r>
        <w:rPr>
          <w:rFonts w:eastAsia="Microsoft YaHei"/>
        </w:rPr>
        <w:t>Button: Go : $Form-&gt;Button</w:t>
      </w:r>
      <w:r>
        <w:rPr>
          <w:rFonts w:eastAsia="Microsoft YaHei"/>
        </w:rPr>
        <w:t xml:space="preserve"> : $mode= Test2</w:t>
      </w:r>
    </w:p>
    <w:p w14:paraId="51DAE4A6" w14:textId="77777777" w:rsidR="00000000" w:rsidRDefault="00A600A8">
      <w:pPr>
        <w:spacing w:line="255" w:lineRule="atLeast"/>
        <w:rPr>
          <w:rFonts w:ascii="Corbel" w:eastAsia="Microsoft YaHei" w:hAnsi="Corbel"/>
          <w:sz w:val="20"/>
        </w:rPr>
      </w:pPr>
      <w:r>
        <w:rPr>
          <w:rFonts w:ascii="Corbel" w:eastAsia="Microsoft YaHei" w:hAnsi="Corbel"/>
          <w:sz w:val="20"/>
        </w:rPr>
        <w:t xml:space="preserve">controle arcering voorkomen </w:t>
      </w:r>
    </w:p>
    <w:p w14:paraId="55828DB1" w14:textId="77777777" w:rsidR="00000000" w:rsidRDefault="00A600A8">
      <w:pPr>
        <w:pStyle w:val="Plattetekst"/>
        <w:spacing w:line="255" w:lineRule="atLeast"/>
        <w:rPr>
          <w:rFonts w:eastAsia="Microsoft YaHei"/>
        </w:rPr>
      </w:pPr>
      <w:r>
        <w:rPr>
          <w:rFonts w:eastAsia="Microsoft YaHei"/>
        </w:rPr>
        <w:t>Button: Go : $Form-&gt;Button : $mode= Test3</w:t>
      </w:r>
    </w:p>
    <w:p w14:paraId="0C82B3E5" w14:textId="77777777" w:rsidR="00000000" w:rsidRDefault="00A600A8">
      <w:pPr>
        <w:spacing w:line="255" w:lineRule="atLeast"/>
        <w:rPr>
          <w:rFonts w:ascii="Corbel" w:eastAsia="Microsoft YaHei" w:hAnsi="Corbel"/>
          <w:sz w:val="20"/>
        </w:rPr>
      </w:pPr>
    </w:p>
    <w:p w14:paraId="0D3BFD96" w14:textId="77777777" w:rsidR="00000000" w:rsidRDefault="00A600A8">
      <w:pPr>
        <w:spacing w:line="255" w:lineRule="atLeast"/>
        <w:rPr>
          <w:rFonts w:ascii="Corbel" w:eastAsia="Microsoft YaHei" w:hAnsi="Corbel"/>
          <w:sz w:val="20"/>
        </w:rPr>
      </w:pPr>
      <w:r>
        <w:rPr>
          <w:rFonts w:ascii="Corbel" w:eastAsia="Microsoft YaHei" w:hAnsi="Corbel"/>
          <w:sz w:val="20"/>
        </w:rPr>
        <w:t xml:space="preserve">controle lijntypes voorkomen </w:t>
      </w:r>
    </w:p>
    <w:p w14:paraId="517C091B" w14:textId="77777777" w:rsidR="00000000" w:rsidRDefault="00A600A8">
      <w:pPr>
        <w:pStyle w:val="Plattetekst"/>
        <w:spacing w:line="255" w:lineRule="atLeast"/>
        <w:rPr>
          <w:rFonts w:eastAsia="Microsoft YaHei"/>
        </w:rPr>
      </w:pPr>
      <w:r>
        <w:rPr>
          <w:rFonts w:eastAsia="Microsoft YaHei"/>
        </w:rPr>
        <w:t>Button: Go : $Form-&gt;Button : $mode=Test1</w:t>
      </w:r>
    </w:p>
    <w:p w14:paraId="1E7631B1" w14:textId="77777777" w:rsidR="00000000" w:rsidRDefault="00A600A8">
      <w:pPr>
        <w:spacing w:line="255" w:lineRule="atLeast"/>
        <w:rPr>
          <w:rFonts w:ascii="Corbel" w:eastAsia="Microsoft YaHei" w:hAnsi="Corbel"/>
          <w:sz w:val="20"/>
        </w:rPr>
      </w:pPr>
      <w:r>
        <w:rPr>
          <w:rFonts w:ascii="Corbel" w:eastAsia="Microsoft YaHei" w:hAnsi="Corbel"/>
          <w:sz w:val="20"/>
        </w:rPr>
        <w:lastRenderedPageBreak/>
        <w:t xml:space="preserve">controle objecten&lt;&gt;hoofdgroepen </w:t>
      </w:r>
    </w:p>
    <w:p w14:paraId="375D27D2" w14:textId="77777777" w:rsidR="00000000" w:rsidRDefault="00A600A8">
      <w:pPr>
        <w:pStyle w:val="Plattetekst"/>
        <w:spacing w:line="255" w:lineRule="atLeast"/>
        <w:rPr>
          <w:rFonts w:eastAsia="Microsoft YaHei"/>
        </w:rPr>
      </w:pPr>
      <w:r>
        <w:rPr>
          <w:rFonts w:eastAsia="Microsoft YaHei"/>
        </w:rPr>
        <w:t>Button: Go : $Form-&gt;Button : $mode=Test4</w:t>
      </w:r>
    </w:p>
    <w:p w14:paraId="0BCD78F0" w14:textId="77777777" w:rsidR="00000000" w:rsidRDefault="00A600A8">
      <w:pPr>
        <w:spacing w:line="255" w:lineRule="atLeast"/>
        <w:rPr>
          <w:rFonts w:ascii="Corbel" w:eastAsia="Microsoft YaHei" w:hAnsi="Corbel"/>
          <w:sz w:val="20"/>
        </w:rPr>
      </w:pPr>
      <w:r>
        <w:rPr>
          <w:rFonts w:ascii="Corbel" w:eastAsia="Microsoft YaHei" w:hAnsi="Corbel"/>
          <w:sz w:val="20"/>
        </w:rPr>
        <w:t>controle objecten&lt;&gt;stat</w:t>
      </w:r>
      <w:r>
        <w:rPr>
          <w:rFonts w:ascii="Corbel" w:eastAsia="Microsoft YaHei" w:hAnsi="Corbel"/>
          <w:sz w:val="20"/>
        </w:rPr>
        <w:t xml:space="preserve">us </w:t>
      </w:r>
    </w:p>
    <w:p w14:paraId="64A533E7" w14:textId="77777777" w:rsidR="00000000" w:rsidRDefault="00A600A8">
      <w:pPr>
        <w:pStyle w:val="Plattetekst"/>
        <w:spacing w:line="255" w:lineRule="atLeast"/>
        <w:rPr>
          <w:rFonts w:eastAsia="Microsoft YaHei"/>
        </w:rPr>
      </w:pPr>
      <w:r>
        <w:rPr>
          <w:rFonts w:eastAsia="Microsoft YaHei"/>
        </w:rPr>
        <w:t>Button: Go : $Form-&gt;Button : $mode=Test5</w:t>
      </w:r>
    </w:p>
    <w:p w14:paraId="30C4FEE8" w14:textId="77777777" w:rsidR="00000000" w:rsidRDefault="00A600A8">
      <w:pPr>
        <w:pStyle w:val="Kop2"/>
        <w:spacing w:line="255" w:lineRule="atLeast"/>
        <w:ind w:left="0" w:firstLine="0"/>
        <w:rPr>
          <w:b w:val="0"/>
          <w:i w:val="0"/>
          <w:shd w:val="clear" w:color="auto" w:fill="CCCCCC"/>
        </w:rPr>
      </w:pPr>
      <w:bookmarkStart w:id="35" w:name="__RefHeading__10321_867627498"/>
      <w:bookmarkEnd w:id="35"/>
      <w:r>
        <w:rPr>
          <w:b w:val="0"/>
          <w:i w:val="0"/>
        </w:rPr>
        <w:t>Beheer&gt;Beheer DB &amp; Bestanden</w:t>
      </w:r>
    </w:p>
    <w:p w14:paraId="1073E9E5" w14:textId="77777777" w:rsidR="00000000" w:rsidRDefault="00A600A8">
      <w:pPr>
        <w:pStyle w:val="Plattetekst"/>
        <w:spacing w:line="255" w:lineRule="atLeast"/>
        <w:rPr>
          <w:u w:val="single"/>
        </w:rPr>
      </w:pPr>
      <w:r>
        <w:rPr>
          <w:rFonts w:eastAsia="Microsoft YaHei"/>
          <w:shd w:val="clear" w:color="auto" w:fill="CCCCCC"/>
        </w:rPr>
        <w:t>BeheerOverig.php</w:t>
      </w:r>
    </w:p>
    <w:p w14:paraId="49E0A0FA" w14:textId="77777777" w:rsidR="00000000" w:rsidRDefault="00A600A8">
      <w:pPr>
        <w:pStyle w:val="Plattetekst"/>
        <w:rPr>
          <w:rFonts w:eastAsia="Microsoft YaHei"/>
        </w:rPr>
      </w:pPr>
      <w:r>
        <w:rPr>
          <w:u w:val="single"/>
        </w:rPr>
        <w:t>functies:</w:t>
      </w:r>
    </w:p>
    <w:p w14:paraId="498C65CB" w14:textId="77777777" w:rsidR="00000000" w:rsidRDefault="00A600A8">
      <w:pPr>
        <w:pStyle w:val="Plattetekst"/>
        <w:spacing w:line="255" w:lineRule="atLeast"/>
        <w:rPr>
          <w:rFonts w:eastAsia="Microsoft YaHei"/>
        </w:rPr>
      </w:pPr>
      <w:r>
        <w:rPr>
          <w:rFonts w:eastAsia="Microsoft YaHei"/>
        </w:rPr>
        <w:t>versie database: /lib/ObjectQuery.php &gt;class:ObjectQuery &gt; query: getVersieInfoi</w:t>
      </w:r>
    </w:p>
    <w:p w14:paraId="2A2A07D2" w14:textId="77777777" w:rsidR="00000000" w:rsidRDefault="00A600A8">
      <w:pPr>
        <w:pStyle w:val="Plattetekst"/>
        <w:spacing w:line="255" w:lineRule="atLeast"/>
        <w:rPr>
          <w:rFonts w:eastAsia="Microsoft YaHei"/>
        </w:rPr>
      </w:pPr>
      <w:r>
        <w:rPr>
          <w:rFonts w:eastAsia="Microsoft YaHei"/>
        </w:rPr>
        <w:t>$mode = Upgrade</w:t>
      </w:r>
    </w:p>
    <w:p w14:paraId="297ACC6C" w14:textId="77777777" w:rsidR="00000000" w:rsidRDefault="00A600A8">
      <w:pPr>
        <w:pStyle w:val="Plattetekst"/>
        <w:spacing w:line="255" w:lineRule="atLeast"/>
        <w:rPr>
          <w:rFonts w:eastAsia="Microsoft YaHei"/>
        </w:rPr>
      </w:pPr>
      <w:r>
        <w:rPr>
          <w:rFonts w:eastAsia="Microsoft YaHei"/>
        </w:rPr>
        <w:t>Inlezen intern sql bestand uit map 'databasedump' :  besta</w:t>
      </w:r>
      <w:r>
        <w:rPr>
          <w:rFonts w:eastAsia="Microsoft YaHei"/>
        </w:rPr>
        <w:t>ndnaam = $database."_dump.sql"</w:t>
      </w:r>
      <w:r>
        <w:rPr>
          <w:rFonts w:eastAsia="Microsoft YaHei"/>
        </w:rPr>
        <w:br/>
        <w:t>per regel Query uit bestand uitvoeren</w:t>
      </w:r>
    </w:p>
    <w:p w14:paraId="6701097F" w14:textId="77777777" w:rsidR="00000000" w:rsidRDefault="00A600A8">
      <w:pPr>
        <w:pStyle w:val="Plattetekst"/>
        <w:spacing w:line="255" w:lineRule="atLeast"/>
        <w:rPr>
          <w:rFonts w:eastAsia="Microsoft YaHei"/>
        </w:rPr>
      </w:pPr>
      <w:r>
        <w:rPr>
          <w:rFonts w:eastAsia="Microsoft YaHei"/>
        </w:rPr>
        <w:t>$mode = Exporteren</w:t>
      </w:r>
    </w:p>
    <w:p w14:paraId="2DD64B2B" w14:textId="77777777" w:rsidR="00000000" w:rsidRDefault="00A600A8">
      <w:pPr>
        <w:pStyle w:val="Plattetekst"/>
        <w:spacing w:line="255" w:lineRule="atLeast"/>
        <w:rPr>
          <w:rFonts w:eastAsia="Microsoft YaHei"/>
        </w:rPr>
      </w:pPr>
      <w:r>
        <w:rPr>
          <w:rFonts w:eastAsia="Microsoft YaHei"/>
        </w:rPr>
        <w:t>lib/DataAcces.php &gt; class: DataAcces &gt; query:createDatabaseDumpi;</w:t>
      </w:r>
    </w:p>
    <w:p w14:paraId="110E7808" w14:textId="77777777" w:rsidR="00000000" w:rsidRDefault="00A600A8">
      <w:pPr>
        <w:pStyle w:val="Plattetekst"/>
        <w:spacing w:line="255" w:lineRule="atLeast"/>
        <w:rPr>
          <w:rFonts w:eastAsia="Microsoft YaHei"/>
        </w:rPr>
      </w:pPr>
      <w:r>
        <w:rPr>
          <w:rFonts w:eastAsia="Microsoft YaHei"/>
        </w:rPr>
        <w:t>Dump wegschrijven naar intern sql bestand in map 'databasedump'  : bestandnaam = $database."_dump.sql"</w:t>
      </w:r>
    </w:p>
    <w:p w14:paraId="731F825A" w14:textId="77777777" w:rsidR="00000000" w:rsidRDefault="00A600A8">
      <w:pPr>
        <w:pStyle w:val="Plattetekst"/>
        <w:spacing w:line="255" w:lineRule="atLeast"/>
        <w:rPr>
          <w:rFonts w:eastAsia="Microsoft YaHei"/>
        </w:rPr>
      </w:pPr>
      <w:r>
        <w:rPr>
          <w:rFonts w:eastAsia="Microsoft YaHei"/>
        </w:rPr>
        <w:t>$mode = Legen1</w:t>
      </w:r>
    </w:p>
    <w:p w14:paraId="1AD8A06C" w14:textId="77777777" w:rsidR="00000000" w:rsidRDefault="00A600A8">
      <w:pPr>
        <w:pStyle w:val="Plattetekst"/>
        <w:spacing w:line="255" w:lineRule="atLeast"/>
        <w:rPr>
          <w:rFonts w:eastAsia="Microsoft YaHei"/>
        </w:rPr>
      </w:pPr>
      <w:r>
        <w:rPr>
          <w:rFonts w:eastAsia="Microsoft YaHei"/>
        </w:rPr>
        <w:t xml:space="preserve">Verwijderen  database map </w:t>
      </w:r>
    </w:p>
    <w:p w14:paraId="038F0E1A" w14:textId="77777777" w:rsidR="00000000" w:rsidRDefault="00A600A8">
      <w:pPr>
        <w:pStyle w:val="Plattetekst"/>
        <w:spacing w:line="255" w:lineRule="atLeast"/>
        <w:rPr>
          <w:rFonts w:eastAsia="Microsoft YaHei"/>
          <w:u w:val="single"/>
        </w:rPr>
      </w:pPr>
      <w:r>
        <w:rPr>
          <w:rFonts w:eastAsia="Microsoft YaHei"/>
        </w:rPr>
        <w:t>helpers.php : functie : remove_directory</w:t>
      </w:r>
    </w:p>
    <w:p w14:paraId="221CBE22" w14:textId="77777777" w:rsidR="00000000" w:rsidRDefault="00A600A8">
      <w:pPr>
        <w:spacing w:line="255" w:lineRule="atLeast"/>
      </w:pPr>
      <w:r>
        <w:rPr>
          <w:rFonts w:ascii="Corbel" w:eastAsia="Microsoft YaHei" w:hAnsi="Corbel"/>
          <w:sz w:val="20"/>
          <w:u w:val="single"/>
        </w:rPr>
        <w:t>weergave</w:t>
      </w:r>
    </w:p>
    <w:p w14:paraId="43B6EB27" w14:textId="77777777" w:rsidR="00000000" w:rsidRDefault="00A600A8">
      <w:pPr>
        <w:spacing w:line="255" w:lineRule="atLeast"/>
      </w:pPr>
    </w:p>
    <w:p w14:paraId="5B6817F9" w14:textId="77777777" w:rsidR="00000000" w:rsidRDefault="00A600A8">
      <w:pPr>
        <w:pStyle w:val="Plattetekst"/>
        <w:rPr>
          <w:rFonts w:eastAsia="Microsoft YaHei"/>
        </w:rPr>
      </w:pPr>
      <w:r>
        <w:t>Button: Reset database: $Form-&gt;Button: $mode= Upgrade</w:t>
      </w:r>
    </w:p>
    <w:p w14:paraId="436C9F5F" w14:textId="77777777" w:rsidR="00000000" w:rsidRDefault="00A600A8">
      <w:pPr>
        <w:pStyle w:val="Plattetekst"/>
        <w:rPr>
          <w:rFonts w:eastAsia="Microsoft YaHei"/>
        </w:rPr>
      </w:pPr>
      <w:r>
        <w:rPr>
          <w:rFonts w:eastAsia="Microsoft YaHei"/>
        </w:rPr>
        <w:t>Button : SQL importeren  : javascript:window.open&gt;</w:t>
      </w:r>
      <w:r>
        <w:rPr>
          <w:rFonts w:eastAsia="Microsoft YaHei"/>
          <w:shd w:val="clear" w:color="auto" w:fill="CCCCCC"/>
        </w:rPr>
        <w:t>SQLimport</w:t>
      </w:r>
      <w:r>
        <w:rPr>
          <w:rFonts w:eastAsia="Microsoft YaHei"/>
          <w:shd w:val="clear" w:color="auto" w:fill="CCCCCC"/>
        </w:rPr>
        <w:t>.php</w:t>
      </w:r>
    </w:p>
    <w:p w14:paraId="392AD947" w14:textId="77777777" w:rsidR="00000000" w:rsidRDefault="00A600A8">
      <w:pPr>
        <w:pStyle w:val="Plattetekst"/>
        <w:spacing w:line="255" w:lineRule="atLeast"/>
        <w:rPr>
          <w:rFonts w:eastAsia="Microsoft YaHei"/>
        </w:rPr>
      </w:pPr>
      <w:r>
        <w:rPr>
          <w:rFonts w:eastAsia="Microsoft YaHei"/>
        </w:rPr>
        <w:t xml:space="preserve">Button: Save database intern: $Form-&gt;Button </w:t>
      </w:r>
      <w:r>
        <w:rPr>
          <w:rFonts w:eastAsia="Microsoft YaHei"/>
        </w:rPr>
        <w:t>: $mode= Exporteren</w:t>
      </w:r>
    </w:p>
    <w:p w14:paraId="3BDE437F" w14:textId="77777777" w:rsidR="00000000" w:rsidRDefault="00A600A8">
      <w:pPr>
        <w:pStyle w:val="Plattetekst"/>
        <w:spacing w:line="255" w:lineRule="atLeast"/>
        <w:rPr>
          <w:rFonts w:eastAsia="Microsoft YaHei"/>
        </w:rPr>
      </w:pPr>
      <w:r>
        <w:rPr>
          <w:rFonts w:eastAsia="Microsoft YaHei"/>
        </w:rPr>
        <w:t>Button: Reset bestanden: $Form-&gt;Button : $mode= Legen1</w:t>
      </w:r>
    </w:p>
    <w:p w14:paraId="58D03CA5" w14:textId="77777777" w:rsidR="00000000" w:rsidRDefault="00A600A8">
      <w:pPr>
        <w:pStyle w:val="Plattetekst"/>
        <w:spacing w:line="255" w:lineRule="atLeast"/>
        <w:rPr>
          <w:rFonts w:eastAsia="Microsoft YaHei"/>
        </w:rPr>
      </w:pPr>
    </w:p>
    <w:p w14:paraId="47B37A28" w14:textId="77777777" w:rsidR="00000000" w:rsidRDefault="00A600A8">
      <w:pPr>
        <w:pStyle w:val="Plattetekst"/>
        <w:spacing w:line="255" w:lineRule="atLeast"/>
        <w:rPr>
          <w:u w:val="single"/>
        </w:rPr>
      </w:pPr>
      <w:r>
        <w:rPr>
          <w:rFonts w:eastAsia="Microsoft YaHei"/>
          <w:shd w:val="clear" w:color="auto" w:fill="CCCCCC"/>
        </w:rPr>
        <w:t>SQLimport.php</w:t>
      </w:r>
    </w:p>
    <w:p w14:paraId="4B621FCE" w14:textId="77777777" w:rsidR="00000000" w:rsidRDefault="00A600A8">
      <w:pPr>
        <w:pStyle w:val="Plattetekst"/>
        <w:rPr>
          <w:rFonts w:eastAsia="Microsoft YaHei"/>
        </w:rPr>
      </w:pPr>
      <w:r>
        <w:rPr>
          <w:u w:val="single"/>
        </w:rPr>
        <w:t>functies:</w:t>
      </w:r>
    </w:p>
    <w:p w14:paraId="0E6B026C" w14:textId="77777777" w:rsidR="00000000" w:rsidRDefault="00A600A8">
      <w:pPr>
        <w:pStyle w:val="Plattetekst"/>
        <w:spacing w:line="255" w:lineRule="atLeast"/>
        <w:rPr>
          <w:rFonts w:eastAsia="Microsoft YaHei"/>
        </w:rPr>
      </w:pPr>
      <w:r>
        <w:rPr>
          <w:rFonts w:eastAsia="Microsoft YaHei"/>
        </w:rPr>
        <w:t>$mode = ImporterenI</w:t>
      </w:r>
    </w:p>
    <w:p w14:paraId="3A48A1E1" w14:textId="77777777" w:rsidR="00000000" w:rsidRDefault="00A600A8">
      <w:pPr>
        <w:pStyle w:val="Plattetekst"/>
        <w:spacing w:line="255" w:lineRule="atLeast"/>
        <w:rPr>
          <w:rFonts w:eastAsia="Microsoft YaHei"/>
          <w:u w:val="single"/>
        </w:rPr>
      </w:pPr>
      <w:r>
        <w:rPr>
          <w:rFonts w:eastAsia="Microsoft YaHei"/>
        </w:rPr>
        <w:t>Inlezen geselecteerd sql bestand</w:t>
      </w:r>
      <w:r>
        <w:rPr>
          <w:rFonts w:eastAsia="Microsoft YaHei"/>
        </w:rPr>
        <w:br/>
        <w:t>per regel Query uit bestand uitvoeren</w:t>
      </w:r>
    </w:p>
    <w:p w14:paraId="0F771ADE" w14:textId="77777777" w:rsidR="00000000" w:rsidRDefault="00A600A8">
      <w:pPr>
        <w:spacing w:line="255" w:lineRule="atLeast"/>
      </w:pPr>
      <w:r>
        <w:rPr>
          <w:rFonts w:ascii="Corbel" w:eastAsia="Microsoft YaHei" w:hAnsi="Corbel"/>
          <w:sz w:val="20"/>
          <w:u w:val="single"/>
        </w:rPr>
        <w:t>weergave</w:t>
      </w:r>
    </w:p>
    <w:p w14:paraId="674E803A" w14:textId="77777777" w:rsidR="00000000" w:rsidRDefault="00A600A8">
      <w:pPr>
        <w:spacing w:line="255" w:lineRule="atLeast"/>
      </w:pPr>
    </w:p>
    <w:p w14:paraId="499A1925" w14:textId="77777777" w:rsidR="00000000" w:rsidRDefault="00A600A8">
      <w:pPr>
        <w:pStyle w:val="Plattetekst"/>
        <w:spacing w:line="255" w:lineRule="atLeast"/>
      </w:pPr>
      <w:r>
        <w:rPr>
          <w:rFonts w:eastAsia="Microsoft YaHei"/>
        </w:rPr>
        <w:t>Button: bladeren... : input type="file" name=sql_file</w:t>
      </w:r>
    </w:p>
    <w:p w14:paraId="37C385BF" w14:textId="77777777" w:rsidR="00000000" w:rsidRDefault="00A600A8">
      <w:pPr>
        <w:pStyle w:val="Plattetekst"/>
        <w:rPr>
          <w:rFonts w:eastAsia="Microsoft YaHei"/>
        </w:rPr>
      </w:pPr>
      <w:r>
        <w:t>B</w:t>
      </w:r>
      <w:r>
        <w:t>utton:Importeren sql: $Form-&gt;Button: $mode= ImporterenI</w:t>
      </w:r>
    </w:p>
    <w:p w14:paraId="62EEBA0A" w14:textId="77777777" w:rsidR="00000000" w:rsidRDefault="00A600A8">
      <w:pPr>
        <w:pStyle w:val="Kop2"/>
        <w:pageBreakBefore/>
        <w:spacing w:line="255" w:lineRule="atLeast"/>
        <w:ind w:left="0" w:firstLine="0"/>
        <w:rPr>
          <w:shd w:val="clear" w:color="auto" w:fill="CCCCCC"/>
        </w:rPr>
      </w:pPr>
      <w:bookmarkStart w:id="36" w:name="__RefHeading__3654_426460631"/>
      <w:bookmarkEnd w:id="36"/>
      <w:r>
        <w:rPr>
          <w:b w:val="0"/>
          <w:i w:val="0"/>
        </w:rPr>
        <w:lastRenderedPageBreak/>
        <w:t xml:space="preserve">XLS import </w:t>
      </w:r>
    </w:p>
    <w:p w14:paraId="7B6400AC" w14:textId="77777777" w:rsidR="00000000" w:rsidRDefault="00A600A8">
      <w:pPr>
        <w:pStyle w:val="Plattetekst"/>
        <w:rPr>
          <w:rFonts w:eastAsia="Microsoft YaHei"/>
        </w:rPr>
      </w:pPr>
      <w:r>
        <w:rPr>
          <w:shd w:val="clear" w:color="auto" w:fill="CCCCCC"/>
        </w:rPr>
        <w:t>XLSimport.php</w:t>
      </w:r>
    </w:p>
    <w:p w14:paraId="467ACE08" w14:textId="77777777" w:rsidR="00000000" w:rsidRDefault="00A600A8">
      <w:pPr>
        <w:pStyle w:val="Plattetekst"/>
        <w:spacing w:line="255" w:lineRule="atLeast"/>
        <w:rPr>
          <w:rFonts w:eastAsia="Microsoft YaHei"/>
        </w:rPr>
      </w:pPr>
      <w:r>
        <w:rPr>
          <w:rFonts w:eastAsia="Microsoft YaHei"/>
        </w:rPr>
        <w:t>import  is mogelijk voor de volgende  NLCS onderdelen  (***)</w:t>
      </w:r>
    </w:p>
    <w:p w14:paraId="703ED302" w14:textId="77777777" w:rsidR="00000000" w:rsidRDefault="00A600A8">
      <w:pPr>
        <w:pStyle w:val="Plattetekst"/>
        <w:spacing w:line="255" w:lineRule="atLeast"/>
        <w:rPr>
          <w:rFonts w:eastAsia="Microsoft YaHei"/>
        </w:rPr>
      </w:pPr>
      <w:r>
        <w:rPr>
          <w:rFonts w:eastAsia="Microsoft YaHei"/>
        </w:rPr>
        <w:t>Hoofdgroepen</w:t>
      </w:r>
      <w:r>
        <w:rPr>
          <w:rFonts w:eastAsia="Microsoft YaHei"/>
        </w:rPr>
        <w:br/>
        <w:t>Objecten</w:t>
      </w:r>
      <w:r>
        <w:rPr>
          <w:rFonts w:eastAsia="Microsoft YaHei"/>
        </w:rPr>
        <w:br/>
        <w:t>Sbibliotheken</w:t>
      </w:r>
      <w:r>
        <w:rPr>
          <w:rFonts w:eastAsia="Microsoft YaHei"/>
        </w:rPr>
        <w:br/>
        <w:t>Symbolen</w:t>
      </w:r>
      <w:r>
        <w:rPr>
          <w:rFonts w:eastAsia="Microsoft YaHei"/>
        </w:rPr>
        <w:br/>
        <w:t>Abibliotheken</w:t>
      </w:r>
      <w:r>
        <w:rPr>
          <w:rFonts w:eastAsia="Microsoft YaHei"/>
        </w:rPr>
        <w:br/>
        <w:t>Arceringen</w:t>
      </w:r>
      <w:r>
        <w:rPr>
          <w:rFonts w:eastAsia="Microsoft YaHei"/>
        </w:rPr>
        <w:br/>
        <w:t>Lijntypen</w:t>
      </w:r>
      <w:r>
        <w:rPr>
          <w:rFonts w:eastAsia="Microsoft YaHei"/>
        </w:rPr>
        <w:br/>
        <w:t>BGT</w:t>
      </w:r>
      <w:r>
        <w:rPr>
          <w:rFonts w:eastAsia="Microsoft YaHei"/>
        </w:rPr>
        <w:br/>
        <w:t>GWSW</w:t>
      </w:r>
    </w:p>
    <w:p w14:paraId="3531E638" w14:textId="77777777" w:rsidR="00000000" w:rsidRDefault="00A600A8">
      <w:pPr>
        <w:pStyle w:val="Plattetekst"/>
        <w:spacing w:line="255" w:lineRule="atLeast"/>
        <w:rPr>
          <w:rFonts w:eastAsia="Microsoft YaHei"/>
        </w:rPr>
      </w:pPr>
      <w:r>
        <w:rPr>
          <w:rFonts w:eastAsia="Microsoft YaHei"/>
        </w:rPr>
        <w:t>($mode == "ImporterenI")</w:t>
      </w:r>
      <w:r>
        <w:rPr>
          <w:rFonts w:eastAsia="Microsoft YaHei"/>
        </w:rPr>
        <w:t xml:space="preserve">  or ($mode == "ImporterenII") or ($mode == "Testen")  or ($mode == "Testen1")</w:t>
      </w:r>
    </w:p>
    <w:p w14:paraId="5659BACC" w14:textId="77777777" w:rsidR="00000000" w:rsidRDefault="00A600A8">
      <w:pPr>
        <w:pStyle w:val="Plattetekst"/>
        <w:spacing w:line="255" w:lineRule="atLeast"/>
        <w:rPr>
          <w:rFonts w:eastAsia="Microsoft YaHei"/>
        </w:rPr>
      </w:pPr>
      <w:r>
        <w:rPr>
          <w:rFonts w:eastAsia="Microsoft YaHei"/>
        </w:rPr>
        <w:t>inlezen xlsx bestand</w:t>
      </w:r>
    </w:p>
    <w:p w14:paraId="4B6016C0" w14:textId="77777777" w:rsidR="00000000" w:rsidRDefault="00A600A8">
      <w:pPr>
        <w:pStyle w:val="Plattetekst"/>
        <w:spacing w:line="255" w:lineRule="atLeast"/>
        <w:rPr>
          <w:rFonts w:eastAsia="Microsoft YaHei"/>
        </w:rPr>
      </w:pPr>
      <w:r>
        <w:rPr>
          <w:rFonts w:eastAsia="Microsoft YaHei"/>
        </w:rPr>
        <w:t>initiëren PhpSpreadsheet</w:t>
      </w:r>
    </w:p>
    <w:p w14:paraId="40559A25" w14:textId="77777777" w:rsidR="00000000" w:rsidRDefault="00A600A8">
      <w:pPr>
        <w:pStyle w:val="Plattetekst"/>
        <w:spacing w:line="255" w:lineRule="atLeast"/>
        <w:rPr>
          <w:rFonts w:eastAsia="Microsoft YaHei"/>
        </w:rPr>
      </w:pPr>
      <w:r>
        <w:rPr>
          <w:rFonts w:eastAsia="Microsoft YaHei"/>
        </w:rPr>
        <w:t>$mode = ImporterenI (nieuwe ***)</w:t>
      </w:r>
    </w:p>
    <w:p w14:paraId="2F07417A" w14:textId="77777777" w:rsidR="00000000" w:rsidRDefault="00A600A8">
      <w:pPr>
        <w:pStyle w:val="Plattetekst"/>
        <w:spacing w:line="255" w:lineRule="atLeast"/>
        <w:rPr>
          <w:rFonts w:eastAsia="Microsoft YaHei"/>
        </w:rPr>
      </w:pPr>
      <w:r>
        <w:rPr>
          <w:rFonts w:eastAsia="Microsoft YaHei"/>
        </w:rPr>
        <w:t>Per *** inlezen xlsx regels en kolommen</w:t>
      </w:r>
    </w:p>
    <w:p w14:paraId="4467BC76" w14:textId="77777777" w:rsidR="00000000" w:rsidRDefault="00A600A8">
      <w:pPr>
        <w:pStyle w:val="Horizontalelijn"/>
        <w:rPr>
          <w:rFonts w:ascii="Corbel" w:eastAsia="Microsoft YaHei" w:hAnsi="Corbel"/>
        </w:rPr>
      </w:pPr>
    </w:p>
    <w:p w14:paraId="5AB5DE39" w14:textId="77777777" w:rsidR="00000000" w:rsidRDefault="00A600A8">
      <w:pPr>
        <w:pStyle w:val="Plattetekst"/>
        <w:spacing w:line="255" w:lineRule="atLeast"/>
        <w:rPr>
          <w:rFonts w:eastAsia="Microsoft YaHei"/>
        </w:rPr>
      </w:pPr>
      <w:r>
        <w:rPr>
          <w:rFonts w:eastAsia="Microsoft YaHei"/>
        </w:rPr>
        <w:t>Hoofdgroepen</w:t>
      </w:r>
    </w:p>
    <w:p w14:paraId="0E1B0501" w14:textId="77777777" w:rsidR="00000000" w:rsidRDefault="00A600A8">
      <w:pPr>
        <w:pStyle w:val="Plattetekst"/>
        <w:spacing w:line="255" w:lineRule="atLeast"/>
      </w:pPr>
      <w:r>
        <w:rPr>
          <w:rFonts w:eastAsia="Microsoft YaHei"/>
        </w:rPr>
        <w:t>/lib/HoofdgroepQuery.php &gt;class:HoofdgroepQu</w:t>
      </w:r>
      <w:r>
        <w:rPr>
          <w:rFonts w:eastAsia="Microsoft YaHei"/>
        </w:rPr>
        <w:t>ery &gt; query:insertHoofdgroepi</w:t>
      </w:r>
    </w:p>
    <w:p w14:paraId="3D9BB81A" w14:textId="77777777" w:rsidR="00000000" w:rsidRDefault="00A600A8">
      <w:pPr>
        <w:pStyle w:val="Horizontalelijn"/>
      </w:pPr>
    </w:p>
    <w:p w14:paraId="19F294E4" w14:textId="77777777" w:rsidR="00000000" w:rsidRDefault="00A600A8">
      <w:pPr>
        <w:pStyle w:val="Plattetekst"/>
        <w:spacing w:line="255" w:lineRule="atLeast"/>
        <w:rPr>
          <w:rFonts w:eastAsia="Microsoft YaHei"/>
        </w:rPr>
      </w:pPr>
      <w:r>
        <w:rPr>
          <w:rFonts w:eastAsia="Microsoft YaHei"/>
        </w:rPr>
        <w:t>Objecten</w:t>
      </w:r>
    </w:p>
    <w:p w14:paraId="0A46A155" w14:textId="77777777" w:rsidR="00000000" w:rsidRDefault="00A600A8">
      <w:pPr>
        <w:pStyle w:val="Plattetekst"/>
        <w:spacing w:line="255" w:lineRule="atLeast"/>
        <w:rPr>
          <w:rFonts w:eastAsia="Microsoft YaHei"/>
        </w:rPr>
      </w:pPr>
      <w:r>
        <w:rPr>
          <w:rFonts w:eastAsia="Microsoft YaHei"/>
        </w:rPr>
        <w:t>ophalen hooofdgroepen:</w:t>
      </w:r>
    </w:p>
    <w:p w14:paraId="52A7FDB0" w14:textId="77777777" w:rsidR="00000000" w:rsidRDefault="00A600A8">
      <w:pPr>
        <w:pStyle w:val="Plattetekst"/>
        <w:spacing w:line="255" w:lineRule="atLeast"/>
        <w:rPr>
          <w:rFonts w:eastAsia="Microsoft YaHei"/>
        </w:rPr>
      </w:pPr>
      <w:r>
        <w:rPr>
          <w:rFonts w:eastAsia="Microsoft YaHei"/>
        </w:rPr>
        <w:t>lib/ObjectQuery.php &gt;class:ObjectQuery &gt; query:getHoofdgroepByAfkortingi</w:t>
      </w:r>
    </w:p>
    <w:p w14:paraId="11BC318A" w14:textId="77777777" w:rsidR="00000000" w:rsidRDefault="00A600A8">
      <w:pPr>
        <w:pStyle w:val="Plattetekst"/>
        <w:spacing w:line="255" w:lineRule="atLeast"/>
      </w:pPr>
      <w:r>
        <w:rPr>
          <w:rFonts w:eastAsia="Microsoft YaHei"/>
        </w:rPr>
        <w:t>lib/ObjectQuery.php &gt;class:ObjectQuery &gt; query:insertObject1i</w:t>
      </w:r>
    </w:p>
    <w:p w14:paraId="7BC5447C" w14:textId="77777777" w:rsidR="00000000" w:rsidRDefault="00A600A8">
      <w:pPr>
        <w:pStyle w:val="Horizontalelijn"/>
      </w:pPr>
    </w:p>
    <w:p w14:paraId="59E14294" w14:textId="77777777" w:rsidR="00000000" w:rsidRDefault="00A600A8">
      <w:pPr>
        <w:pStyle w:val="Plattetekst"/>
        <w:spacing w:line="255" w:lineRule="atLeast"/>
        <w:rPr>
          <w:rFonts w:eastAsia="Microsoft YaHei"/>
        </w:rPr>
      </w:pPr>
      <w:r>
        <w:rPr>
          <w:rFonts w:eastAsia="Microsoft YaHei"/>
        </w:rPr>
        <w:t>Sbibliotheken</w:t>
      </w:r>
    </w:p>
    <w:p w14:paraId="31C41995" w14:textId="77777777" w:rsidR="00000000" w:rsidRDefault="00A600A8">
      <w:pPr>
        <w:pStyle w:val="Plattetekst"/>
        <w:spacing w:line="255" w:lineRule="atLeast"/>
      </w:pPr>
      <w:r>
        <w:rPr>
          <w:rFonts w:eastAsia="Microsoft YaHei"/>
        </w:rPr>
        <w:t>lib/ObjectQuery.php &gt;class:ObjectQuery &gt; qu</w:t>
      </w:r>
      <w:r>
        <w:rPr>
          <w:rFonts w:eastAsia="Microsoft YaHei"/>
        </w:rPr>
        <w:t>ery:insertSbibliotheeki</w:t>
      </w:r>
    </w:p>
    <w:p w14:paraId="4B163F99" w14:textId="77777777" w:rsidR="00000000" w:rsidRDefault="00A600A8">
      <w:pPr>
        <w:pStyle w:val="Horizontalelijn"/>
      </w:pPr>
    </w:p>
    <w:p w14:paraId="2F929B96" w14:textId="77777777" w:rsidR="00000000" w:rsidRDefault="00A600A8">
      <w:pPr>
        <w:pStyle w:val="Plattetekst"/>
        <w:spacing w:line="255" w:lineRule="atLeast"/>
        <w:rPr>
          <w:rFonts w:eastAsia="Microsoft YaHei"/>
        </w:rPr>
      </w:pPr>
      <w:r>
        <w:rPr>
          <w:rFonts w:eastAsia="Microsoft YaHei"/>
        </w:rPr>
        <w:t>Symbolen</w:t>
      </w:r>
      <w:r>
        <w:rPr>
          <w:rFonts w:eastAsia="Microsoft YaHei"/>
        </w:rPr>
        <w:br/>
        <w:t>ophalen id symbolen bibliotheek</w:t>
      </w:r>
    </w:p>
    <w:p w14:paraId="26679C84" w14:textId="77777777" w:rsidR="00000000" w:rsidRDefault="00A600A8">
      <w:pPr>
        <w:pStyle w:val="Plattetekst"/>
        <w:spacing w:line="255" w:lineRule="atLeast"/>
        <w:rPr>
          <w:rFonts w:eastAsia="Microsoft YaHei"/>
        </w:rPr>
      </w:pPr>
      <w:r>
        <w:rPr>
          <w:rFonts w:eastAsia="Microsoft YaHei"/>
        </w:rPr>
        <w:t>lib/ObjectQuery.php &gt;class:ObjectQuery &gt; query:getSymBibByAfkortingi</w:t>
      </w:r>
    </w:p>
    <w:p w14:paraId="6FEC3151" w14:textId="77777777" w:rsidR="00000000" w:rsidRDefault="00A600A8">
      <w:pPr>
        <w:pStyle w:val="Plattetekst"/>
        <w:spacing w:line="255" w:lineRule="atLeast"/>
      </w:pPr>
      <w:r>
        <w:rPr>
          <w:rFonts w:eastAsia="Microsoft YaHei"/>
        </w:rPr>
        <w:t>lib/ObjectQuery.php &gt;class:ObjectQuery &gt; query:insertSymbooli</w:t>
      </w:r>
    </w:p>
    <w:p w14:paraId="532CE790" w14:textId="77777777" w:rsidR="00000000" w:rsidRDefault="00A600A8">
      <w:pPr>
        <w:pStyle w:val="Horizontalelijn"/>
      </w:pPr>
    </w:p>
    <w:p w14:paraId="7CBC51F4" w14:textId="77777777" w:rsidR="00000000" w:rsidRDefault="00A600A8">
      <w:pPr>
        <w:pStyle w:val="Plattetekst"/>
        <w:spacing w:line="255" w:lineRule="atLeast"/>
        <w:rPr>
          <w:rFonts w:eastAsia="Microsoft YaHei"/>
        </w:rPr>
      </w:pPr>
      <w:r>
        <w:rPr>
          <w:rFonts w:eastAsia="Microsoft YaHei"/>
        </w:rPr>
        <w:t>Abibliotheken</w:t>
      </w:r>
    </w:p>
    <w:p w14:paraId="5FA10B41" w14:textId="77777777" w:rsidR="00000000" w:rsidRDefault="00A600A8">
      <w:pPr>
        <w:pStyle w:val="Plattetekst"/>
        <w:spacing w:line="255" w:lineRule="atLeast"/>
      </w:pPr>
      <w:r>
        <w:rPr>
          <w:rFonts w:eastAsia="Microsoft YaHei"/>
        </w:rPr>
        <w:t>lib/ObjectQuery.php &gt;class:ObjectQuery &gt; que</w:t>
      </w:r>
      <w:r>
        <w:rPr>
          <w:rFonts w:eastAsia="Microsoft YaHei"/>
        </w:rPr>
        <w:t>ry:insertAbibliotheeki</w:t>
      </w:r>
    </w:p>
    <w:p w14:paraId="4039A224" w14:textId="77777777" w:rsidR="00000000" w:rsidRDefault="00A600A8">
      <w:pPr>
        <w:pStyle w:val="Horizontalelijn"/>
      </w:pPr>
    </w:p>
    <w:p w14:paraId="7E0E1DA2" w14:textId="77777777" w:rsidR="00000000" w:rsidRDefault="00A600A8">
      <w:pPr>
        <w:pStyle w:val="Plattetekst"/>
        <w:spacing w:line="255" w:lineRule="atLeast"/>
      </w:pPr>
    </w:p>
    <w:p w14:paraId="7E93D8E4" w14:textId="77777777" w:rsidR="00000000" w:rsidRDefault="00A600A8">
      <w:pPr>
        <w:pStyle w:val="Plattetekst"/>
        <w:pageBreakBefore/>
        <w:spacing w:line="255" w:lineRule="atLeast"/>
        <w:rPr>
          <w:rFonts w:eastAsia="Microsoft YaHei"/>
        </w:rPr>
      </w:pPr>
      <w:r>
        <w:rPr>
          <w:rFonts w:eastAsia="Microsoft YaHei"/>
        </w:rPr>
        <w:lastRenderedPageBreak/>
        <w:t>Arceringen</w:t>
      </w:r>
    </w:p>
    <w:p w14:paraId="08F4AB93" w14:textId="77777777" w:rsidR="00000000" w:rsidRDefault="00A600A8">
      <w:pPr>
        <w:pStyle w:val="Plattetekst"/>
        <w:spacing w:line="255" w:lineRule="atLeast"/>
        <w:rPr>
          <w:rFonts w:eastAsia="Microsoft YaHei"/>
        </w:rPr>
      </w:pPr>
      <w:r>
        <w:rPr>
          <w:rFonts w:eastAsia="Microsoft YaHei"/>
        </w:rPr>
        <w:t>ophalen id arcering  bibliotheek</w:t>
      </w:r>
    </w:p>
    <w:p w14:paraId="2D66ECE9" w14:textId="77777777" w:rsidR="00000000" w:rsidRDefault="00A600A8">
      <w:pPr>
        <w:pStyle w:val="Plattetekst"/>
        <w:spacing w:line="255" w:lineRule="atLeast"/>
        <w:rPr>
          <w:rFonts w:eastAsia="Microsoft YaHei"/>
        </w:rPr>
      </w:pPr>
      <w:r>
        <w:rPr>
          <w:rFonts w:eastAsia="Microsoft YaHei"/>
        </w:rPr>
        <w:t>lib/ObjectQuery.php &gt;class:ObjectQuery &gt; query:getArcBibByAfkortingi</w:t>
      </w:r>
    </w:p>
    <w:p w14:paraId="609B7D8F" w14:textId="77777777" w:rsidR="00000000" w:rsidRDefault="00A600A8">
      <w:pPr>
        <w:pStyle w:val="Plattetekst"/>
        <w:spacing w:line="255" w:lineRule="atLeast"/>
      </w:pPr>
      <w:r>
        <w:rPr>
          <w:rFonts w:eastAsia="Microsoft YaHei"/>
        </w:rPr>
        <w:t>lib/ObjectQuery.php &gt;class:ObjectQuery &gt; query:insertArceringi</w:t>
      </w:r>
    </w:p>
    <w:p w14:paraId="482CCBC3" w14:textId="77777777" w:rsidR="00000000" w:rsidRDefault="00A600A8">
      <w:pPr>
        <w:pStyle w:val="Horizontalelijn"/>
      </w:pPr>
    </w:p>
    <w:p w14:paraId="7991D87F" w14:textId="77777777" w:rsidR="00000000" w:rsidRDefault="00A600A8">
      <w:pPr>
        <w:pStyle w:val="Plattetekst"/>
        <w:spacing w:line="255" w:lineRule="atLeast"/>
        <w:rPr>
          <w:rFonts w:eastAsia="Microsoft YaHei"/>
        </w:rPr>
      </w:pPr>
      <w:r>
        <w:rPr>
          <w:rFonts w:eastAsia="Microsoft YaHei"/>
        </w:rPr>
        <w:t>Lijntypen</w:t>
      </w:r>
    </w:p>
    <w:p w14:paraId="6B2B661D" w14:textId="77777777" w:rsidR="00000000" w:rsidRDefault="00A600A8">
      <w:pPr>
        <w:pStyle w:val="Plattetekst"/>
        <w:spacing w:line="255" w:lineRule="atLeast"/>
        <w:rPr>
          <w:rFonts w:eastAsia="Microsoft YaHei"/>
        </w:rPr>
      </w:pPr>
      <w:r>
        <w:rPr>
          <w:rFonts w:eastAsia="Microsoft YaHei"/>
        </w:rPr>
        <w:t>lib/ObjectQuery.php &gt;class:ObjectQuery &gt; que</w:t>
      </w:r>
      <w:r>
        <w:rPr>
          <w:rFonts w:eastAsia="Microsoft YaHei"/>
        </w:rPr>
        <w:t>ry:insertlijntypesi</w:t>
      </w:r>
    </w:p>
    <w:p w14:paraId="7AF9489D" w14:textId="77777777" w:rsidR="00000000" w:rsidRDefault="00A600A8">
      <w:pPr>
        <w:pStyle w:val="Plattetekst"/>
        <w:spacing w:line="255" w:lineRule="atLeast"/>
        <w:rPr>
          <w:rFonts w:eastAsia="Microsoft YaHei"/>
        </w:rPr>
      </w:pPr>
      <w:r>
        <w:rPr>
          <w:rFonts w:eastAsia="Microsoft YaHei"/>
        </w:rPr>
        <w:t>sync lijntypes</w:t>
      </w:r>
    </w:p>
    <w:p w14:paraId="4863A665" w14:textId="77777777" w:rsidR="00000000" w:rsidRDefault="00A600A8">
      <w:pPr>
        <w:pStyle w:val="Plattetekst"/>
        <w:spacing w:line="255" w:lineRule="atLeast"/>
      </w:pPr>
      <w:r>
        <w:rPr>
          <w:rFonts w:eastAsia="Microsoft YaHei"/>
        </w:rPr>
        <w:t>lib/ObjectQuery.php &gt;class:ObjectQuery &gt; query:sync_Lijntypesi</w:t>
      </w:r>
    </w:p>
    <w:p w14:paraId="31F3582B" w14:textId="77777777" w:rsidR="00000000" w:rsidRDefault="00A600A8">
      <w:pPr>
        <w:pStyle w:val="Horizontalelijn"/>
      </w:pPr>
    </w:p>
    <w:p w14:paraId="5F8A3D8A" w14:textId="77777777" w:rsidR="00000000" w:rsidRDefault="00A600A8">
      <w:pPr>
        <w:pStyle w:val="Plattetekst"/>
        <w:spacing w:line="255" w:lineRule="atLeast"/>
        <w:rPr>
          <w:rFonts w:eastAsia="Microsoft YaHei"/>
        </w:rPr>
      </w:pPr>
      <w:r>
        <w:rPr>
          <w:rFonts w:eastAsia="Microsoft YaHei"/>
        </w:rPr>
        <w:t>BGT</w:t>
      </w:r>
    </w:p>
    <w:p w14:paraId="5567C1C1" w14:textId="77777777" w:rsidR="00000000" w:rsidRDefault="00A600A8">
      <w:pPr>
        <w:pStyle w:val="Plattetekst"/>
        <w:spacing w:line="255" w:lineRule="atLeast"/>
      </w:pPr>
      <w:r>
        <w:rPr>
          <w:rFonts w:eastAsia="Microsoft YaHei"/>
        </w:rPr>
        <w:t>lib/BGTQuery.php &gt;class:BGTQuery &gt; query:insertBGTmappingi</w:t>
      </w:r>
    </w:p>
    <w:p w14:paraId="0880F52A" w14:textId="77777777" w:rsidR="00000000" w:rsidRDefault="00A600A8">
      <w:pPr>
        <w:pStyle w:val="Horizontalelijn"/>
      </w:pPr>
    </w:p>
    <w:p w14:paraId="5649FCE3" w14:textId="77777777" w:rsidR="00000000" w:rsidRDefault="00A600A8">
      <w:pPr>
        <w:pStyle w:val="Plattetekst"/>
        <w:spacing w:line="255" w:lineRule="atLeast"/>
        <w:rPr>
          <w:rFonts w:eastAsia="Microsoft YaHei"/>
        </w:rPr>
      </w:pPr>
      <w:r>
        <w:rPr>
          <w:rFonts w:eastAsia="Microsoft YaHei"/>
        </w:rPr>
        <w:t>GWSW</w:t>
      </w:r>
    </w:p>
    <w:p w14:paraId="6F7765E1" w14:textId="77777777" w:rsidR="00000000" w:rsidRDefault="00A600A8">
      <w:pPr>
        <w:pStyle w:val="Plattetekst"/>
        <w:spacing w:line="255" w:lineRule="atLeast"/>
      </w:pPr>
      <w:r>
        <w:rPr>
          <w:rFonts w:eastAsia="Microsoft YaHei"/>
        </w:rPr>
        <w:t>lib/GWSWQuery.php &gt;class:GWSWQuery &gt; query:insertGWSWmappingi</w:t>
      </w:r>
    </w:p>
    <w:p w14:paraId="528C6BA3" w14:textId="77777777" w:rsidR="00000000" w:rsidRDefault="00A600A8">
      <w:pPr>
        <w:pStyle w:val="Horizontalelijn"/>
      </w:pPr>
    </w:p>
    <w:p w14:paraId="700A32A4" w14:textId="77777777" w:rsidR="00000000" w:rsidRDefault="00A600A8">
      <w:pPr>
        <w:pStyle w:val="Plattetekst"/>
        <w:spacing w:line="255" w:lineRule="atLeast"/>
        <w:rPr>
          <w:rFonts w:eastAsia="Microsoft YaHei"/>
        </w:rPr>
      </w:pPr>
      <w:r>
        <w:rPr>
          <w:rFonts w:eastAsia="Microsoft YaHei"/>
        </w:rPr>
        <w:t>$mode = ImporterenII (upd</w:t>
      </w:r>
      <w:r>
        <w:rPr>
          <w:rFonts w:eastAsia="Microsoft YaHei"/>
        </w:rPr>
        <w:t>ate ***)</w:t>
      </w:r>
    </w:p>
    <w:p w14:paraId="5245A308" w14:textId="77777777" w:rsidR="00000000" w:rsidRDefault="00A600A8">
      <w:pPr>
        <w:pStyle w:val="Plattetekst"/>
        <w:spacing w:line="255" w:lineRule="atLeast"/>
        <w:rPr>
          <w:rFonts w:eastAsia="Microsoft YaHei"/>
        </w:rPr>
      </w:pPr>
      <w:r>
        <w:rPr>
          <w:rFonts w:eastAsia="Microsoft YaHei"/>
        </w:rPr>
        <w:t>Per *** inlezen xlsx regels en kolommen</w:t>
      </w:r>
    </w:p>
    <w:p w14:paraId="548C41A5" w14:textId="77777777" w:rsidR="00000000" w:rsidRDefault="00A600A8">
      <w:pPr>
        <w:pStyle w:val="Horizontalelijn"/>
        <w:rPr>
          <w:rFonts w:ascii="Corbel" w:eastAsia="Microsoft YaHei" w:hAnsi="Corbel"/>
        </w:rPr>
      </w:pPr>
    </w:p>
    <w:p w14:paraId="23BF4BAF" w14:textId="77777777" w:rsidR="00000000" w:rsidRDefault="00A600A8">
      <w:pPr>
        <w:pStyle w:val="Plattetekst"/>
        <w:spacing w:line="255" w:lineRule="atLeast"/>
        <w:rPr>
          <w:rFonts w:eastAsia="Microsoft YaHei"/>
        </w:rPr>
      </w:pPr>
      <w:r>
        <w:rPr>
          <w:rFonts w:eastAsia="Microsoft YaHei"/>
        </w:rPr>
        <w:t>Hoofdgroepen</w:t>
      </w:r>
    </w:p>
    <w:p w14:paraId="7CC72BE6" w14:textId="77777777" w:rsidR="00000000" w:rsidRDefault="00A600A8">
      <w:pPr>
        <w:pStyle w:val="Plattetekst"/>
        <w:spacing w:line="255" w:lineRule="atLeast"/>
      </w:pPr>
      <w:r>
        <w:rPr>
          <w:rFonts w:eastAsia="Microsoft YaHei"/>
        </w:rPr>
        <w:t>/lib/HoofdgroepQuery.php &gt;class:HoofdgroepQuery &gt; query:&gt;updateHoofdgroepi</w:t>
      </w:r>
    </w:p>
    <w:p w14:paraId="7FEC00A6" w14:textId="77777777" w:rsidR="00000000" w:rsidRDefault="00A600A8">
      <w:pPr>
        <w:pStyle w:val="Horizontalelijn"/>
      </w:pPr>
    </w:p>
    <w:p w14:paraId="1BE1E84D" w14:textId="77777777" w:rsidR="00000000" w:rsidRDefault="00A600A8">
      <w:pPr>
        <w:pStyle w:val="Plattetekst"/>
        <w:spacing w:line="255" w:lineRule="atLeast"/>
        <w:rPr>
          <w:rFonts w:eastAsia="Microsoft YaHei"/>
        </w:rPr>
      </w:pPr>
      <w:r>
        <w:rPr>
          <w:rFonts w:eastAsia="Microsoft YaHei"/>
        </w:rPr>
        <w:t>Objecten</w:t>
      </w:r>
    </w:p>
    <w:p w14:paraId="44999F86" w14:textId="77777777" w:rsidR="00000000" w:rsidRDefault="00A600A8">
      <w:pPr>
        <w:pStyle w:val="Plattetekst"/>
        <w:spacing w:line="255" w:lineRule="atLeast"/>
      </w:pPr>
      <w:r>
        <w:rPr>
          <w:rFonts w:eastAsia="Microsoft YaHei"/>
        </w:rPr>
        <w:t>lib/ObjectQuery.php &gt;class:ObjectQuery &gt; query:updateObject1i</w:t>
      </w:r>
    </w:p>
    <w:p w14:paraId="5489B171" w14:textId="77777777" w:rsidR="00000000" w:rsidRDefault="00A600A8">
      <w:pPr>
        <w:pStyle w:val="Horizontalelijn"/>
      </w:pPr>
    </w:p>
    <w:p w14:paraId="41692D1E" w14:textId="77777777" w:rsidR="00000000" w:rsidRDefault="00A600A8">
      <w:pPr>
        <w:pStyle w:val="Plattetekst"/>
        <w:spacing w:line="255" w:lineRule="atLeast"/>
        <w:rPr>
          <w:rFonts w:eastAsia="Microsoft YaHei"/>
        </w:rPr>
      </w:pPr>
      <w:r>
        <w:rPr>
          <w:rFonts w:eastAsia="Microsoft YaHei"/>
        </w:rPr>
        <w:t>Sbibliotheken</w:t>
      </w:r>
    </w:p>
    <w:p w14:paraId="7AF4B568" w14:textId="77777777" w:rsidR="00000000" w:rsidRDefault="00A600A8">
      <w:pPr>
        <w:pStyle w:val="Plattetekst"/>
        <w:spacing w:line="255" w:lineRule="atLeast"/>
      </w:pPr>
      <w:r>
        <w:rPr>
          <w:rFonts w:eastAsia="Microsoft YaHei"/>
        </w:rPr>
        <w:t>lib/ObjectQuery.php &gt;class:Obje</w:t>
      </w:r>
      <w:r>
        <w:rPr>
          <w:rFonts w:eastAsia="Microsoft YaHei"/>
        </w:rPr>
        <w:t>ctQuery &gt; query:updateSbibliotheeki</w:t>
      </w:r>
    </w:p>
    <w:p w14:paraId="18E04AFF" w14:textId="77777777" w:rsidR="00000000" w:rsidRDefault="00A600A8">
      <w:pPr>
        <w:pStyle w:val="Horizontalelijn"/>
      </w:pPr>
    </w:p>
    <w:p w14:paraId="6FA9E7FC" w14:textId="77777777" w:rsidR="00000000" w:rsidRDefault="00A600A8">
      <w:pPr>
        <w:pStyle w:val="Plattetekst"/>
        <w:spacing w:line="255" w:lineRule="atLeast"/>
        <w:rPr>
          <w:rFonts w:eastAsia="Microsoft YaHei"/>
        </w:rPr>
      </w:pPr>
      <w:r>
        <w:rPr>
          <w:rFonts w:eastAsia="Microsoft YaHei"/>
        </w:rPr>
        <w:t>Symbolen</w:t>
      </w:r>
    </w:p>
    <w:p w14:paraId="64359619" w14:textId="77777777" w:rsidR="00000000" w:rsidRDefault="00A600A8">
      <w:pPr>
        <w:pStyle w:val="Plattetekst"/>
        <w:spacing w:line="255" w:lineRule="atLeast"/>
        <w:rPr>
          <w:rFonts w:eastAsia="Microsoft YaHei"/>
        </w:rPr>
      </w:pPr>
      <w:r>
        <w:rPr>
          <w:rFonts w:eastAsia="Microsoft YaHei"/>
        </w:rPr>
        <w:t>ophalen id symbolen bibliotheek</w:t>
      </w:r>
    </w:p>
    <w:p w14:paraId="76CC181E" w14:textId="77777777" w:rsidR="00000000" w:rsidRDefault="00A600A8">
      <w:pPr>
        <w:pStyle w:val="Plattetekst"/>
        <w:spacing w:line="255" w:lineRule="atLeast"/>
        <w:rPr>
          <w:rFonts w:eastAsia="Microsoft YaHei"/>
        </w:rPr>
      </w:pPr>
      <w:r>
        <w:rPr>
          <w:rFonts w:eastAsia="Microsoft YaHei"/>
        </w:rPr>
        <w:t>lib/ObjectQuery.php &gt;class:ObjectQuery &gt; query:getSymBibByAfkortingi</w:t>
      </w:r>
    </w:p>
    <w:p w14:paraId="0EC62B57" w14:textId="77777777" w:rsidR="00000000" w:rsidRDefault="00A600A8">
      <w:pPr>
        <w:pStyle w:val="Plattetekst"/>
        <w:spacing w:line="255" w:lineRule="atLeast"/>
      </w:pPr>
      <w:r>
        <w:rPr>
          <w:rFonts w:eastAsia="Microsoft YaHei"/>
        </w:rPr>
        <w:t>lib/ObjectQuery.php &gt;class:ObjectQuery &gt; query:updateSymbooli</w:t>
      </w:r>
    </w:p>
    <w:p w14:paraId="63796692" w14:textId="77777777" w:rsidR="00000000" w:rsidRDefault="00A600A8">
      <w:pPr>
        <w:pStyle w:val="Horizontalelijn"/>
      </w:pPr>
    </w:p>
    <w:p w14:paraId="4360D132" w14:textId="77777777" w:rsidR="00000000" w:rsidRDefault="00A600A8">
      <w:pPr>
        <w:pStyle w:val="Plattetekst"/>
        <w:spacing w:line="255" w:lineRule="atLeast"/>
        <w:rPr>
          <w:rFonts w:eastAsia="Microsoft YaHei"/>
        </w:rPr>
      </w:pPr>
      <w:r>
        <w:rPr>
          <w:rFonts w:eastAsia="Microsoft YaHei"/>
        </w:rPr>
        <w:t>Abibliotheken</w:t>
      </w:r>
    </w:p>
    <w:p w14:paraId="7446430D" w14:textId="77777777" w:rsidR="00000000" w:rsidRDefault="00A600A8">
      <w:pPr>
        <w:pStyle w:val="Plattetekst"/>
        <w:spacing w:line="255" w:lineRule="atLeast"/>
      </w:pPr>
      <w:r>
        <w:rPr>
          <w:rFonts w:eastAsia="Microsoft YaHei"/>
        </w:rPr>
        <w:t>lib/ObjectQuery.php &gt;class:Objec</w:t>
      </w:r>
      <w:r>
        <w:rPr>
          <w:rFonts w:eastAsia="Microsoft YaHei"/>
        </w:rPr>
        <w:t>tQuery &gt; query:updateAbibliotheeki</w:t>
      </w:r>
    </w:p>
    <w:p w14:paraId="46874C66" w14:textId="77777777" w:rsidR="00000000" w:rsidRDefault="00A600A8">
      <w:pPr>
        <w:pStyle w:val="Horizontalelijn"/>
      </w:pPr>
    </w:p>
    <w:p w14:paraId="4F8AB680" w14:textId="77777777" w:rsidR="00000000" w:rsidRDefault="00A600A8">
      <w:pPr>
        <w:pStyle w:val="Plattetekst"/>
        <w:spacing w:line="255" w:lineRule="atLeast"/>
        <w:rPr>
          <w:rFonts w:eastAsia="Microsoft YaHei"/>
        </w:rPr>
      </w:pPr>
      <w:r>
        <w:rPr>
          <w:rFonts w:eastAsia="Microsoft YaHei"/>
        </w:rPr>
        <w:lastRenderedPageBreak/>
        <w:t>Arceringen</w:t>
      </w:r>
    </w:p>
    <w:p w14:paraId="1788375A" w14:textId="77777777" w:rsidR="00000000" w:rsidRDefault="00A600A8">
      <w:pPr>
        <w:pStyle w:val="Plattetekst"/>
        <w:spacing w:line="255" w:lineRule="atLeast"/>
        <w:rPr>
          <w:rFonts w:eastAsia="Microsoft YaHei"/>
        </w:rPr>
      </w:pPr>
      <w:r>
        <w:rPr>
          <w:rFonts w:eastAsia="Microsoft YaHei"/>
        </w:rPr>
        <w:t>ophalen id arcering  bibliotheek</w:t>
      </w:r>
    </w:p>
    <w:p w14:paraId="5FC02BEB" w14:textId="77777777" w:rsidR="00000000" w:rsidRDefault="00A600A8">
      <w:pPr>
        <w:pStyle w:val="Plattetekst"/>
        <w:spacing w:line="255" w:lineRule="atLeast"/>
        <w:rPr>
          <w:rFonts w:eastAsia="Microsoft YaHei"/>
        </w:rPr>
      </w:pPr>
      <w:r>
        <w:rPr>
          <w:rFonts w:eastAsia="Microsoft YaHei"/>
        </w:rPr>
        <w:t>lib/ObjectQuery.php &gt;class:ObjectQuery &gt; query:getArcBibByAfkortingi</w:t>
      </w:r>
    </w:p>
    <w:p w14:paraId="6A61C75C" w14:textId="77777777" w:rsidR="00000000" w:rsidRDefault="00A600A8">
      <w:pPr>
        <w:pStyle w:val="Plattetekst"/>
        <w:spacing w:line="255" w:lineRule="atLeast"/>
      </w:pPr>
      <w:r>
        <w:rPr>
          <w:rFonts w:eastAsia="Microsoft YaHei"/>
        </w:rPr>
        <w:t>lib/ObjectQuery.php &gt;class:ObjectQuery &gt; query:updateArceringi</w:t>
      </w:r>
    </w:p>
    <w:p w14:paraId="442A1154" w14:textId="77777777" w:rsidR="00000000" w:rsidRDefault="00A600A8">
      <w:pPr>
        <w:pStyle w:val="Horizontalelijn"/>
      </w:pPr>
    </w:p>
    <w:p w14:paraId="1CE7957D" w14:textId="77777777" w:rsidR="00000000" w:rsidRDefault="00A600A8">
      <w:pPr>
        <w:pStyle w:val="Plattetekst"/>
        <w:spacing w:line="255" w:lineRule="atLeast"/>
        <w:rPr>
          <w:rFonts w:eastAsia="Microsoft YaHei"/>
        </w:rPr>
      </w:pPr>
      <w:r>
        <w:rPr>
          <w:rFonts w:eastAsia="Microsoft YaHei"/>
        </w:rPr>
        <w:t>Lijntypen</w:t>
      </w:r>
    </w:p>
    <w:p w14:paraId="7B5EAB4E" w14:textId="77777777" w:rsidR="00000000" w:rsidRDefault="00A600A8">
      <w:pPr>
        <w:pStyle w:val="Plattetekst"/>
        <w:spacing w:line="255" w:lineRule="atLeast"/>
        <w:rPr>
          <w:rFonts w:eastAsia="Microsoft YaHei"/>
        </w:rPr>
      </w:pPr>
      <w:r>
        <w:rPr>
          <w:rFonts w:eastAsia="Microsoft YaHei"/>
        </w:rPr>
        <w:t>lib/ObjectQuery.php &gt;class:Object</w:t>
      </w:r>
      <w:r>
        <w:rPr>
          <w:rFonts w:eastAsia="Microsoft YaHei"/>
        </w:rPr>
        <w:t>Query &gt; query:updatelijntypesi</w:t>
      </w:r>
    </w:p>
    <w:p w14:paraId="79DED9CD" w14:textId="77777777" w:rsidR="00000000" w:rsidRDefault="00A600A8">
      <w:pPr>
        <w:pStyle w:val="Plattetekst"/>
        <w:spacing w:line="255" w:lineRule="atLeast"/>
        <w:rPr>
          <w:rFonts w:eastAsia="Microsoft YaHei"/>
        </w:rPr>
      </w:pPr>
      <w:r>
        <w:rPr>
          <w:rFonts w:eastAsia="Microsoft YaHei"/>
        </w:rPr>
        <w:t>sync lijntypes</w:t>
      </w:r>
    </w:p>
    <w:p w14:paraId="75568116" w14:textId="77777777" w:rsidR="00000000" w:rsidRDefault="00A600A8">
      <w:pPr>
        <w:pStyle w:val="Plattetekst"/>
        <w:spacing w:line="255" w:lineRule="atLeast"/>
      </w:pPr>
      <w:r>
        <w:rPr>
          <w:rFonts w:eastAsia="Microsoft YaHei"/>
        </w:rPr>
        <w:t>lib/ObjectQuery.php &gt;class:ObjectQuery &gt; query:sync_Lijntypesi</w:t>
      </w:r>
    </w:p>
    <w:p w14:paraId="12A30D53" w14:textId="77777777" w:rsidR="00000000" w:rsidRDefault="00A600A8">
      <w:pPr>
        <w:pStyle w:val="Horizontalelijn"/>
      </w:pPr>
    </w:p>
    <w:p w14:paraId="1442E506" w14:textId="77777777" w:rsidR="00000000" w:rsidRDefault="00A600A8">
      <w:pPr>
        <w:pStyle w:val="Plattetekst"/>
        <w:spacing w:line="255" w:lineRule="atLeast"/>
        <w:rPr>
          <w:rFonts w:eastAsia="Microsoft YaHei"/>
        </w:rPr>
      </w:pPr>
      <w:r>
        <w:rPr>
          <w:rFonts w:eastAsia="Microsoft YaHei"/>
        </w:rPr>
        <w:t>BGT</w:t>
      </w:r>
    </w:p>
    <w:p w14:paraId="6558CFAC" w14:textId="77777777" w:rsidR="00000000" w:rsidRDefault="00A600A8">
      <w:pPr>
        <w:pStyle w:val="Plattetekst"/>
        <w:spacing w:line="255" w:lineRule="atLeast"/>
      </w:pPr>
      <w:r>
        <w:rPr>
          <w:rFonts w:eastAsia="Microsoft YaHei"/>
        </w:rPr>
        <w:t>lib/BGTQuery.php &gt;class:BGTQuery &gt; query:updateBGTmappingi</w:t>
      </w:r>
    </w:p>
    <w:p w14:paraId="1B23F80A" w14:textId="77777777" w:rsidR="00000000" w:rsidRDefault="00A600A8">
      <w:pPr>
        <w:pStyle w:val="Horizontalelijn"/>
      </w:pPr>
    </w:p>
    <w:p w14:paraId="4DEF6974" w14:textId="77777777" w:rsidR="00000000" w:rsidRDefault="00A600A8">
      <w:pPr>
        <w:pStyle w:val="Plattetekst"/>
        <w:spacing w:line="255" w:lineRule="atLeast"/>
        <w:rPr>
          <w:rFonts w:eastAsia="Microsoft YaHei"/>
        </w:rPr>
      </w:pPr>
      <w:r>
        <w:rPr>
          <w:rFonts w:eastAsia="Microsoft YaHei"/>
        </w:rPr>
        <w:t>GWSW</w:t>
      </w:r>
    </w:p>
    <w:p w14:paraId="74AD6E77" w14:textId="77777777" w:rsidR="00000000" w:rsidRDefault="00A600A8">
      <w:pPr>
        <w:pStyle w:val="Plattetekst"/>
        <w:spacing w:line="255" w:lineRule="atLeast"/>
      </w:pPr>
      <w:r>
        <w:rPr>
          <w:rFonts w:eastAsia="Microsoft YaHei"/>
        </w:rPr>
        <w:t>lib/GWSWQuery.php &gt;class:GWSWQuery &gt; query:updateGWSWmappingi</w:t>
      </w:r>
    </w:p>
    <w:p w14:paraId="3C73B794" w14:textId="77777777" w:rsidR="00000000" w:rsidRDefault="00A600A8">
      <w:pPr>
        <w:pStyle w:val="Horizontalelijn"/>
      </w:pPr>
    </w:p>
    <w:p w14:paraId="3E56756B" w14:textId="77777777" w:rsidR="00000000" w:rsidRDefault="00A600A8">
      <w:pPr>
        <w:pStyle w:val="Plattetekst"/>
        <w:spacing w:line="255" w:lineRule="atLeast"/>
        <w:rPr>
          <w:rFonts w:eastAsia="Microsoft YaHei"/>
        </w:rPr>
      </w:pPr>
      <w:r>
        <w:rPr>
          <w:rFonts w:eastAsia="Microsoft YaHei"/>
        </w:rPr>
        <w:t>$mode = Testen</w:t>
      </w:r>
    </w:p>
    <w:p w14:paraId="15E35CBF" w14:textId="77777777" w:rsidR="00000000" w:rsidRDefault="00A600A8">
      <w:pPr>
        <w:pStyle w:val="Plattetekst"/>
        <w:spacing w:line="255" w:lineRule="atLeast"/>
      </w:pPr>
      <w:r>
        <w:rPr>
          <w:rFonts w:eastAsia="Microsoft YaHei"/>
        </w:rPr>
        <w:t>testen integriteit boom structuur</w:t>
      </w:r>
    </w:p>
    <w:p w14:paraId="4E69BAD1" w14:textId="77777777" w:rsidR="00000000" w:rsidRDefault="00A600A8">
      <w:pPr>
        <w:pStyle w:val="Horizontalelijn"/>
      </w:pPr>
    </w:p>
    <w:p w14:paraId="4930BCF1" w14:textId="77777777" w:rsidR="00000000" w:rsidRDefault="00A600A8">
      <w:pPr>
        <w:pStyle w:val="Plattetekst"/>
        <w:spacing w:line="255" w:lineRule="atLeast"/>
        <w:rPr>
          <w:rFonts w:eastAsia="Microsoft YaHei"/>
        </w:rPr>
      </w:pPr>
      <w:r>
        <w:rPr>
          <w:rFonts w:eastAsia="Microsoft YaHei"/>
        </w:rPr>
        <w:t>$mode = Testen1</w:t>
      </w:r>
    </w:p>
    <w:p w14:paraId="6DCD3B4C" w14:textId="77777777" w:rsidR="00000000" w:rsidRDefault="00A600A8">
      <w:pPr>
        <w:pStyle w:val="Plattetekst"/>
        <w:spacing w:line="255" w:lineRule="atLeast"/>
        <w:rPr>
          <w:rFonts w:eastAsia="Microsoft YaHei"/>
        </w:rPr>
      </w:pPr>
      <w:r>
        <w:rPr>
          <w:rFonts w:eastAsia="Microsoft YaHei"/>
        </w:rPr>
        <w:t>testen voorkomen van  lijntypen voor bestaand,nieuw,vervallen,tijdelijk</w:t>
      </w:r>
    </w:p>
    <w:p w14:paraId="7568B2F7" w14:textId="77777777" w:rsidR="00000000" w:rsidRDefault="00A600A8">
      <w:pPr>
        <w:pStyle w:val="Plattetekst"/>
        <w:spacing w:line="255" w:lineRule="atLeast"/>
      </w:pPr>
      <w:r>
        <w:rPr>
          <w:rFonts w:eastAsia="Microsoft YaHei"/>
        </w:rPr>
        <w:t>lib/ObjectQuery.php &gt;class:ObjectQuery &gt; query:getlijntype1i</w:t>
      </w:r>
    </w:p>
    <w:p w14:paraId="4CA69E59" w14:textId="77777777" w:rsidR="00000000" w:rsidRDefault="00A600A8">
      <w:pPr>
        <w:pStyle w:val="Horizontalelijn"/>
      </w:pPr>
    </w:p>
    <w:p w14:paraId="2F159679" w14:textId="77777777" w:rsidR="00000000" w:rsidRDefault="00A600A8">
      <w:pPr>
        <w:pStyle w:val="Plattetekst"/>
        <w:spacing w:line="255" w:lineRule="atLeast"/>
        <w:rPr>
          <w:rFonts w:eastAsia="Microsoft YaHei"/>
          <w:u w:val="single"/>
        </w:rPr>
      </w:pPr>
      <w:r>
        <w:rPr>
          <w:rFonts w:eastAsia="Microsoft YaHei"/>
        </w:rPr>
        <w:t>filterinput: methoden</w:t>
      </w:r>
    </w:p>
    <w:p w14:paraId="6A3A6723" w14:textId="77777777" w:rsidR="00000000" w:rsidRDefault="00A600A8">
      <w:pPr>
        <w:spacing w:line="255" w:lineRule="atLeast"/>
        <w:rPr>
          <w:rFonts w:ascii="Corbel" w:eastAsia="Microsoft YaHei" w:hAnsi="Corbel"/>
          <w:sz w:val="20"/>
          <w:u w:val="single"/>
        </w:rPr>
      </w:pPr>
    </w:p>
    <w:p w14:paraId="5D9398FB" w14:textId="77777777" w:rsidR="00000000" w:rsidRDefault="00A600A8">
      <w:pPr>
        <w:pageBreakBefore/>
        <w:spacing w:line="255" w:lineRule="atLeast"/>
      </w:pPr>
      <w:r>
        <w:rPr>
          <w:rFonts w:ascii="Corbel" w:eastAsia="Microsoft YaHei" w:hAnsi="Corbel"/>
          <w:sz w:val="20"/>
          <w:u w:val="single"/>
        </w:rPr>
        <w:lastRenderedPageBreak/>
        <w:t>weergave</w:t>
      </w:r>
    </w:p>
    <w:p w14:paraId="0260CB46" w14:textId="77777777" w:rsidR="00000000" w:rsidRDefault="00A600A8">
      <w:pPr>
        <w:spacing w:line="255" w:lineRule="atLeast"/>
      </w:pPr>
    </w:p>
    <w:p w14:paraId="5662FA18" w14:textId="77777777" w:rsidR="00000000" w:rsidRDefault="00A600A8">
      <w:pPr>
        <w:pStyle w:val="Plattetekst"/>
        <w:spacing w:line="255" w:lineRule="atLeast"/>
        <w:rPr>
          <w:rFonts w:eastAsia="Microsoft YaHei"/>
        </w:rPr>
      </w:pPr>
      <w:r>
        <w:rPr>
          <w:rFonts w:eastAsia="Microsoft YaHei"/>
        </w:rPr>
        <w:t>$Form-&gt;ComboBox: kies methode</w:t>
      </w:r>
    </w:p>
    <w:p w14:paraId="2E21575E" w14:textId="77777777" w:rsidR="00000000" w:rsidRDefault="00A600A8">
      <w:pPr>
        <w:pStyle w:val="Plattetekst"/>
        <w:spacing w:line="255" w:lineRule="atLeast"/>
      </w:pPr>
      <w:r>
        <w:rPr>
          <w:rFonts w:eastAsia="Microsoft YaHei"/>
        </w:rPr>
        <w:t>Button:</w:t>
      </w:r>
      <w:r>
        <w:rPr>
          <w:rFonts w:eastAsia="Microsoft YaHei"/>
        </w:rPr>
        <w:t xml:space="preserve"> bladeren... : input type="file" name=xls_file</w:t>
      </w:r>
    </w:p>
    <w:p w14:paraId="50218A2A" w14:textId="77777777" w:rsidR="00000000" w:rsidRDefault="00A600A8">
      <w:pPr>
        <w:pStyle w:val="Plattetekst"/>
      </w:pPr>
      <w:r>
        <w:t>bij methode  nieuwe ***</w:t>
      </w:r>
      <w:r>
        <w:br/>
        <w:t>Button:Importeren I: $Form-&gt;Button: $mode= ImporterenI</w:t>
      </w:r>
    </w:p>
    <w:p w14:paraId="31BE3F01" w14:textId="77777777" w:rsidR="00000000" w:rsidRDefault="00A600A8">
      <w:pPr>
        <w:pStyle w:val="Plattetekst"/>
      </w:pPr>
      <w:r>
        <w:t>bij methode update ***</w:t>
      </w:r>
      <w:r>
        <w:br/>
        <w:t>Button:Importeren II: $Form-&gt;Button: $mode= ImporterenII</w:t>
      </w:r>
    </w:p>
    <w:p w14:paraId="6A83E9B8" w14:textId="77777777" w:rsidR="00000000" w:rsidRDefault="00A600A8">
      <w:pPr>
        <w:pStyle w:val="Plattetekst"/>
      </w:pPr>
    </w:p>
    <w:p w14:paraId="61AA284F" w14:textId="77777777" w:rsidR="00000000" w:rsidRDefault="00A600A8">
      <w:pPr>
        <w:pStyle w:val="Plattetekst"/>
      </w:pPr>
      <w:r>
        <w:t>controle bij  Objecten:</w:t>
      </w:r>
    </w:p>
    <w:p w14:paraId="57D95130" w14:textId="77777777" w:rsidR="00000000" w:rsidRDefault="00A600A8">
      <w:pPr>
        <w:pStyle w:val="Plattetekst"/>
      </w:pPr>
      <w:r>
        <w:t>bij methode  nieuwe Objec</w:t>
      </w:r>
      <w:r>
        <w:t xml:space="preserve">ten </w:t>
      </w:r>
      <w:r>
        <w:br/>
        <w:t>Button:Testen: $Form-&gt;Button: $mode= Testen</w:t>
      </w:r>
    </w:p>
    <w:p w14:paraId="470C8D42" w14:textId="77777777" w:rsidR="00000000" w:rsidRDefault="00A600A8">
      <w:pPr>
        <w:pStyle w:val="Plattetekst"/>
      </w:pPr>
      <w:r>
        <w:t>Button:Testen1: $Form-&gt;Button: $mode= Testen1</w:t>
      </w:r>
    </w:p>
    <w:p w14:paraId="4793E941" w14:textId="77777777" w:rsidR="00000000" w:rsidRDefault="00A600A8">
      <w:pPr>
        <w:pStyle w:val="Plattetekst"/>
      </w:pPr>
      <w:r>
        <w:t xml:space="preserve">bij methode  update Objecten </w:t>
      </w:r>
      <w:r>
        <w:br/>
        <w:t>Button:Testen: $Form-&gt;Button: $mode= Testen</w:t>
      </w:r>
    </w:p>
    <w:p w14:paraId="10683902" w14:textId="77777777" w:rsidR="00000000" w:rsidRDefault="00A600A8">
      <w:pPr>
        <w:pStyle w:val="Plattetekst"/>
      </w:pPr>
    </w:p>
    <w:p w14:paraId="095FC5C4" w14:textId="77777777" w:rsidR="00000000" w:rsidRDefault="00A600A8">
      <w:pPr>
        <w:pStyle w:val="Kop2"/>
        <w:pageBreakBefore/>
        <w:spacing w:line="255" w:lineRule="atLeast"/>
        <w:ind w:left="0" w:firstLine="0"/>
        <w:rPr>
          <w:b w:val="0"/>
          <w:i w:val="0"/>
        </w:rPr>
      </w:pPr>
      <w:bookmarkStart w:id="37" w:name="__RefHeading__3656_426460631"/>
      <w:bookmarkEnd w:id="37"/>
      <w:r>
        <w:rPr>
          <w:b w:val="0"/>
          <w:i w:val="0"/>
        </w:rPr>
        <w:lastRenderedPageBreak/>
        <w:t xml:space="preserve">XLS export </w:t>
      </w:r>
    </w:p>
    <w:p w14:paraId="3A32A0FB" w14:textId="77777777" w:rsidR="00000000" w:rsidRDefault="00A600A8">
      <w:pPr>
        <w:pStyle w:val="Plattetekst"/>
        <w:spacing w:line="255" w:lineRule="atLeast"/>
      </w:pPr>
      <w:r>
        <w:rPr>
          <w:rFonts w:eastAsia="Microsoft YaHei"/>
        </w:rPr>
        <w:t>initiëren PhpSpreadsheet</w:t>
      </w:r>
    </w:p>
    <w:p w14:paraId="4356A08A" w14:textId="77777777" w:rsidR="00000000" w:rsidRDefault="00A600A8">
      <w:pPr>
        <w:pStyle w:val="Horizontalelijn"/>
      </w:pPr>
    </w:p>
    <w:p w14:paraId="6D59A26D" w14:textId="77777777" w:rsidR="00000000" w:rsidRDefault="00A600A8">
      <w:pPr>
        <w:pStyle w:val="Plattetekst"/>
        <w:spacing w:line="255" w:lineRule="atLeast"/>
        <w:rPr>
          <w:rFonts w:eastAsia="Microsoft YaHei"/>
        </w:rPr>
      </w:pPr>
      <w:r>
        <w:rPr>
          <w:rFonts w:eastAsia="Microsoft YaHei"/>
          <w:shd w:val="clear" w:color="auto" w:fill="CCCCCC"/>
        </w:rPr>
        <w:t>Hoofdgroepen</w:t>
      </w:r>
    </w:p>
    <w:p w14:paraId="22B916B3" w14:textId="77777777" w:rsidR="00000000" w:rsidRDefault="00A600A8">
      <w:pPr>
        <w:pStyle w:val="Plattetekst"/>
        <w:spacing w:line="255" w:lineRule="atLeast"/>
      </w:pPr>
      <w:r>
        <w:rPr>
          <w:rFonts w:eastAsia="Microsoft YaHei"/>
        </w:rPr>
        <w:t>/lib/HoofdgroepQuery.php &gt;class:Hoo</w:t>
      </w:r>
      <w:r>
        <w:rPr>
          <w:rFonts w:eastAsia="Microsoft YaHei"/>
        </w:rPr>
        <w:t>fdgroepQuery &gt; query:getHoofdgroepenAlli</w:t>
      </w:r>
    </w:p>
    <w:p w14:paraId="31A8A878" w14:textId="77777777" w:rsidR="00000000" w:rsidRDefault="00A600A8">
      <w:pPr>
        <w:pStyle w:val="Horizontalelijn"/>
      </w:pPr>
    </w:p>
    <w:p w14:paraId="2E53DC76" w14:textId="77777777" w:rsidR="00000000" w:rsidRDefault="00A600A8">
      <w:pPr>
        <w:pStyle w:val="Plattetekst"/>
        <w:spacing w:line="255" w:lineRule="atLeast"/>
        <w:rPr>
          <w:rFonts w:eastAsia="Microsoft YaHei"/>
        </w:rPr>
      </w:pPr>
      <w:r>
        <w:rPr>
          <w:rFonts w:eastAsia="Microsoft YaHei"/>
          <w:shd w:val="clear" w:color="auto" w:fill="CCCCCC"/>
        </w:rPr>
        <w:t>Objecten</w:t>
      </w:r>
    </w:p>
    <w:p w14:paraId="623D5EAD" w14:textId="77777777" w:rsidR="00000000" w:rsidRDefault="00A600A8">
      <w:pPr>
        <w:pStyle w:val="Plattetekst"/>
        <w:spacing w:line="255" w:lineRule="atLeast"/>
        <w:rPr>
          <w:rFonts w:eastAsia="Microsoft YaHei"/>
        </w:rPr>
      </w:pPr>
      <w:r>
        <w:rPr>
          <w:rFonts w:eastAsia="Microsoft YaHei"/>
        </w:rPr>
        <w:t>legen map 'objecten'</w:t>
      </w:r>
    </w:p>
    <w:p w14:paraId="6765FB72" w14:textId="77777777" w:rsidR="00000000" w:rsidRDefault="00A600A8">
      <w:pPr>
        <w:pStyle w:val="Plattetekst"/>
        <w:spacing w:line="255" w:lineRule="atLeast"/>
        <w:rPr>
          <w:rFonts w:eastAsia="Microsoft YaHei"/>
        </w:rPr>
      </w:pPr>
      <w:r>
        <w:rPr>
          <w:rFonts w:eastAsia="Microsoft YaHei"/>
        </w:rPr>
        <w:t>per hoofdgroep een bestand</w:t>
      </w:r>
    </w:p>
    <w:p w14:paraId="4E6C3422" w14:textId="77777777" w:rsidR="00000000" w:rsidRDefault="00A600A8">
      <w:pPr>
        <w:pStyle w:val="Plattetekst"/>
        <w:spacing w:line="255" w:lineRule="atLeast"/>
        <w:rPr>
          <w:rFonts w:eastAsia="Microsoft YaHei"/>
        </w:rPr>
      </w:pPr>
      <w:r>
        <w:rPr>
          <w:rFonts w:eastAsia="Microsoft YaHei"/>
        </w:rPr>
        <w:t>Hoofdgroepen:</w:t>
      </w:r>
    </w:p>
    <w:p w14:paraId="2818CF86" w14:textId="77777777" w:rsidR="00000000" w:rsidRDefault="00A600A8">
      <w:pPr>
        <w:pStyle w:val="Plattetekst"/>
        <w:spacing w:line="255" w:lineRule="atLeast"/>
        <w:rPr>
          <w:rFonts w:eastAsia="Microsoft YaHei"/>
        </w:rPr>
      </w:pPr>
      <w:r>
        <w:rPr>
          <w:rFonts w:eastAsia="Microsoft YaHei"/>
        </w:rPr>
        <w:t>/lib/ObjectQuery.php &gt;class:ObjectQuery &gt; query:getHoofdgroepenAlli</w:t>
      </w:r>
    </w:p>
    <w:p w14:paraId="5ADE12FB" w14:textId="77777777" w:rsidR="00000000" w:rsidRDefault="00A600A8">
      <w:pPr>
        <w:pStyle w:val="Plattetekst"/>
        <w:spacing w:line="255" w:lineRule="atLeast"/>
        <w:rPr>
          <w:rFonts w:eastAsia="Microsoft YaHei"/>
        </w:rPr>
      </w:pPr>
      <w:r>
        <w:rPr>
          <w:rFonts w:eastAsia="Microsoft YaHei"/>
        </w:rPr>
        <w:t>per nivo:</w:t>
      </w:r>
    </w:p>
    <w:p w14:paraId="148B1615" w14:textId="77777777" w:rsidR="00000000" w:rsidRDefault="00A600A8">
      <w:pPr>
        <w:pStyle w:val="Plattetekst"/>
        <w:spacing w:line="255" w:lineRule="atLeast"/>
        <w:rPr>
          <w:rFonts w:eastAsia="Microsoft YaHei"/>
        </w:rPr>
      </w:pPr>
      <w:r>
        <w:rPr>
          <w:rFonts w:eastAsia="Microsoft YaHei"/>
        </w:rPr>
        <w:t>/lib/ObjectQuery.php &gt;class:ObjectQuery &gt; query:getObjecteni</w:t>
      </w:r>
      <w:r>
        <w:rPr>
          <w:rFonts w:eastAsia="Microsoft YaHei"/>
        </w:rPr>
        <w:br/>
        <w:t>/lib</w:t>
      </w:r>
      <w:r>
        <w:rPr>
          <w:rFonts w:eastAsia="Microsoft YaHei"/>
        </w:rPr>
        <w:t>/ObjectQuery.php &gt;class:ObjectQuery &gt; query:getObjecten1i</w:t>
      </w:r>
      <w:r>
        <w:rPr>
          <w:rFonts w:eastAsia="Microsoft YaHei"/>
        </w:rPr>
        <w:br/>
        <w:t>/lib/ObjectQuery.php &gt;class:ObjectQuery &gt; query:getObjecten2i</w:t>
      </w:r>
      <w:r>
        <w:rPr>
          <w:rFonts w:eastAsia="Microsoft YaHei"/>
        </w:rPr>
        <w:br/>
        <w:t>/lib/ObjectQuery.php &gt;class:ObjectQuery &gt; query:getObjecten3i</w:t>
      </w:r>
      <w:r>
        <w:rPr>
          <w:rFonts w:eastAsia="Microsoft YaHei"/>
        </w:rPr>
        <w:br/>
        <w:t>/lib/ObjectQuery.php &gt;class:ObjectQuery &gt; query:getObjecten4i</w:t>
      </w:r>
      <w:r>
        <w:rPr>
          <w:rFonts w:eastAsia="Microsoft YaHei"/>
        </w:rPr>
        <w:br/>
        <w:t>/lib/ObjectQ</w:t>
      </w:r>
      <w:r>
        <w:rPr>
          <w:rFonts w:eastAsia="Microsoft YaHei"/>
        </w:rPr>
        <w:t>uery.php &gt;class:ObjectQuery &gt; query:getObjecten5i</w:t>
      </w:r>
      <w:r>
        <w:rPr>
          <w:rFonts w:eastAsia="Microsoft YaHei"/>
        </w:rPr>
        <w:br/>
        <w:t>/lib/ObjectQuery.php &gt;class:ObjectQuery &gt; query:getObjecten6i</w:t>
      </w:r>
    </w:p>
    <w:p w14:paraId="36DAD083" w14:textId="77777777" w:rsidR="00000000" w:rsidRDefault="00A600A8">
      <w:pPr>
        <w:pStyle w:val="Plattetekst"/>
        <w:spacing w:line="255" w:lineRule="atLeast"/>
      </w:pPr>
      <w:r>
        <w:rPr>
          <w:rFonts w:eastAsia="Microsoft YaHei"/>
        </w:rPr>
        <w:t>aanmaken ZIP</w:t>
      </w:r>
    </w:p>
    <w:p w14:paraId="037E03DD" w14:textId="77777777" w:rsidR="00000000" w:rsidRDefault="00A600A8">
      <w:pPr>
        <w:pStyle w:val="Horizontalelijn"/>
      </w:pPr>
    </w:p>
    <w:p w14:paraId="1466F9B3" w14:textId="77777777" w:rsidR="00000000" w:rsidRDefault="00A600A8">
      <w:pPr>
        <w:pStyle w:val="Plattetekst"/>
        <w:spacing w:line="255" w:lineRule="atLeast"/>
        <w:rPr>
          <w:rFonts w:eastAsia="Microsoft YaHei"/>
        </w:rPr>
      </w:pPr>
      <w:r>
        <w:rPr>
          <w:rFonts w:eastAsia="Microsoft YaHei"/>
          <w:shd w:val="clear" w:color="auto" w:fill="CCCCCC"/>
        </w:rPr>
        <w:t>Sbibliotheken</w:t>
      </w:r>
    </w:p>
    <w:p w14:paraId="4D85F549" w14:textId="77777777" w:rsidR="00000000" w:rsidRDefault="00A600A8">
      <w:pPr>
        <w:pStyle w:val="Plattetekst"/>
        <w:spacing w:line="255" w:lineRule="atLeast"/>
      </w:pPr>
      <w:r>
        <w:rPr>
          <w:rFonts w:eastAsia="Microsoft YaHei"/>
        </w:rPr>
        <w:t>/lib/ObjectQuery.php &gt;class:ObjectQuery &gt; query:getSbibliothekeni</w:t>
      </w:r>
    </w:p>
    <w:p w14:paraId="271FC045" w14:textId="77777777" w:rsidR="00000000" w:rsidRDefault="00A600A8">
      <w:pPr>
        <w:pStyle w:val="Horizontalelijn"/>
      </w:pPr>
    </w:p>
    <w:p w14:paraId="081FED3D" w14:textId="77777777" w:rsidR="00000000" w:rsidRDefault="00A600A8">
      <w:pPr>
        <w:pStyle w:val="Plattetekst"/>
        <w:spacing w:line="255" w:lineRule="atLeast"/>
        <w:rPr>
          <w:rFonts w:eastAsia="Microsoft YaHei"/>
        </w:rPr>
      </w:pPr>
      <w:r>
        <w:rPr>
          <w:rFonts w:eastAsia="Microsoft YaHei"/>
          <w:shd w:val="clear" w:color="auto" w:fill="CCCCCC"/>
        </w:rPr>
        <w:t>Symbolen</w:t>
      </w:r>
    </w:p>
    <w:p w14:paraId="4BDCEC4A" w14:textId="77777777" w:rsidR="00000000" w:rsidRDefault="00A600A8">
      <w:pPr>
        <w:pStyle w:val="Plattetekst"/>
        <w:spacing w:line="255" w:lineRule="atLeast"/>
        <w:rPr>
          <w:rFonts w:eastAsia="Microsoft YaHei"/>
        </w:rPr>
      </w:pPr>
      <w:r>
        <w:rPr>
          <w:rFonts w:eastAsia="Microsoft YaHei"/>
        </w:rPr>
        <w:t>per bibliotheek een bestand</w:t>
      </w:r>
    </w:p>
    <w:p w14:paraId="7561B662" w14:textId="77777777" w:rsidR="00000000" w:rsidRDefault="00A600A8">
      <w:pPr>
        <w:pStyle w:val="Plattetekst"/>
        <w:spacing w:line="255" w:lineRule="atLeast"/>
        <w:rPr>
          <w:rFonts w:eastAsia="Microsoft YaHei"/>
        </w:rPr>
      </w:pPr>
      <w:r>
        <w:rPr>
          <w:rFonts w:eastAsia="Microsoft YaHei"/>
        </w:rPr>
        <w:t>ophalen bibl</w:t>
      </w:r>
      <w:r>
        <w:rPr>
          <w:rFonts w:eastAsia="Microsoft YaHei"/>
        </w:rPr>
        <w:t>iotheken</w:t>
      </w:r>
    </w:p>
    <w:p w14:paraId="409ED632" w14:textId="77777777" w:rsidR="00000000" w:rsidRDefault="00A600A8">
      <w:pPr>
        <w:pStyle w:val="Plattetekst"/>
        <w:spacing w:line="255" w:lineRule="atLeast"/>
        <w:rPr>
          <w:rFonts w:eastAsia="Microsoft YaHei"/>
        </w:rPr>
      </w:pPr>
      <w:r>
        <w:rPr>
          <w:rFonts w:eastAsia="Microsoft YaHei"/>
        </w:rPr>
        <w:t>/lib/ObjectQuery.php &gt;class:ObjectQuery &gt; query:getSbibliothekeni</w:t>
      </w:r>
    </w:p>
    <w:p w14:paraId="288C1B1A" w14:textId="77777777" w:rsidR="00000000" w:rsidRDefault="00A600A8">
      <w:pPr>
        <w:pStyle w:val="Plattetekst"/>
        <w:spacing w:line="255" w:lineRule="atLeast"/>
        <w:rPr>
          <w:rFonts w:eastAsia="Microsoft YaHei"/>
        </w:rPr>
      </w:pPr>
      <w:r>
        <w:rPr>
          <w:rFonts w:eastAsia="Microsoft YaHei"/>
        </w:rPr>
        <w:t>/lib/ObjectQuery.php &gt;class:ObjectQuery &gt; query:getSsymboleni</w:t>
      </w:r>
    </w:p>
    <w:p w14:paraId="21F86D3E" w14:textId="77777777" w:rsidR="00000000" w:rsidRDefault="00A600A8">
      <w:pPr>
        <w:pStyle w:val="Plattetekst"/>
        <w:spacing w:line="255" w:lineRule="atLeast"/>
      </w:pPr>
      <w:r>
        <w:rPr>
          <w:rFonts w:eastAsia="Microsoft YaHei"/>
        </w:rPr>
        <w:t>aanmaken ZIP</w:t>
      </w:r>
    </w:p>
    <w:p w14:paraId="5283B139" w14:textId="77777777" w:rsidR="00000000" w:rsidRDefault="00A600A8">
      <w:pPr>
        <w:pStyle w:val="Horizontalelijn"/>
      </w:pPr>
    </w:p>
    <w:p w14:paraId="2132BF69" w14:textId="77777777" w:rsidR="00000000" w:rsidRDefault="00A600A8">
      <w:pPr>
        <w:pStyle w:val="Plattetekst"/>
        <w:spacing w:line="255" w:lineRule="atLeast"/>
        <w:rPr>
          <w:rFonts w:eastAsia="Microsoft YaHei"/>
        </w:rPr>
      </w:pPr>
      <w:r>
        <w:rPr>
          <w:rFonts w:eastAsia="Microsoft YaHei"/>
          <w:shd w:val="clear" w:color="auto" w:fill="CCCCCC"/>
        </w:rPr>
        <w:t>Abibliotheken</w:t>
      </w:r>
    </w:p>
    <w:p w14:paraId="32E5E19B" w14:textId="77777777" w:rsidR="00000000" w:rsidRDefault="00A600A8">
      <w:pPr>
        <w:pStyle w:val="Plattetekst"/>
        <w:spacing w:line="255" w:lineRule="atLeast"/>
      </w:pPr>
      <w:r>
        <w:rPr>
          <w:rFonts w:eastAsia="Microsoft YaHei"/>
        </w:rPr>
        <w:t>/lib/ObjectQuery.php &gt;class:ObjectQuery &gt; query:getAbibliothekeni</w:t>
      </w:r>
    </w:p>
    <w:p w14:paraId="380CD592" w14:textId="77777777" w:rsidR="00000000" w:rsidRDefault="00A600A8">
      <w:pPr>
        <w:pStyle w:val="Horizontalelijn"/>
      </w:pPr>
    </w:p>
    <w:p w14:paraId="5F6A08D8" w14:textId="77777777" w:rsidR="00000000" w:rsidRDefault="00A600A8">
      <w:pPr>
        <w:pStyle w:val="Plattetekst"/>
        <w:spacing w:line="255" w:lineRule="atLeast"/>
        <w:rPr>
          <w:rFonts w:eastAsia="Microsoft YaHei"/>
        </w:rPr>
      </w:pPr>
      <w:r>
        <w:rPr>
          <w:rFonts w:eastAsia="Microsoft YaHei"/>
          <w:shd w:val="clear" w:color="auto" w:fill="CCCCCC"/>
        </w:rPr>
        <w:t>Arceringen</w:t>
      </w:r>
    </w:p>
    <w:p w14:paraId="01E23943" w14:textId="77777777" w:rsidR="00000000" w:rsidRDefault="00A600A8">
      <w:pPr>
        <w:pStyle w:val="Plattetekst"/>
        <w:spacing w:line="255" w:lineRule="atLeast"/>
        <w:rPr>
          <w:rFonts w:eastAsia="Microsoft YaHei"/>
        </w:rPr>
      </w:pPr>
      <w:r>
        <w:rPr>
          <w:rFonts w:eastAsia="Microsoft YaHei"/>
        </w:rPr>
        <w:t>per bibliothe</w:t>
      </w:r>
      <w:r>
        <w:rPr>
          <w:rFonts w:eastAsia="Microsoft YaHei"/>
        </w:rPr>
        <w:t>ek een bestand</w:t>
      </w:r>
    </w:p>
    <w:p w14:paraId="5EBB7D4E" w14:textId="77777777" w:rsidR="00000000" w:rsidRDefault="00A600A8">
      <w:pPr>
        <w:pStyle w:val="Plattetekst"/>
        <w:spacing w:line="255" w:lineRule="atLeast"/>
        <w:rPr>
          <w:rFonts w:eastAsia="Microsoft YaHei"/>
        </w:rPr>
      </w:pPr>
      <w:r>
        <w:rPr>
          <w:rFonts w:eastAsia="Microsoft YaHei"/>
        </w:rPr>
        <w:t>ophalen bibliotheken</w:t>
      </w:r>
    </w:p>
    <w:p w14:paraId="59C2FB7E" w14:textId="77777777" w:rsidR="00000000" w:rsidRDefault="00A600A8">
      <w:pPr>
        <w:pStyle w:val="Plattetekst"/>
        <w:spacing w:line="255" w:lineRule="atLeast"/>
        <w:rPr>
          <w:rFonts w:eastAsia="Microsoft YaHei"/>
        </w:rPr>
      </w:pPr>
      <w:r>
        <w:rPr>
          <w:rFonts w:eastAsia="Microsoft YaHei"/>
        </w:rPr>
        <w:t>/lib/ObjectQuery.php &gt;class:ObjectQuery &gt; query:getAbibliothekeni</w:t>
      </w:r>
    </w:p>
    <w:p w14:paraId="2836FFAB" w14:textId="77777777" w:rsidR="00000000" w:rsidRDefault="00A600A8">
      <w:pPr>
        <w:pStyle w:val="Plattetekst"/>
        <w:spacing w:line="255" w:lineRule="atLeast"/>
        <w:rPr>
          <w:rFonts w:eastAsia="Microsoft YaHei"/>
        </w:rPr>
      </w:pPr>
      <w:r>
        <w:rPr>
          <w:rFonts w:eastAsia="Microsoft YaHei"/>
        </w:rPr>
        <w:lastRenderedPageBreak/>
        <w:t>/lib/ObjectQuery.php &gt;class:ObjectQuery &gt; query:getAarceringeni</w:t>
      </w:r>
    </w:p>
    <w:p w14:paraId="60FB165D" w14:textId="77777777" w:rsidR="00000000" w:rsidRDefault="00A600A8">
      <w:pPr>
        <w:pStyle w:val="Plattetekst"/>
        <w:spacing w:line="255" w:lineRule="atLeast"/>
      </w:pPr>
      <w:r>
        <w:rPr>
          <w:rFonts w:eastAsia="Microsoft YaHei"/>
        </w:rPr>
        <w:t>aanmaken ZIP</w:t>
      </w:r>
    </w:p>
    <w:p w14:paraId="1B95E66C" w14:textId="77777777" w:rsidR="00000000" w:rsidRDefault="00A600A8">
      <w:pPr>
        <w:pStyle w:val="Horizontalelijn"/>
      </w:pPr>
    </w:p>
    <w:p w14:paraId="60B581A4" w14:textId="77777777" w:rsidR="00000000" w:rsidRDefault="00A600A8">
      <w:pPr>
        <w:pStyle w:val="Plattetekst"/>
        <w:spacing w:line="255" w:lineRule="atLeast"/>
        <w:rPr>
          <w:rFonts w:eastAsia="Microsoft YaHei"/>
        </w:rPr>
      </w:pPr>
      <w:r>
        <w:rPr>
          <w:rFonts w:eastAsia="Microsoft YaHei"/>
          <w:shd w:val="clear" w:color="auto" w:fill="CCCCCC"/>
        </w:rPr>
        <w:t xml:space="preserve">Arceringen definities in PAT bestand </w:t>
      </w:r>
    </w:p>
    <w:p w14:paraId="2E3B6A90" w14:textId="77777777" w:rsidR="00000000" w:rsidRDefault="00A600A8">
      <w:pPr>
        <w:pStyle w:val="Plattetekst"/>
        <w:spacing w:line="255" w:lineRule="atLeast"/>
        <w:rPr>
          <w:rFonts w:eastAsia="Microsoft YaHei"/>
        </w:rPr>
      </w:pPr>
      <w:r>
        <w:rPr>
          <w:rFonts w:eastAsia="Microsoft YaHei"/>
        </w:rPr>
        <w:t>ophalen A bibliotheken</w:t>
      </w:r>
    </w:p>
    <w:p w14:paraId="3873E510" w14:textId="77777777" w:rsidR="00000000" w:rsidRDefault="00A600A8">
      <w:pPr>
        <w:pStyle w:val="Plattetekst"/>
        <w:spacing w:line="255" w:lineRule="atLeast"/>
        <w:rPr>
          <w:rFonts w:eastAsia="Microsoft YaHei"/>
        </w:rPr>
      </w:pPr>
      <w:r>
        <w:rPr>
          <w:rFonts w:eastAsia="Microsoft YaHei"/>
        </w:rPr>
        <w:t>/lib/ObjectQuer</w:t>
      </w:r>
      <w:r>
        <w:rPr>
          <w:rFonts w:eastAsia="Microsoft YaHei"/>
        </w:rPr>
        <w:t>y.php &gt;class:ObjectQuery &gt; query:getAbibliothekeni</w:t>
      </w:r>
    </w:p>
    <w:p w14:paraId="51276CFB" w14:textId="77777777" w:rsidR="00000000" w:rsidRDefault="00A600A8">
      <w:pPr>
        <w:pStyle w:val="Plattetekst"/>
        <w:spacing w:line="255" w:lineRule="atLeast"/>
        <w:rPr>
          <w:rFonts w:eastAsia="Microsoft YaHei"/>
        </w:rPr>
      </w:pPr>
      <w:r>
        <w:rPr>
          <w:rFonts w:eastAsia="Microsoft YaHei"/>
        </w:rPr>
        <w:t>/lib/ObjectQuery.php &gt;class:ObjectQuery &gt; query:getAarceringeni</w:t>
      </w:r>
    </w:p>
    <w:p w14:paraId="708CAEAD" w14:textId="77777777" w:rsidR="00000000" w:rsidRDefault="00A600A8">
      <w:pPr>
        <w:pStyle w:val="Plattetekst"/>
        <w:spacing w:line="255" w:lineRule="atLeast"/>
        <w:rPr>
          <w:rFonts w:eastAsia="Microsoft YaHei"/>
        </w:rPr>
      </w:pPr>
      <w:r>
        <w:rPr>
          <w:rFonts w:eastAsia="Microsoft YaHei"/>
        </w:rPr>
        <w:t>aanmaken PAT bestanden (1 per bibliotheek en 1 PatInOne )</w:t>
      </w:r>
    </w:p>
    <w:p w14:paraId="6016065A" w14:textId="77777777" w:rsidR="00000000" w:rsidRDefault="00A600A8">
      <w:pPr>
        <w:pStyle w:val="Plattetekst"/>
        <w:spacing w:line="255" w:lineRule="atLeast"/>
      </w:pPr>
      <w:r>
        <w:rPr>
          <w:rFonts w:eastAsia="Microsoft YaHei"/>
        </w:rPr>
        <w:t>aanmaken ZIP bestanden (4*)</w:t>
      </w:r>
    </w:p>
    <w:p w14:paraId="47FE8CED" w14:textId="77777777" w:rsidR="00000000" w:rsidRDefault="00A600A8">
      <w:pPr>
        <w:pStyle w:val="Horizontalelijn"/>
      </w:pPr>
    </w:p>
    <w:p w14:paraId="0B713EF6" w14:textId="77777777" w:rsidR="00000000" w:rsidRDefault="00A600A8">
      <w:pPr>
        <w:pStyle w:val="Plattetekst"/>
        <w:spacing w:line="255" w:lineRule="atLeast"/>
        <w:rPr>
          <w:rFonts w:eastAsia="Microsoft YaHei"/>
        </w:rPr>
      </w:pPr>
      <w:r>
        <w:rPr>
          <w:rFonts w:eastAsia="Microsoft YaHei"/>
          <w:shd w:val="clear" w:color="auto" w:fill="CCCCCC"/>
        </w:rPr>
        <w:t>Lijntypen</w:t>
      </w:r>
    </w:p>
    <w:p w14:paraId="12891533" w14:textId="77777777" w:rsidR="00000000" w:rsidRDefault="00A600A8">
      <w:pPr>
        <w:pStyle w:val="Plattetekst"/>
        <w:spacing w:line="255" w:lineRule="atLeast"/>
      </w:pPr>
      <w:r>
        <w:rPr>
          <w:rFonts w:eastAsia="Microsoft YaHei"/>
        </w:rPr>
        <w:t>/lib/ObjectQuery.php &gt;class:ObjectQuery &gt; qu</w:t>
      </w:r>
      <w:r>
        <w:rPr>
          <w:rFonts w:eastAsia="Microsoft YaHei"/>
        </w:rPr>
        <w:t>ery:getlijntypes_exporti</w:t>
      </w:r>
    </w:p>
    <w:p w14:paraId="2FFEF0FD" w14:textId="77777777" w:rsidR="00000000" w:rsidRDefault="00A600A8">
      <w:pPr>
        <w:pStyle w:val="Horizontalelijn"/>
      </w:pPr>
    </w:p>
    <w:p w14:paraId="626FDADF" w14:textId="77777777" w:rsidR="00000000" w:rsidRDefault="00A600A8">
      <w:pPr>
        <w:pStyle w:val="Plattetekst"/>
        <w:spacing w:line="255" w:lineRule="atLeast"/>
        <w:rPr>
          <w:rFonts w:eastAsia="Microsoft YaHei"/>
        </w:rPr>
      </w:pPr>
      <w:r>
        <w:rPr>
          <w:rFonts w:eastAsia="Microsoft YaHei"/>
          <w:shd w:val="clear" w:color="auto" w:fill="CCCCCC"/>
        </w:rPr>
        <w:t xml:space="preserve">Lijntypen definities  in LIN bestand </w:t>
      </w:r>
    </w:p>
    <w:p w14:paraId="782C895B" w14:textId="77777777" w:rsidR="00000000" w:rsidRDefault="00A600A8">
      <w:pPr>
        <w:pStyle w:val="Plattetekst"/>
        <w:spacing w:line="255" w:lineRule="atLeast"/>
        <w:rPr>
          <w:rFonts w:eastAsia="Microsoft YaHei"/>
        </w:rPr>
      </w:pPr>
      <w:r>
        <w:rPr>
          <w:rFonts w:eastAsia="Microsoft YaHei"/>
        </w:rPr>
        <w:t>/lib/ObjectQuery.php &gt;class:ObjectQuery &gt; query:getlijntypes_exporti</w:t>
      </w:r>
    </w:p>
    <w:p w14:paraId="5F9E5AEC" w14:textId="77777777" w:rsidR="00000000" w:rsidRDefault="00A600A8">
      <w:pPr>
        <w:pStyle w:val="Plattetekst"/>
        <w:spacing w:line="255" w:lineRule="atLeast"/>
      </w:pPr>
      <w:r>
        <w:rPr>
          <w:rFonts w:eastAsia="Microsoft YaHei"/>
        </w:rPr>
        <w:t xml:space="preserve">aanmaken LIN bestand </w:t>
      </w:r>
    </w:p>
    <w:p w14:paraId="5912FB1B" w14:textId="77777777" w:rsidR="00000000" w:rsidRDefault="00A600A8">
      <w:pPr>
        <w:pStyle w:val="Horizontalelijn"/>
      </w:pPr>
    </w:p>
    <w:p w14:paraId="48381FD0" w14:textId="77777777" w:rsidR="00000000" w:rsidRDefault="00A600A8">
      <w:pPr>
        <w:pStyle w:val="Plattetekst"/>
        <w:spacing w:line="255" w:lineRule="atLeast"/>
        <w:rPr>
          <w:rFonts w:eastAsia="Microsoft YaHei"/>
        </w:rPr>
      </w:pPr>
      <w:r>
        <w:rPr>
          <w:rFonts w:eastAsia="Microsoft YaHei"/>
          <w:shd w:val="clear" w:color="auto" w:fill="CCCCCC"/>
        </w:rPr>
        <w:t>Database in sql bestand</w:t>
      </w:r>
    </w:p>
    <w:p w14:paraId="2C2942B5" w14:textId="77777777" w:rsidR="00000000" w:rsidRDefault="00A600A8">
      <w:pPr>
        <w:pStyle w:val="Plattetekst"/>
        <w:spacing w:line="255" w:lineRule="atLeast"/>
        <w:rPr>
          <w:rFonts w:eastAsia="Microsoft YaHei"/>
        </w:rPr>
      </w:pPr>
      <w:r>
        <w:rPr>
          <w:rFonts w:eastAsia="Microsoft YaHei"/>
        </w:rPr>
        <w:t>/lib/DataAcess.php &gt;class: DataAcess &gt; query:&gt;createDatabaseDumpi</w:t>
      </w:r>
    </w:p>
    <w:p w14:paraId="45F0F2EB" w14:textId="77777777" w:rsidR="00000000" w:rsidRDefault="00A600A8">
      <w:pPr>
        <w:pStyle w:val="Plattetekst"/>
        <w:spacing w:line="255" w:lineRule="atLeast"/>
      </w:pPr>
      <w:r>
        <w:rPr>
          <w:rFonts w:eastAsia="Microsoft YaHei"/>
        </w:rPr>
        <w:t>aanmaken Z</w:t>
      </w:r>
      <w:r>
        <w:rPr>
          <w:rFonts w:eastAsia="Microsoft YaHei"/>
        </w:rPr>
        <w:t>IP bestand</w:t>
      </w:r>
    </w:p>
    <w:p w14:paraId="47A4010E" w14:textId="77777777" w:rsidR="00000000" w:rsidRDefault="00A600A8">
      <w:pPr>
        <w:pStyle w:val="Horizontalelijn"/>
      </w:pPr>
    </w:p>
    <w:p w14:paraId="79C94E33" w14:textId="77777777" w:rsidR="00000000" w:rsidRDefault="00A600A8">
      <w:pPr>
        <w:pStyle w:val="Plattetekst"/>
        <w:spacing w:line="255" w:lineRule="atLeast"/>
        <w:rPr>
          <w:rFonts w:eastAsia="Microsoft YaHei"/>
        </w:rPr>
      </w:pPr>
      <w:r>
        <w:rPr>
          <w:rFonts w:eastAsia="Microsoft YaHei"/>
          <w:shd w:val="clear" w:color="auto" w:fill="CCCCCC"/>
        </w:rPr>
        <w:t>mapping BGT</w:t>
      </w:r>
    </w:p>
    <w:p w14:paraId="3AC9EBBF" w14:textId="77777777" w:rsidR="00000000" w:rsidRDefault="00A600A8">
      <w:pPr>
        <w:pStyle w:val="Plattetekst"/>
        <w:spacing w:line="255" w:lineRule="atLeast"/>
      </w:pPr>
      <w:r>
        <w:rPr>
          <w:rFonts w:eastAsia="Microsoft YaHei"/>
        </w:rPr>
        <w:t>lib/BGTQuery.php &gt; class:BGTQuery &gt; query:getBGTi</w:t>
      </w:r>
    </w:p>
    <w:p w14:paraId="6F65C38B" w14:textId="77777777" w:rsidR="00000000" w:rsidRDefault="00A600A8">
      <w:pPr>
        <w:pStyle w:val="Horizontalelijn"/>
      </w:pPr>
    </w:p>
    <w:p w14:paraId="2E0B9E70" w14:textId="77777777" w:rsidR="00000000" w:rsidRDefault="00A600A8">
      <w:pPr>
        <w:pStyle w:val="Plattetekst"/>
        <w:spacing w:line="255" w:lineRule="atLeast"/>
        <w:rPr>
          <w:rFonts w:eastAsia="Microsoft YaHei"/>
        </w:rPr>
      </w:pPr>
      <w:r>
        <w:rPr>
          <w:rFonts w:eastAsia="Microsoft YaHei"/>
          <w:shd w:val="clear" w:color="auto" w:fill="CCCCCC"/>
        </w:rPr>
        <w:t>mapping GWSW</w:t>
      </w:r>
    </w:p>
    <w:p w14:paraId="0EC9FABE" w14:textId="77777777" w:rsidR="00000000" w:rsidRDefault="00A600A8">
      <w:pPr>
        <w:pStyle w:val="Plattetekst"/>
        <w:spacing w:line="255" w:lineRule="atLeast"/>
      </w:pPr>
      <w:r>
        <w:rPr>
          <w:rFonts w:eastAsia="Microsoft YaHei"/>
        </w:rPr>
        <w:t>lib/GWSWQuery.php &gt; class:GWSWQuery &gt; query:getGWSWi</w:t>
      </w:r>
    </w:p>
    <w:p w14:paraId="75A50C82" w14:textId="77777777" w:rsidR="00000000" w:rsidRDefault="00A600A8">
      <w:pPr>
        <w:pStyle w:val="Horizontalelijn"/>
      </w:pPr>
    </w:p>
    <w:p w14:paraId="57DDCDFD" w14:textId="77777777" w:rsidR="00000000" w:rsidRDefault="00A600A8">
      <w:pPr>
        <w:pStyle w:val="Plattetekst"/>
        <w:spacing w:line="255" w:lineRule="atLeast"/>
        <w:rPr>
          <w:rFonts w:eastAsia="Microsoft YaHei"/>
        </w:rPr>
      </w:pPr>
      <w:r>
        <w:rPr>
          <w:rFonts w:eastAsia="Microsoft YaHei"/>
          <w:shd w:val="clear" w:color="auto" w:fill="CCCCCC"/>
        </w:rPr>
        <w:t>Wijzigingen Objecten</w:t>
      </w:r>
    </w:p>
    <w:p w14:paraId="73343900" w14:textId="77777777" w:rsidR="00000000" w:rsidRDefault="00A600A8">
      <w:pPr>
        <w:pStyle w:val="Plattetekst"/>
        <w:spacing w:line="255" w:lineRule="atLeast"/>
        <w:rPr>
          <w:rFonts w:eastAsia="Microsoft YaHei"/>
        </w:rPr>
      </w:pPr>
      <w:r>
        <w:rPr>
          <w:rFonts w:eastAsia="Microsoft YaHei"/>
        </w:rPr>
        <w:t>Hoofdgroepen</w:t>
      </w:r>
    </w:p>
    <w:p w14:paraId="357BA9E4" w14:textId="77777777" w:rsidR="00000000" w:rsidRDefault="00A600A8">
      <w:pPr>
        <w:pStyle w:val="Plattetekst"/>
        <w:spacing w:line="255" w:lineRule="atLeast"/>
        <w:rPr>
          <w:rFonts w:eastAsia="Microsoft YaHei"/>
        </w:rPr>
      </w:pPr>
      <w:r>
        <w:rPr>
          <w:rFonts w:eastAsia="Microsoft YaHei"/>
        </w:rPr>
        <w:t>/lib/HoofdgroepQuery.php &gt;class:HoofdgroepQuery &gt; query:getHoofdgroepenAlli</w:t>
      </w:r>
    </w:p>
    <w:p w14:paraId="64315117" w14:textId="77777777" w:rsidR="00000000" w:rsidRDefault="00A600A8">
      <w:pPr>
        <w:pStyle w:val="Plattetekst"/>
        <w:spacing w:line="255" w:lineRule="atLeast"/>
        <w:rPr>
          <w:rFonts w:eastAsia="Microsoft YaHei"/>
        </w:rPr>
      </w:pPr>
      <w:r>
        <w:rPr>
          <w:rFonts w:eastAsia="Microsoft YaHei"/>
        </w:rPr>
        <w:t xml:space="preserve">per </w:t>
      </w:r>
      <w:r>
        <w:rPr>
          <w:rFonts w:eastAsia="Microsoft YaHei"/>
        </w:rPr>
        <w:t>hoofgroep NIEUWE, GEWIJZIGDE,VERVALLEN Objecten in tabbladen   NIEUW, GEWIJZIGD,VERVALLEN</w:t>
      </w:r>
    </w:p>
    <w:p w14:paraId="5300C136" w14:textId="77777777" w:rsidR="00000000" w:rsidRDefault="00A600A8">
      <w:pPr>
        <w:pStyle w:val="Plattetekst"/>
        <w:spacing w:line="255" w:lineRule="atLeast"/>
      </w:pPr>
      <w:r>
        <w:rPr>
          <w:rFonts w:eastAsia="Microsoft YaHei"/>
        </w:rPr>
        <w:t>/lib/ObjectQuery.php &gt;class:ObjectQuery &gt; query:zoekObjecten1i</w:t>
      </w:r>
    </w:p>
    <w:p w14:paraId="5F0116FF" w14:textId="77777777" w:rsidR="00000000" w:rsidRDefault="00A600A8">
      <w:pPr>
        <w:pStyle w:val="Horizontalelijn"/>
      </w:pPr>
    </w:p>
    <w:p w14:paraId="47DC216F" w14:textId="77777777" w:rsidR="00000000" w:rsidRDefault="00A600A8">
      <w:pPr>
        <w:pStyle w:val="Plattetekst"/>
        <w:spacing w:line="255" w:lineRule="atLeast"/>
        <w:rPr>
          <w:rFonts w:eastAsia="Microsoft YaHei"/>
        </w:rPr>
      </w:pPr>
      <w:r>
        <w:rPr>
          <w:rFonts w:eastAsia="Microsoft YaHei"/>
          <w:shd w:val="clear" w:color="auto" w:fill="CCCCCC"/>
        </w:rPr>
        <w:t>Wijzigingen Symbolen</w:t>
      </w:r>
    </w:p>
    <w:p w14:paraId="62FB6F45" w14:textId="77777777" w:rsidR="00000000" w:rsidRDefault="00A600A8">
      <w:pPr>
        <w:pStyle w:val="Plattetekst"/>
        <w:spacing w:line="255" w:lineRule="atLeast"/>
        <w:rPr>
          <w:rFonts w:eastAsia="Microsoft YaHei"/>
        </w:rPr>
      </w:pPr>
      <w:r>
        <w:rPr>
          <w:rFonts w:eastAsia="Microsoft YaHei"/>
        </w:rPr>
        <w:t>Bibliotheken</w:t>
      </w:r>
    </w:p>
    <w:p w14:paraId="62E8A300" w14:textId="77777777" w:rsidR="00000000" w:rsidRDefault="00A600A8">
      <w:pPr>
        <w:pStyle w:val="Plattetekst"/>
        <w:spacing w:line="255" w:lineRule="atLeast"/>
        <w:rPr>
          <w:rFonts w:eastAsia="Microsoft YaHei"/>
        </w:rPr>
      </w:pPr>
      <w:r>
        <w:rPr>
          <w:rFonts w:eastAsia="Microsoft YaHei"/>
        </w:rPr>
        <w:t>/lib/ObjectQuery.php &gt;class:ObjectQuery &gt; query:getSBibliothekenAlli</w:t>
      </w:r>
    </w:p>
    <w:p w14:paraId="11C21749" w14:textId="77777777" w:rsidR="00000000" w:rsidRDefault="00A600A8">
      <w:pPr>
        <w:pStyle w:val="Plattetekst"/>
        <w:spacing w:line="255" w:lineRule="atLeast"/>
        <w:rPr>
          <w:rFonts w:eastAsia="Microsoft YaHei"/>
        </w:rPr>
      </w:pPr>
      <w:r>
        <w:rPr>
          <w:rFonts w:eastAsia="Microsoft YaHei"/>
        </w:rPr>
        <w:lastRenderedPageBreak/>
        <w:t>per bibliotheek NIEUWE, GEWIJZIGDE,VERVALLEN Symbolen  in tabbladen   NIEUW, GEWIJZIGD,VERVALLEN</w:t>
      </w:r>
    </w:p>
    <w:p w14:paraId="5E040EA7" w14:textId="77777777" w:rsidR="00000000" w:rsidRDefault="00A600A8">
      <w:pPr>
        <w:pStyle w:val="Plattetekst"/>
        <w:spacing w:line="255" w:lineRule="atLeast"/>
      </w:pPr>
      <w:r>
        <w:rPr>
          <w:rFonts w:eastAsia="Microsoft YaHei"/>
        </w:rPr>
        <w:t>/lib/ObjectQuery.php &gt;class:ObjectQuery &gt; query:getSsymboleni</w:t>
      </w:r>
    </w:p>
    <w:p w14:paraId="5CB31347" w14:textId="77777777" w:rsidR="00000000" w:rsidRDefault="00A600A8">
      <w:pPr>
        <w:pStyle w:val="Horizontalelijn"/>
      </w:pPr>
    </w:p>
    <w:p w14:paraId="5CF7793C" w14:textId="77777777" w:rsidR="00000000" w:rsidRDefault="00A600A8">
      <w:pPr>
        <w:pStyle w:val="Plattetekst"/>
        <w:spacing w:line="255" w:lineRule="atLeast"/>
        <w:rPr>
          <w:rFonts w:eastAsia="Microsoft YaHei"/>
        </w:rPr>
      </w:pPr>
      <w:r>
        <w:rPr>
          <w:rFonts w:eastAsia="Microsoft YaHei"/>
          <w:shd w:val="clear" w:color="auto" w:fill="CCCCCC"/>
        </w:rPr>
        <w:t>Wijzigingen Arceringen</w:t>
      </w:r>
    </w:p>
    <w:p w14:paraId="1CF2E8F6" w14:textId="77777777" w:rsidR="00000000" w:rsidRDefault="00A600A8">
      <w:pPr>
        <w:pStyle w:val="Plattetekst"/>
        <w:spacing w:line="255" w:lineRule="atLeast"/>
        <w:rPr>
          <w:rFonts w:eastAsia="Microsoft YaHei"/>
        </w:rPr>
      </w:pPr>
      <w:r>
        <w:rPr>
          <w:rFonts w:eastAsia="Microsoft YaHei"/>
        </w:rPr>
        <w:t>Bibliotheken</w:t>
      </w:r>
    </w:p>
    <w:p w14:paraId="2DDFEA01" w14:textId="77777777" w:rsidR="00000000" w:rsidRDefault="00A600A8">
      <w:pPr>
        <w:pStyle w:val="Plattetekst"/>
        <w:spacing w:line="255" w:lineRule="atLeast"/>
        <w:rPr>
          <w:rFonts w:eastAsia="Microsoft YaHei"/>
        </w:rPr>
      </w:pPr>
      <w:r>
        <w:rPr>
          <w:rFonts w:eastAsia="Microsoft YaHei"/>
        </w:rPr>
        <w:t>/lib/ObjectQuery.php &gt;class:ObjectQuery &gt; query:getABibliot</w:t>
      </w:r>
      <w:r>
        <w:rPr>
          <w:rFonts w:eastAsia="Microsoft YaHei"/>
        </w:rPr>
        <w:t>hekenAlli</w:t>
      </w:r>
    </w:p>
    <w:p w14:paraId="0220EA87" w14:textId="77777777" w:rsidR="00000000" w:rsidRDefault="00A600A8">
      <w:pPr>
        <w:pStyle w:val="Plattetekst"/>
        <w:spacing w:line="255" w:lineRule="atLeast"/>
        <w:rPr>
          <w:rFonts w:eastAsia="Microsoft YaHei"/>
        </w:rPr>
      </w:pPr>
      <w:r>
        <w:rPr>
          <w:rFonts w:eastAsia="Microsoft YaHei"/>
        </w:rPr>
        <w:t>per bibliotheek NIEUWE, GEWIJZIGDE,VERVALLEN Arceringen  in tabbladen   NIEUW, GEWIJZIGD,VERVALLEN</w:t>
      </w:r>
    </w:p>
    <w:p w14:paraId="43D1FF6E" w14:textId="77777777" w:rsidR="00000000" w:rsidRDefault="00A600A8">
      <w:pPr>
        <w:pStyle w:val="Plattetekst"/>
        <w:spacing w:line="255" w:lineRule="atLeast"/>
      </w:pPr>
      <w:r>
        <w:rPr>
          <w:rFonts w:eastAsia="Microsoft YaHei"/>
        </w:rPr>
        <w:t>/lib/ObjectQuery.php &gt;class:ObjectQuery &gt; query:getAarceringeni</w:t>
      </w:r>
    </w:p>
    <w:p w14:paraId="6A40F641" w14:textId="77777777" w:rsidR="00000000" w:rsidRDefault="00A600A8">
      <w:pPr>
        <w:pStyle w:val="Horizontalelijn"/>
      </w:pPr>
    </w:p>
    <w:p w14:paraId="5933FD8B" w14:textId="77777777" w:rsidR="00000000" w:rsidRDefault="00A600A8">
      <w:pPr>
        <w:pStyle w:val="Plattetekst"/>
        <w:spacing w:line="255" w:lineRule="atLeast"/>
        <w:rPr>
          <w:rFonts w:eastAsia="Microsoft YaHei"/>
        </w:rPr>
      </w:pPr>
      <w:r>
        <w:rPr>
          <w:rFonts w:eastAsia="Microsoft YaHei"/>
          <w:shd w:val="clear" w:color="auto" w:fill="CCCCCC"/>
        </w:rPr>
        <w:t>Wijzigingen Lijntypen</w:t>
      </w:r>
    </w:p>
    <w:p w14:paraId="3A92A6D9" w14:textId="77777777" w:rsidR="00000000" w:rsidRDefault="00A600A8">
      <w:pPr>
        <w:pStyle w:val="Plattetekst"/>
        <w:spacing w:line="255" w:lineRule="atLeast"/>
        <w:rPr>
          <w:rFonts w:eastAsia="Microsoft YaHei"/>
        </w:rPr>
      </w:pPr>
      <w:r>
        <w:rPr>
          <w:rFonts w:eastAsia="Microsoft YaHei"/>
        </w:rPr>
        <w:t>Hoofdgroepen</w:t>
      </w:r>
    </w:p>
    <w:p w14:paraId="27179525" w14:textId="77777777" w:rsidR="00000000" w:rsidRDefault="00A600A8">
      <w:pPr>
        <w:pStyle w:val="Plattetekst"/>
        <w:spacing w:line="255" w:lineRule="atLeast"/>
        <w:rPr>
          <w:rFonts w:eastAsia="Microsoft YaHei"/>
        </w:rPr>
      </w:pPr>
      <w:r>
        <w:rPr>
          <w:rFonts w:eastAsia="Microsoft YaHei"/>
        </w:rPr>
        <w:t>/lib/HoofdgroepQuery.php &gt;class:HoofdgroepQuery</w:t>
      </w:r>
      <w:r>
        <w:rPr>
          <w:rFonts w:eastAsia="Microsoft YaHei"/>
        </w:rPr>
        <w:t xml:space="preserve"> &gt; query:getHoofdgroepenAlli</w:t>
      </w:r>
    </w:p>
    <w:p w14:paraId="4EC17CC4" w14:textId="77777777" w:rsidR="00000000" w:rsidRDefault="00A600A8">
      <w:pPr>
        <w:pStyle w:val="Plattetekst"/>
        <w:spacing w:line="255" w:lineRule="atLeast"/>
        <w:rPr>
          <w:rFonts w:eastAsia="Microsoft YaHei"/>
        </w:rPr>
      </w:pPr>
      <w:r>
        <w:rPr>
          <w:rFonts w:eastAsia="Microsoft YaHei"/>
        </w:rPr>
        <w:t>per hoofdgroep NIEUWE, GEWIJZIGDE,VERVALLEN Lijntypen  in tabbladen   NIEUW, GEWIJZIGD,VERVALLEN</w:t>
      </w:r>
    </w:p>
    <w:p w14:paraId="6FDC3A40" w14:textId="77777777" w:rsidR="00000000" w:rsidRDefault="00A600A8">
      <w:pPr>
        <w:pStyle w:val="Plattetekst"/>
        <w:spacing w:line="255" w:lineRule="atLeast"/>
        <w:rPr>
          <w:rFonts w:eastAsia="Microsoft YaHei"/>
        </w:rPr>
      </w:pPr>
      <w:r>
        <w:rPr>
          <w:rFonts w:eastAsia="Microsoft YaHei"/>
        </w:rPr>
        <w:t>/lib/ObjectQuery.php &gt;class:ObjectQuery &gt; query:getlijntypes_vis_testi</w:t>
      </w:r>
    </w:p>
    <w:p w14:paraId="6EB39B4A" w14:textId="77777777" w:rsidR="00000000" w:rsidRDefault="00A600A8">
      <w:pPr>
        <w:pStyle w:val="Kop1"/>
        <w:pageBreakBefore/>
        <w:spacing w:line="255" w:lineRule="atLeast"/>
        <w:ind w:left="0" w:firstLine="0"/>
      </w:pPr>
      <w:bookmarkStart w:id="38" w:name="__RefHeading__10323_867627498"/>
      <w:bookmarkEnd w:id="38"/>
      <w:r>
        <w:lastRenderedPageBreak/>
        <w:t>Database</w:t>
      </w:r>
    </w:p>
    <w:p w14:paraId="7B595167" w14:textId="77777777" w:rsidR="00000000" w:rsidRDefault="00A600A8">
      <w:pPr>
        <w:pStyle w:val="Kop2"/>
        <w:rPr>
          <w:bCs/>
          <w:szCs w:val="20"/>
        </w:rPr>
      </w:pPr>
      <w:bookmarkStart w:id="39" w:name="__RefHeading__10325_867627498"/>
      <w:bookmarkEnd w:id="39"/>
      <w:r>
        <w:t>NLCS onderdeel Status</w:t>
      </w:r>
    </w:p>
    <w:p w14:paraId="2C94CF6F" w14:textId="77777777" w:rsidR="00000000" w:rsidRDefault="00A600A8">
      <w:pPr>
        <w:rPr>
          <w:b/>
          <w:bCs/>
          <w:sz w:val="20"/>
          <w:szCs w:val="20"/>
        </w:rPr>
      </w:pPr>
    </w:p>
    <w:p w14:paraId="63E6A845" w14:textId="77777777" w:rsidR="00000000" w:rsidRDefault="00A600A8">
      <w:pPr>
        <w:rPr>
          <w:b/>
          <w:bCs/>
          <w:sz w:val="20"/>
          <w:szCs w:val="20"/>
        </w:rPr>
      </w:pPr>
      <w:r>
        <w:rPr>
          <w:b/>
          <w:bCs/>
          <w:sz w:val="20"/>
          <w:szCs w:val="20"/>
        </w:rPr>
        <w:t>tabel: status</w:t>
      </w:r>
    </w:p>
    <w:p w14:paraId="22D23BD4" w14:textId="77777777" w:rsidR="00000000" w:rsidRDefault="00A600A8">
      <w:pPr>
        <w:rPr>
          <w:b/>
          <w:bCs/>
          <w:sz w:val="20"/>
          <w:szCs w:val="20"/>
        </w:rPr>
      </w:pPr>
    </w:p>
    <w:p w14:paraId="764E08E8" w14:textId="77777777" w:rsidR="00000000" w:rsidRDefault="00A600A8">
      <w:pPr>
        <w:rPr>
          <w:b/>
          <w:bCs/>
          <w:sz w:val="20"/>
          <w:szCs w:val="20"/>
        </w:rPr>
      </w:pPr>
      <w:r>
        <w:pict w14:anchorId="6D5A9A25">
          <v:shape id="_x0000_s1036" type="#_x0000_t75" style="position:absolute;margin-left:0;margin-top:0;width:481.85pt;height:96.3pt;z-index:251654144;mso-wrap-distance-left:0;mso-wrap-distance-right:0;mso-position-horizontal:center;mso-position-horizontal-relative:text;mso-position-vertical:absolute;mso-position-vertical-relative:text" filled="t">
            <v:fill color2="black"/>
            <v:imagedata r:id="rId13" o:title=""/>
            <w10:wrap type="topAndBottom"/>
          </v:shape>
        </w:pict>
      </w:r>
    </w:p>
    <w:p w14:paraId="2AB8A4C4" w14:textId="77777777" w:rsidR="00000000" w:rsidRDefault="00A600A8">
      <w:pPr>
        <w:pStyle w:val="Kop2"/>
        <w:rPr>
          <w:bCs/>
          <w:szCs w:val="20"/>
        </w:rPr>
      </w:pPr>
      <w:bookmarkStart w:id="40" w:name="__RefHeading__10327_867627498"/>
      <w:bookmarkEnd w:id="40"/>
      <w:r>
        <w:t>NLCS onder</w:t>
      </w:r>
      <w:r>
        <w:t>deel Disciplines</w:t>
      </w:r>
    </w:p>
    <w:p w14:paraId="0895D00B" w14:textId="77777777" w:rsidR="00000000" w:rsidRDefault="00A600A8">
      <w:pPr>
        <w:rPr>
          <w:b/>
          <w:bCs/>
          <w:sz w:val="20"/>
          <w:szCs w:val="20"/>
        </w:rPr>
      </w:pPr>
    </w:p>
    <w:p w14:paraId="765AEB7E" w14:textId="77777777" w:rsidR="00000000" w:rsidRDefault="00A600A8">
      <w:pPr>
        <w:rPr>
          <w:sz w:val="20"/>
          <w:szCs w:val="20"/>
        </w:rPr>
      </w:pPr>
      <w:r>
        <w:rPr>
          <w:b/>
          <w:bCs/>
          <w:sz w:val="20"/>
          <w:szCs w:val="20"/>
        </w:rPr>
        <w:t>tabel: disciplines</w:t>
      </w:r>
    </w:p>
    <w:p w14:paraId="19093524" w14:textId="77777777" w:rsidR="00000000" w:rsidRDefault="00A600A8">
      <w:pPr>
        <w:rPr>
          <w:sz w:val="20"/>
          <w:szCs w:val="20"/>
        </w:rPr>
      </w:pPr>
    </w:p>
    <w:p w14:paraId="11485D01" w14:textId="77777777" w:rsidR="00000000" w:rsidRDefault="00A600A8">
      <w:pPr>
        <w:rPr>
          <w:sz w:val="20"/>
          <w:szCs w:val="20"/>
        </w:rPr>
      </w:pPr>
      <w:r>
        <w:pict w14:anchorId="47D86AB0">
          <v:shape id="_x0000_s1035" type="#_x0000_t75" style="position:absolute;margin-left:0;margin-top:0;width:481.85pt;height:92.45pt;z-index:251653120;mso-wrap-distance-left:0;mso-wrap-distance-right:0;mso-position-horizontal:center;mso-position-horizontal-relative:text;mso-position-vertical:absolute;mso-position-vertical-relative:text" filled="t">
            <v:fill color2="black"/>
            <v:imagedata r:id="rId14" o:title=""/>
            <w10:wrap type="topAndBottom"/>
          </v:shape>
        </w:pict>
      </w:r>
    </w:p>
    <w:p w14:paraId="2024A850" w14:textId="77777777" w:rsidR="00000000" w:rsidRDefault="00A600A8">
      <w:pPr>
        <w:pStyle w:val="Kop2"/>
        <w:rPr>
          <w:bCs/>
          <w:szCs w:val="20"/>
        </w:rPr>
      </w:pPr>
      <w:bookmarkStart w:id="41" w:name="__RefHeading__10329_867627498"/>
      <w:bookmarkEnd w:id="41"/>
      <w:r>
        <w:t>NLCS onderdeel Hoofdgroepen</w:t>
      </w:r>
    </w:p>
    <w:p w14:paraId="3959BA56" w14:textId="77777777" w:rsidR="00000000" w:rsidRDefault="00A600A8">
      <w:pPr>
        <w:rPr>
          <w:b/>
          <w:bCs/>
          <w:sz w:val="20"/>
          <w:szCs w:val="20"/>
        </w:rPr>
      </w:pPr>
    </w:p>
    <w:p w14:paraId="424E54B3" w14:textId="77777777" w:rsidR="00000000" w:rsidRDefault="00A600A8">
      <w:pPr>
        <w:rPr>
          <w:b/>
          <w:bCs/>
          <w:sz w:val="20"/>
          <w:szCs w:val="20"/>
        </w:rPr>
      </w:pPr>
      <w:r>
        <w:rPr>
          <w:b/>
          <w:bCs/>
          <w:sz w:val="20"/>
          <w:szCs w:val="20"/>
        </w:rPr>
        <w:t>tabel: hoofdgroep</w:t>
      </w:r>
    </w:p>
    <w:p w14:paraId="5214409A" w14:textId="77777777" w:rsidR="00000000" w:rsidRDefault="00A600A8">
      <w:pPr>
        <w:rPr>
          <w:b/>
          <w:bCs/>
          <w:sz w:val="20"/>
          <w:szCs w:val="20"/>
        </w:rPr>
      </w:pPr>
    </w:p>
    <w:p w14:paraId="6DFF2B29" w14:textId="77777777" w:rsidR="00000000" w:rsidRDefault="00A600A8">
      <w:pPr>
        <w:rPr>
          <w:b/>
          <w:bCs/>
          <w:sz w:val="20"/>
          <w:szCs w:val="20"/>
        </w:rPr>
      </w:pPr>
      <w:r>
        <w:pict w14:anchorId="5481B57B">
          <v:shape id="_x0000_s1034" type="#_x0000_t75" style="position:absolute;margin-left:0;margin-top:0;width:481.85pt;height:144.25pt;z-index:251652096;mso-wrap-distance-left:0;mso-wrap-distance-right:0;mso-position-horizontal:center;mso-position-horizontal-relative:text;mso-position-vertical:absolute;mso-position-vertical-relative:text" filled="t">
            <v:fill color2="black"/>
            <v:imagedata r:id="rId15" o:title=""/>
            <w10:wrap type="topAndBottom"/>
          </v:shape>
        </w:pict>
      </w:r>
    </w:p>
    <w:p w14:paraId="7127AE37" w14:textId="77777777" w:rsidR="00000000" w:rsidRDefault="00A600A8">
      <w:pPr>
        <w:rPr>
          <w:b/>
          <w:bCs/>
          <w:sz w:val="20"/>
          <w:szCs w:val="20"/>
        </w:rPr>
      </w:pPr>
    </w:p>
    <w:p w14:paraId="1A536A98" w14:textId="77777777" w:rsidR="00000000" w:rsidRDefault="00A600A8">
      <w:pPr>
        <w:pStyle w:val="Kop2"/>
        <w:pageBreakBefore/>
        <w:rPr>
          <w:bCs/>
          <w:szCs w:val="20"/>
        </w:rPr>
      </w:pPr>
      <w:bookmarkStart w:id="42" w:name="__RefHeading__10331_867627498"/>
      <w:bookmarkEnd w:id="42"/>
      <w:r>
        <w:lastRenderedPageBreak/>
        <w:t>NLCS onderdeel Objecten (lagen)</w:t>
      </w:r>
    </w:p>
    <w:p w14:paraId="0D2D1161" w14:textId="77777777" w:rsidR="00000000" w:rsidRDefault="00A600A8">
      <w:pPr>
        <w:rPr>
          <w:b/>
          <w:bCs/>
          <w:sz w:val="20"/>
          <w:szCs w:val="20"/>
        </w:rPr>
      </w:pPr>
    </w:p>
    <w:p w14:paraId="150066A5" w14:textId="77777777" w:rsidR="00000000" w:rsidRDefault="00A600A8">
      <w:pPr>
        <w:rPr>
          <w:b/>
          <w:bCs/>
          <w:sz w:val="20"/>
          <w:szCs w:val="20"/>
        </w:rPr>
      </w:pPr>
      <w:r>
        <w:rPr>
          <w:b/>
          <w:bCs/>
          <w:sz w:val="20"/>
          <w:szCs w:val="20"/>
        </w:rPr>
        <w:t>tabel: objecten</w:t>
      </w:r>
    </w:p>
    <w:p w14:paraId="4B6E8874" w14:textId="77777777" w:rsidR="00000000" w:rsidRDefault="00A600A8">
      <w:pPr>
        <w:rPr>
          <w:b/>
          <w:bCs/>
          <w:sz w:val="20"/>
          <w:szCs w:val="20"/>
        </w:rPr>
      </w:pPr>
    </w:p>
    <w:p w14:paraId="6A75B30A" w14:textId="77777777" w:rsidR="00000000" w:rsidRDefault="00A600A8">
      <w:pPr>
        <w:rPr>
          <w:b/>
          <w:bCs/>
          <w:sz w:val="20"/>
          <w:szCs w:val="20"/>
        </w:rPr>
      </w:pPr>
    </w:p>
    <w:p w14:paraId="40626BDC" w14:textId="77777777" w:rsidR="00000000" w:rsidRDefault="00A600A8">
      <w:pPr>
        <w:rPr>
          <w:b/>
          <w:bCs/>
          <w:sz w:val="20"/>
          <w:szCs w:val="20"/>
        </w:rPr>
      </w:pPr>
      <w:r>
        <w:pict w14:anchorId="0F1C1DD5">
          <v:shape id="_x0000_s1037" type="#_x0000_t75" style="position:absolute;margin-left:0;margin-top:0;width:481.85pt;height:482.5pt;z-index:251655168;mso-wrap-distance-left:0;mso-wrap-distance-right:0;mso-position-horizontal:center;mso-position-horizontal-relative:text;mso-position-vertical:absolute;mso-position-vertical-relative:text" filled="t">
            <v:fill color2="black"/>
            <v:imagedata r:id="rId16" o:title=""/>
            <w10:wrap type="topAndBottom"/>
          </v:shape>
        </w:pict>
      </w:r>
    </w:p>
    <w:p w14:paraId="1AD0BFF9" w14:textId="77777777" w:rsidR="00000000" w:rsidRDefault="00A600A8">
      <w:pPr>
        <w:rPr>
          <w:b/>
          <w:bCs/>
          <w:sz w:val="20"/>
          <w:szCs w:val="20"/>
        </w:rPr>
      </w:pPr>
    </w:p>
    <w:p w14:paraId="55618042" w14:textId="77777777" w:rsidR="00000000" w:rsidRDefault="00A600A8">
      <w:pPr>
        <w:pageBreakBefore/>
        <w:rPr>
          <w:b/>
          <w:bCs/>
          <w:sz w:val="20"/>
          <w:szCs w:val="20"/>
        </w:rPr>
      </w:pPr>
      <w:r>
        <w:lastRenderedPageBreak/>
        <w:pict w14:anchorId="44B1284E">
          <v:shape id="_x0000_s1038" type="#_x0000_t75" style="position:absolute;margin-left:0;margin-top:0;width:481.85pt;height:357.9pt;z-index:251656192;mso-wrap-distance-left:0;mso-wrap-distance-right:0;mso-position-horizontal:center;mso-position-horizontal-relative:text;mso-position-vertical:absolute;mso-position-vertical-relative:text" filled="t">
            <v:fill color2="black"/>
            <v:imagedata r:id="rId17" o:title=""/>
            <w10:wrap type="topAndBottom"/>
          </v:shape>
        </w:pict>
      </w:r>
    </w:p>
    <w:p w14:paraId="188244C9" w14:textId="77777777" w:rsidR="00000000" w:rsidRDefault="00A600A8">
      <w:pPr>
        <w:rPr>
          <w:b/>
          <w:bCs/>
          <w:sz w:val="20"/>
          <w:szCs w:val="20"/>
        </w:rPr>
      </w:pPr>
    </w:p>
    <w:p w14:paraId="5895A092" w14:textId="77777777" w:rsidR="00000000" w:rsidRDefault="00A600A8">
      <w:pPr>
        <w:pStyle w:val="Kop2"/>
        <w:rPr>
          <w:bCs/>
          <w:szCs w:val="20"/>
        </w:rPr>
      </w:pPr>
      <w:bookmarkStart w:id="43" w:name="__RefHeading__10333_867627498"/>
      <w:bookmarkEnd w:id="43"/>
      <w:r>
        <w:t>Koppeling Objecten &lt;&gt; View</w:t>
      </w:r>
    </w:p>
    <w:p w14:paraId="7F3DDACD" w14:textId="77777777" w:rsidR="00000000" w:rsidRDefault="00A600A8">
      <w:pPr>
        <w:rPr>
          <w:b/>
          <w:bCs/>
          <w:sz w:val="20"/>
          <w:szCs w:val="20"/>
        </w:rPr>
      </w:pPr>
    </w:p>
    <w:p w14:paraId="02FFDB8B" w14:textId="77777777" w:rsidR="00000000" w:rsidRDefault="00A600A8">
      <w:pPr>
        <w:rPr>
          <w:b/>
          <w:bCs/>
          <w:sz w:val="20"/>
          <w:szCs w:val="20"/>
        </w:rPr>
      </w:pPr>
      <w:r>
        <w:rPr>
          <w:b/>
          <w:bCs/>
          <w:sz w:val="20"/>
          <w:szCs w:val="20"/>
        </w:rPr>
        <w:t>tabel: object_view</w:t>
      </w:r>
    </w:p>
    <w:p w14:paraId="2C961AB8" w14:textId="77777777" w:rsidR="00000000" w:rsidRDefault="00A600A8">
      <w:pPr>
        <w:rPr>
          <w:b/>
          <w:bCs/>
          <w:sz w:val="20"/>
          <w:szCs w:val="20"/>
        </w:rPr>
      </w:pPr>
    </w:p>
    <w:p w14:paraId="158BD9AB" w14:textId="77777777" w:rsidR="00000000" w:rsidRDefault="00A600A8">
      <w:pPr>
        <w:rPr>
          <w:b/>
          <w:bCs/>
          <w:sz w:val="20"/>
          <w:szCs w:val="20"/>
        </w:rPr>
      </w:pPr>
    </w:p>
    <w:p w14:paraId="312A30EA" w14:textId="77777777" w:rsidR="00000000" w:rsidRDefault="00A600A8">
      <w:pPr>
        <w:rPr>
          <w:b/>
          <w:bCs/>
          <w:sz w:val="20"/>
          <w:szCs w:val="20"/>
        </w:rPr>
      </w:pPr>
      <w:r>
        <w:pict w14:anchorId="5B640D74">
          <v:shape id="_x0000_s1050" type="#_x0000_t75" style="position:absolute;margin-left:0;margin-top:0;width:470.2pt;height:81.7pt;z-index:251668480;mso-wrap-distance-left:0;mso-wrap-distance-right:0;mso-position-horizontal:center;mso-position-horizontal-relative:text;mso-position-vertical:absolute;mso-position-vertical-relative:text" filled="t">
            <v:fill color2="black"/>
            <v:imagedata r:id="rId18" o:title=""/>
            <w10:wrap type="topAndBottom"/>
          </v:shape>
        </w:pict>
      </w:r>
    </w:p>
    <w:p w14:paraId="3AA358E6" w14:textId="77777777" w:rsidR="00000000" w:rsidRDefault="00A600A8">
      <w:pPr>
        <w:pStyle w:val="Kop2"/>
        <w:pageBreakBefore/>
        <w:rPr>
          <w:bCs/>
          <w:szCs w:val="20"/>
        </w:rPr>
      </w:pPr>
      <w:bookmarkStart w:id="44" w:name="__RefHeading__10335_867627498"/>
      <w:bookmarkEnd w:id="44"/>
      <w:r>
        <w:lastRenderedPageBreak/>
        <w:t>NLCS onderdeel Symbool bibliotheken</w:t>
      </w:r>
    </w:p>
    <w:p w14:paraId="27964BDE" w14:textId="77777777" w:rsidR="00000000" w:rsidRDefault="00A600A8">
      <w:pPr>
        <w:rPr>
          <w:b/>
          <w:bCs/>
          <w:sz w:val="20"/>
          <w:szCs w:val="20"/>
        </w:rPr>
      </w:pPr>
    </w:p>
    <w:p w14:paraId="4BE95518" w14:textId="77777777" w:rsidR="00000000" w:rsidRDefault="00A600A8">
      <w:pPr>
        <w:rPr>
          <w:b/>
          <w:bCs/>
          <w:sz w:val="20"/>
          <w:szCs w:val="20"/>
        </w:rPr>
      </w:pPr>
      <w:r>
        <w:rPr>
          <w:b/>
          <w:bCs/>
          <w:sz w:val="20"/>
          <w:szCs w:val="20"/>
        </w:rPr>
        <w:t>tabel: sbibliotheken</w:t>
      </w:r>
    </w:p>
    <w:p w14:paraId="51726491" w14:textId="77777777" w:rsidR="00000000" w:rsidRDefault="00A600A8">
      <w:pPr>
        <w:rPr>
          <w:b/>
          <w:bCs/>
          <w:sz w:val="20"/>
          <w:szCs w:val="20"/>
        </w:rPr>
      </w:pPr>
    </w:p>
    <w:p w14:paraId="2C88E944" w14:textId="77777777" w:rsidR="00000000" w:rsidRDefault="00A600A8">
      <w:pPr>
        <w:rPr>
          <w:b/>
          <w:bCs/>
          <w:sz w:val="20"/>
          <w:szCs w:val="20"/>
        </w:rPr>
      </w:pPr>
      <w:r>
        <w:pict w14:anchorId="2865022B">
          <v:shape id="_x0000_s1039" type="#_x0000_t75" style="position:absolute;margin-left:0;margin-top:0;width:481.85pt;height:133.25pt;z-index:251657216;mso-wrap-distance-left:0;mso-wrap-distance-right:0;mso-position-horizontal:center;mso-position-horizontal-relative:text;mso-position-vertical:absolute;mso-position-vertical-relative:text" filled="t">
            <v:fill color2="black"/>
            <v:imagedata r:id="rId19" o:title=""/>
            <w10:wrap type="topAndBottom"/>
          </v:shape>
        </w:pict>
      </w:r>
    </w:p>
    <w:p w14:paraId="1B69A056" w14:textId="77777777" w:rsidR="00000000" w:rsidRDefault="00A600A8">
      <w:pPr>
        <w:pStyle w:val="Kop2"/>
        <w:rPr>
          <w:bCs/>
          <w:szCs w:val="20"/>
        </w:rPr>
      </w:pPr>
      <w:bookmarkStart w:id="45" w:name="__RefHeading__10337_867627498"/>
      <w:bookmarkEnd w:id="45"/>
      <w:r>
        <w:t>NLCS onderdeel Symbolen</w:t>
      </w:r>
    </w:p>
    <w:p w14:paraId="3E38B36C" w14:textId="77777777" w:rsidR="00000000" w:rsidRDefault="00A600A8">
      <w:pPr>
        <w:rPr>
          <w:b/>
          <w:bCs/>
          <w:sz w:val="20"/>
          <w:szCs w:val="20"/>
        </w:rPr>
      </w:pPr>
    </w:p>
    <w:p w14:paraId="20480835" w14:textId="77777777" w:rsidR="00000000" w:rsidRDefault="00A600A8">
      <w:pPr>
        <w:rPr>
          <w:b/>
          <w:bCs/>
          <w:sz w:val="20"/>
          <w:szCs w:val="20"/>
        </w:rPr>
      </w:pPr>
      <w:r>
        <w:rPr>
          <w:b/>
          <w:bCs/>
          <w:sz w:val="20"/>
          <w:szCs w:val="20"/>
        </w:rPr>
        <w:t>tabel: symbolen</w:t>
      </w:r>
    </w:p>
    <w:p w14:paraId="066FA828" w14:textId="77777777" w:rsidR="00000000" w:rsidRDefault="00A600A8">
      <w:pPr>
        <w:rPr>
          <w:b/>
          <w:bCs/>
          <w:sz w:val="20"/>
          <w:szCs w:val="20"/>
        </w:rPr>
      </w:pPr>
    </w:p>
    <w:p w14:paraId="0492C447" w14:textId="77777777" w:rsidR="00000000" w:rsidRDefault="00A600A8">
      <w:pPr>
        <w:rPr>
          <w:b/>
          <w:bCs/>
          <w:sz w:val="20"/>
          <w:szCs w:val="20"/>
        </w:rPr>
      </w:pPr>
      <w:r>
        <w:pict w14:anchorId="4610FC18">
          <v:shape id="_x0000_s1040" type="#_x0000_t75" style="position:absolute;margin-left:0;margin-top:0;width:481.85pt;height:203.65pt;z-index:251658240;mso-wrap-distance-left:0;mso-wrap-distance-right:0;mso-position-horizontal:center;mso-position-horizontal-relative:text;mso-position-vertical:absolute;mso-position-vertical-relative:text" filled="t">
            <v:fill color2="black"/>
            <v:imagedata r:id="rId20" o:title=""/>
            <w10:wrap type="topAndBottom"/>
          </v:shape>
        </w:pict>
      </w:r>
    </w:p>
    <w:p w14:paraId="0D807EAF" w14:textId="77777777" w:rsidR="00000000" w:rsidRDefault="00A600A8">
      <w:pPr>
        <w:rPr>
          <w:b/>
          <w:bCs/>
          <w:sz w:val="20"/>
          <w:szCs w:val="20"/>
        </w:rPr>
      </w:pPr>
    </w:p>
    <w:p w14:paraId="1588BD78" w14:textId="77777777" w:rsidR="00000000" w:rsidRDefault="00A600A8">
      <w:pPr>
        <w:pStyle w:val="Kop2"/>
        <w:rPr>
          <w:bCs/>
          <w:szCs w:val="20"/>
        </w:rPr>
      </w:pPr>
      <w:bookmarkStart w:id="46" w:name="__RefHeading__10339_867627498"/>
      <w:bookmarkEnd w:id="46"/>
      <w:r>
        <w:t>Koppeling Symbolen &lt;&gt; Objecten</w:t>
      </w:r>
    </w:p>
    <w:p w14:paraId="39D9596B" w14:textId="77777777" w:rsidR="00000000" w:rsidRDefault="00A600A8">
      <w:pPr>
        <w:rPr>
          <w:b/>
          <w:bCs/>
          <w:sz w:val="20"/>
          <w:szCs w:val="20"/>
        </w:rPr>
      </w:pPr>
    </w:p>
    <w:p w14:paraId="624839E2" w14:textId="77777777" w:rsidR="00000000" w:rsidRDefault="00A600A8">
      <w:pPr>
        <w:rPr>
          <w:b/>
          <w:bCs/>
          <w:sz w:val="20"/>
          <w:szCs w:val="20"/>
        </w:rPr>
      </w:pPr>
      <w:r>
        <w:rPr>
          <w:b/>
          <w:bCs/>
          <w:sz w:val="20"/>
          <w:szCs w:val="20"/>
        </w:rPr>
        <w:t>tabel: symbolen_voorkomen</w:t>
      </w:r>
    </w:p>
    <w:p w14:paraId="07E16F0B" w14:textId="77777777" w:rsidR="00000000" w:rsidRDefault="00A600A8">
      <w:pPr>
        <w:rPr>
          <w:b/>
          <w:bCs/>
          <w:sz w:val="20"/>
          <w:szCs w:val="20"/>
        </w:rPr>
      </w:pPr>
    </w:p>
    <w:p w14:paraId="6E6DA799" w14:textId="77777777" w:rsidR="00000000" w:rsidRDefault="00A600A8">
      <w:pPr>
        <w:rPr>
          <w:b/>
          <w:bCs/>
          <w:sz w:val="20"/>
          <w:szCs w:val="20"/>
        </w:rPr>
      </w:pPr>
      <w:r>
        <w:lastRenderedPageBreak/>
        <w:pict w14:anchorId="14A401B5">
          <v:shape id="_x0000_s1043" type="#_x0000_t75" style="position:absolute;margin-left:0;margin-top:0;width:481.85pt;height:123.8pt;z-index:251661312;mso-wrap-distance-left:0;mso-wrap-distance-right:0;mso-position-horizontal:center;mso-position-horizontal-relative:text;mso-position-vertical:absolute;mso-position-vertical-relative:text" filled="t">
            <v:fill color2="black"/>
            <v:imagedata r:id="rId21" o:title=""/>
            <w10:wrap type="topAndBottom"/>
          </v:shape>
        </w:pict>
      </w:r>
    </w:p>
    <w:p w14:paraId="7FC39808" w14:textId="77777777" w:rsidR="00000000" w:rsidRDefault="00A600A8">
      <w:pPr>
        <w:pStyle w:val="Kop2"/>
        <w:pageBreakBefore/>
        <w:rPr>
          <w:bCs/>
          <w:szCs w:val="20"/>
        </w:rPr>
      </w:pPr>
      <w:bookmarkStart w:id="47" w:name="__RefHeading__10341_867627498"/>
      <w:bookmarkEnd w:id="47"/>
      <w:r>
        <w:lastRenderedPageBreak/>
        <w:t>NLCS onderdeel Arcering bibliotheken</w:t>
      </w:r>
    </w:p>
    <w:p w14:paraId="0DAC6A10" w14:textId="77777777" w:rsidR="00000000" w:rsidRDefault="00A600A8">
      <w:pPr>
        <w:rPr>
          <w:b/>
          <w:bCs/>
          <w:sz w:val="20"/>
          <w:szCs w:val="20"/>
        </w:rPr>
      </w:pPr>
      <w:r>
        <w:rPr>
          <w:b/>
          <w:bCs/>
          <w:sz w:val="20"/>
          <w:szCs w:val="20"/>
        </w:rPr>
        <w:t>tabel: abibliotheken</w:t>
      </w:r>
    </w:p>
    <w:p w14:paraId="2A6DA4BB" w14:textId="77777777" w:rsidR="00000000" w:rsidRDefault="00A600A8">
      <w:pPr>
        <w:rPr>
          <w:b/>
          <w:bCs/>
          <w:sz w:val="20"/>
          <w:szCs w:val="20"/>
        </w:rPr>
      </w:pPr>
    </w:p>
    <w:p w14:paraId="4B556742" w14:textId="77777777" w:rsidR="00000000" w:rsidRDefault="00A600A8">
      <w:pPr>
        <w:rPr>
          <w:b/>
          <w:bCs/>
          <w:sz w:val="20"/>
          <w:szCs w:val="20"/>
        </w:rPr>
      </w:pPr>
      <w:r>
        <w:pict w14:anchorId="72E24030">
          <v:shape id="_x0000_s1041" type="#_x0000_t75" style="position:absolute;margin-left:0;margin-top:0;width:481.85pt;height:134.35pt;z-index:251659264;mso-wrap-distance-left:0;mso-wrap-distance-right:0;mso-position-horizontal:center;mso-position-horizontal-relative:text;mso-position-vertical:absolute;mso-position-vertical-relative:text" filled="t">
            <v:fill color2="black"/>
            <v:imagedata r:id="rId22" o:title=""/>
            <w10:wrap type="topAndBottom"/>
          </v:shape>
        </w:pict>
      </w:r>
    </w:p>
    <w:p w14:paraId="26673A33" w14:textId="77777777" w:rsidR="00000000" w:rsidRDefault="00A600A8">
      <w:pPr>
        <w:rPr>
          <w:b/>
          <w:bCs/>
          <w:sz w:val="20"/>
          <w:szCs w:val="20"/>
        </w:rPr>
      </w:pPr>
    </w:p>
    <w:p w14:paraId="61308D98" w14:textId="77777777" w:rsidR="00000000" w:rsidRDefault="00A600A8">
      <w:pPr>
        <w:pStyle w:val="Kop2"/>
        <w:rPr>
          <w:bCs/>
          <w:szCs w:val="20"/>
        </w:rPr>
      </w:pPr>
      <w:bookmarkStart w:id="48" w:name="__RefHeading__10343_867627498"/>
      <w:bookmarkEnd w:id="48"/>
      <w:r>
        <w:t>NLCS onderdeel Arceringen</w:t>
      </w:r>
    </w:p>
    <w:p w14:paraId="1EB4DC9C" w14:textId="77777777" w:rsidR="00000000" w:rsidRDefault="00A600A8">
      <w:pPr>
        <w:rPr>
          <w:b/>
          <w:bCs/>
          <w:sz w:val="20"/>
          <w:szCs w:val="20"/>
        </w:rPr>
      </w:pPr>
    </w:p>
    <w:p w14:paraId="1B7FFEBA" w14:textId="77777777" w:rsidR="00000000" w:rsidRDefault="00A600A8">
      <w:r>
        <w:rPr>
          <w:b/>
          <w:bCs/>
          <w:sz w:val="20"/>
          <w:szCs w:val="20"/>
        </w:rPr>
        <w:t>tabel: arceringen</w:t>
      </w:r>
    </w:p>
    <w:p w14:paraId="185BE5F0" w14:textId="77777777" w:rsidR="00000000" w:rsidRDefault="00A600A8">
      <w:pPr>
        <w:rPr>
          <w:b/>
          <w:bCs/>
          <w:sz w:val="20"/>
          <w:szCs w:val="20"/>
        </w:rPr>
      </w:pPr>
      <w:r>
        <w:pict w14:anchorId="6CC55D8E">
          <v:shape id="_x0000_s1042" type="#_x0000_t75" style="position:absolute;margin-left:0;margin-top:0;width:481.85pt;height:221.35pt;z-index:251660288;mso-wrap-distance-left:0;mso-wrap-distance-right:0;mso-position-horizontal:center;mso-position-horizontal-relative:text;mso-position-vertical:absolute;mso-position-vertical-relative:text" filled="t">
            <v:fill color2="black"/>
            <v:imagedata r:id="rId23" o:title=""/>
            <w10:wrap type="topAndBottom"/>
          </v:shape>
        </w:pict>
      </w:r>
    </w:p>
    <w:p w14:paraId="1890DCCA" w14:textId="77777777" w:rsidR="00000000" w:rsidRDefault="00A600A8">
      <w:pPr>
        <w:pStyle w:val="Kop2"/>
        <w:rPr>
          <w:bCs/>
          <w:szCs w:val="20"/>
        </w:rPr>
      </w:pPr>
      <w:bookmarkStart w:id="49" w:name="__RefHeading__10345_867627498"/>
      <w:bookmarkEnd w:id="49"/>
      <w:r>
        <w:t>Koppeling Arceringen  &lt;&gt; Objecten</w:t>
      </w:r>
    </w:p>
    <w:p w14:paraId="0872F87E" w14:textId="77777777" w:rsidR="00000000" w:rsidRDefault="00A600A8">
      <w:pPr>
        <w:rPr>
          <w:b/>
          <w:bCs/>
          <w:sz w:val="20"/>
          <w:szCs w:val="20"/>
        </w:rPr>
      </w:pPr>
    </w:p>
    <w:p w14:paraId="3DB3BBB6" w14:textId="77777777" w:rsidR="00000000" w:rsidRDefault="00A600A8">
      <w:pPr>
        <w:rPr>
          <w:b/>
          <w:bCs/>
          <w:sz w:val="20"/>
          <w:szCs w:val="20"/>
        </w:rPr>
      </w:pPr>
      <w:r>
        <w:rPr>
          <w:b/>
          <w:bCs/>
          <w:sz w:val="20"/>
          <w:szCs w:val="20"/>
        </w:rPr>
        <w:t>ta</w:t>
      </w:r>
      <w:r>
        <w:rPr>
          <w:b/>
          <w:bCs/>
          <w:sz w:val="20"/>
          <w:szCs w:val="20"/>
        </w:rPr>
        <w:t>bel : arceringen_voorkomen</w:t>
      </w:r>
    </w:p>
    <w:p w14:paraId="333508F7" w14:textId="77777777" w:rsidR="00000000" w:rsidRDefault="00A600A8">
      <w:pPr>
        <w:rPr>
          <w:b/>
          <w:bCs/>
          <w:sz w:val="20"/>
          <w:szCs w:val="20"/>
        </w:rPr>
      </w:pPr>
    </w:p>
    <w:p w14:paraId="14A5A906" w14:textId="77777777" w:rsidR="00000000" w:rsidRDefault="00A600A8">
      <w:pPr>
        <w:rPr>
          <w:b/>
          <w:bCs/>
          <w:sz w:val="20"/>
          <w:szCs w:val="20"/>
        </w:rPr>
      </w:pPr>
    </w:p>
    <w:p w14:paraId="325214FC" w14:textId="77777777" w:rsidR="00000000" w:rsidRDefault="00A600A8">
      <w:pPr>
        <w:rPr>
          <w:b/>
          <w:bCs/>
          <w:sz w:val="20"/>
          <w:szCs w:val="20"/>
        </w:rPr>
      </w:pPr>
      <w:r>
        <w:lastRenderedPageBreak/>
        <w:pict w14:anchorId="6AA314FB">
          <v:shape id="_x0000_s1044" type="#_x0000_t75" style="position:absolute;margin-left:0;margin-top:0;width:481.85pt;height:118.45pt;z-index:251662336;mso-wrap-distance-left:0;mso-wrap-distance-right:0;mso-position-horizontal:center;mso-position-horizontal-relative:text;mso-position-vertical:absolute;mso-position-vertical-relative:text" filled="t">
            <v:fill color2="black"/>
            <v:imagedata r:id="rId24" o:title=""/>
            <w10:wrap type="topAndBottom"/>
          </v:shape>
        </w:pict>
      </w:r>
    </w:p>
    <w:p w14:paraId="11FBDE2B" w14:textId="77777777" w:rsidR="00000000" w:rsidRDefault="00A600A8">
      <w:pPr>
        <w:pStyle w:val="Kop2"/>
        <w:pageBreakBefore/>
        <w:rPr>
          <w:bCs/>
          <w:szCs w:val="20"/>
        </w:rPr>
      </w:pPr>
      <w:bookmarkStart w:id="50" w:name="__RefHeading__10347_867627498"/>
      <w:bookmarkEnd w:id="50"/>
      <w:r>
        <w:lastRenderedPageBreak/>
        <w:t>NLCS onderdeel Dikte</w:t>
      </w:r>
    </w:p>
    <w:p w14:paraId="0686CA34" w14:textId="77777777" w:rsidR="00000000" w:rsidRDefault="00A600A8">
      <w:r>
        <w:rPr>
          <w:b/>
          <w:bCs/>
          <w:sz w:val="20"/>
          <w:szCs w:val="20"/>
        </w:rPr>
        <w:t>tabel: lijnweights</w:t>
      </w:r>
    </w:p>
    <w:p w14:paraId="7C07D14D" w14:textId="77777777" w:rsidR="00000000" w:rsidRDefault="00A600A8">
      <w:pPr>
        <w:rPr>
          <w:b/>
          <w:bCs/>
          <w:sz w:val="20"/>
          <w:szCs w:val="20"/>
        </w:rPr>
      </w:pPr>
      <w:r>
        <w:pict w14:anchorId="0D68DFE4">
          <v:shape id="_x0000_s1045" type="#_x0000_t75" style="position:absolute;margin-left:1.2pt;margin-top:13.25pt;width:481.85pt;height:123.2pt;z-index:251663360;mso-wrap-distance-left:0;mso-wrap-distance-right:0;mso-position-horizontal:absolute;mso-position-horizontal-relative:text;mso-position-vertical:absolute;mso-position-vertical-relative:text" filled="t">
            <v:fill color2="black"/>
            <v:imagedata r:id="rId25" o:title=""/>
            <w10:wrap type="topAndBottom"/>
          </v:shape>
        </w:pict>
      </w:r>
    </w:p>
    <w:p w14:paraId="52F581D0" w14:textId="77777777" w:rsidR="00000000" w:rsidRDefault="00A600A8">
      <w:pPr>
        <w:pStyle w:val="Kop2"/>
        <w:rPr>
          <w:bCs/>
          <w:szCs w:val="20"/>
        </w:rPr>
      </w:pPr>
      <w:bookmarkStart w:id="51" w:name="__RefHeading__10349_867627498"/>
      <w:bookmarkEnd w:id="51"/>
      <w:r>
        <w:t>NLCS onderdeel kleur</w:t>
      </w:r>
    </w:p>
    <w:p w14:paraId="2F81F8BB" w14:textId="77777777" w:rsidR="00000000" w:rsidRDefault="00A600A8">
      <w:pPr>
        <w:rPr>
          <w:b/>
          <w:bCs/>
          <w:sz w:val="20"/>
          <w:szCs w:val="20"/>
        </w:rPr>
      </w:pPr>
    </w:p>
    <w:p w14:paraId="282FF48D" w14:textId="77777777" w:rsidR="00000000" w:rsidRDefault="00A600A8">
      <w:pPr>
        <w:rPr>
          <w:b/>
          <w:bCs/>
          <w:sz w:val="20"/>
          <w:szCs w:val="20"/>
        </w:rPr>
      </w:pPr>
      <w:r>
        <w:rPr>
          <w:b/>
          <w:bCs/>
          <w:sz w:val="20"/>
          <w:szCs w:val="20"/>
        </w:rPr>
        <w:t>tabel: lijnkleuren</w:t>
      </w:r>
    </w:p>
    <w:p w14:paraId="52C59E29" w14:textId="77777777" w:rsidR="00000000" w:rsidRDefault="00A600A8">
      <w:pPr>
        <w:rPr>
          <w:b/>
          <w:bCs/>
          <w:sz w:val="20"/>
          <w:szCs w:val="20"/>
        </w:rPr>
      </w:pPr>
    </w:p>
    <w:p w14:paraId="02517C0A" w14:textId="77777777" w:rsidR="00000000" w:rsidRDefault="00A600A8">
      <w:pPr>
        <w:rPr>
          <w:b/>
          <w:bCs/>
          <w:sz w:val="20"/>
          <w:szCs w:val="20"/>
        </w:rPr>
      </w:pPr>
      <w:r>
        <w:pict w14:anchorId="0B61E73A">
          <v:shape id="_x0000_s1046" type="#_x0000_t75" style="position:absolute;margin-left:0;margin-top:0;width:481.85pt;height:187.3pt;z-index:251664384;mso-wrap-distance-left:0;mso-wrap-distance-right:0;mso-position-horizontal:center;mso-position-horizontal-relative:text;mso-position-vertical:absolute;mso-position-vertical-relative:text" filled="t">
            <v:fill color2="black"/>
            <v:imagedata r:id="rId26" o:title=""/>
            <w10:wrap type="topAndBottom"/>
          </v:shape>
        </w:pict>
      </w:r>
    </w:p>
    <w:p w14:paraId="0B1049C0" w14:textId="77777777" w:rsidR="00000000" w:rsidRDefault="00A600A8">
      <w:pPr>
        <w:pStyle w:val="Kop2"/>
        <w:rPr>
          <w:bCs/>
          <w:szCs w:val="20"/>
        </w:rPr>
      </w:pPr>
      <w:bookmarkStart w:id="52" w:name="__RefHeading__10351_867627498"/>
      <w:bookmarkEnd w:id="52"/>
      <w:r>
        <w:t>NLCS onderdeel Lijntypen</w:t>
      </w:r>
    </w:p>
    <w:p w14:paraId="0AEA147C" w14:textId="77777777" w:rsidR="00000000" w:rsidRDefault="00A600A8">
      <w:pPr>
        <w:rPr>
          <w:b/>
          <w:bCs/>
          <w:sz w:val="20"/>
          <w:szCs w:val="20"/>
        </w:rPr>
      </w:pPr>
      <w:r>
        <w:rPr>
          <w:b/>
          <w:bCs/>
          <w:sz w:val="20"/>
          <w:szCs w:val="20"/>
        </w:rPr>
        <w:t>tabel: lijntypes</w:t>
      </w:r>
    </w:p>
    <w:p w14:paraId="51209953" w14:textId="77777777" w:rsidR="00000000" w:rsidRDefault="00A600A8">
      <w:pPr>
        <w:rPr>
          <w:b/>
          <w:bCs/>
          <w:sz w:val="20"/>
          <w:szCs w:val="20"/>
        </w:rPr>
      </w:pPr>
    </w:p>
    <w:p w14:paraId="6AA6F040" w14:textId="77777777" w:rsidR="00000000" w:rsidRDefault="00A600A8">
      <w:pPr>
        <w:rPr>
          <w:b/>
          <w:bCs/>
          <w:sz w:val="20"/>
          <w:szCs w:val="20"/>
        </w:rPr>
      </w:pPr>
      <w:r>
        <w:lastRenderedPageBreak/>
        <w:pict w14:anchorId="45F054CA">
          <v:shape id="_x0000_s1047" type="#_x0000_t75" style="position:absolute;margin-left:0;margin-top:0;width:481.85pt;height:212.1pt;z-index:251665408;mso-wrap-distance-left:0;mso-wrap-distance-right:0;mso-position-horizontal:center;mso-position-horizontal-relative:text;mso-position-vertical:absolute;mso-position-vertical-relative:text" filled="t">
            <v:fill color2="black"/>
            <v:imagedata r:id="rId27" o:title=""/>
            <w10:wrap type="topAndBottom"/>
          </v:shape>
        </w:pict>
      </w:r>
    </w:p>
    <w:p w14:paraId="215BBE2A" w14:textId="77777777" w:rsidR="00000000" w:rsidRDefault="00A600A8">
      <w:pPr>
        <w:pStyle w:val="Kop2"/>
        <w:pageBreakBefore/>
        <w:rPr>
          <w:bCs/>
          <w:szCs w:val="20"/>
        </w:rPr>
      </w:pPr>
      <w:bookmarkStart w:id="53" w:name="__RefHeading__10353_867627498"/>
      <w:bookmarkEnd w:id="53"/>
      <w:r>
        <w:lastRenderedPageBreak/>
        <w:t>NLCS onderdeel mapping BGT</w:t>
      </w:r>
    </w:p>
    <w:p w14:paraId="579B0ED9" w14:textId="77777777" w:rsidR="00000000" w:rsidRDefault="00A600A8">
      <w:pPr>
        <w:rPr>
          <w:b/>
          <w:bCs/>
          <w:sz w:val="20"/>
          <w:szCs w:val="20"/>
        </w:rPr>
      </w:pPr>
    </w:p>
    <w:p w14:paraId="72958082" w14:textId="77777777" w:rsidR="00000000" w:rsidRDefault="00A600A8">
      <w:pPr>
        <w:rPr>
          <w:b/>
          <w:bCs/>
          <w:sz w:val="20"/>
          <w:szCs w:val="20"/>
        </w:rPr>
      </w:pPr>
      <w:r>
        <w:rPr>
          <w:b/>
          <w:bCs/>
          <w:sz w:val="20"/>
          <w:szCs w:val="20"/>
        </w:rPr>
        <w:t>tabel: BGT_mapping</w:t>
      </w:r>
    </w:p>
    <w:p w14:paraId="6C6FE7B8" w14:textId="77777777" w:rsidR="00000000" w:rsidRDefault="00A600A8">
      <w:pPr>
        <w:rPr>
          <w:b/>
          <w:bCs/>
          <w:sz w:val="20"/>
          <w:szCs w:val="20"/>
        </w:rPr>
      </w:pPr>
    </w:p>
    <w:p w14:paraId="1C197EA6" w14:textId="77777777" w:rsidR="00000000" w:rsidRDefault="00A600A8">
      <w:pPr>
        <w:rPr>
          <w:b/>
          <w:bCs/>
          <w:sz w:val="20"/>
          <w:szCs w:val="20"/>
        </w:rPr>
      </w:pPr>
      <w:r>
        <w:pict w14:anchorId="2FF1B67B">
          <v:shape id="_x0000_s1048" type="#_x0000_t75" style="position:absolute;margin-left:0;margin-top:0;width:481.85pt;height:298.6pt;z-index:251666432;mso-wrap-distance-left:0;mso-wrap-distance-right:0;mso-position-horizontal:center;mso-position-horizontal-relative:text;mso-position-vertical:absolute;mso-position-vertical-relative:text" filled="t">
            <v:fill color2="black"/>
            <v:imagedata r:id="rId28" o:title=""/>
            <w10:wrap type="topAndBottom"/>
          </v:shape>
        </w:pict>
      </w:r>
    </w:p>
    <w:p w14:paraId="191C6313" w14:textId="77777777" w:rsidR="00000000" w:rsidRDefault="00A600A8">
      <w:pPr>
        <w:pStyle w:val="Kop2"/>
        <w:rPr>
          <w:bCs/>
          <w:szCs w:val="20"/>
        </w:rPr>
      </w:pPr>
      <w:bookmarkStart w:id="54" w:name="__RefHeading__10355_867627498"/>
      <w:bookmarkEnd w:id="54"/>
      <w:r>
        <w:t>NLCS onderdeel mapping GWSW</w:t>
      </w:r>
    </w:p>
    <w:p w14:paraId="71118F4A" w14:textId="77777777" w:rsidR="00000000" w:rsidRDefault="00A600A8">
      <w:pPr>
        <w:rPr>
          <w:b/>
          <w:bCs/>
          <w:sz w:val="20"/>
          <w:szCs w:val="20"/>
        </w:rPr>
      </w:pPr>
    </w:p>
    <w:p w14:paraId="49B2FD59" w14:textId="77777777" w:rsidR="00000000" w:rsidRDefault="00A600A8">
      <w:pPr>
        <w:rPr>
          <w:b/>
          <w:bCs/>
          <w:sz w:val="20"/>
          <w:szCs w:val="20"/>
        </w:rPr>
      </w:pPr>
      <w:r>
        <w:rPr>
          <w:b/>
          <w:bCs/>
          <w:sz w:val="20"/>
          <w:szCs w:val="20"/>
        </w:rPr>
        <w:t>tabel:GWSW_mapp</w:t>
      </w:r>
      <w:r>
        <w:rPr>
          <w:b/>
          <w:bCs/>
          <w:sz w:val="20"/>
          <w:szCs w:val="20"/>
        </w:rPr>
        <w:t>ing</w:t>
      </w:r>
    </w:p>
    <w:p w14:paraId="72AE15B9" w14:textId="77777777" w:rsidR="00000000" w:rsidRDefault="00A600A8">
      <w:pPr>
        <w:rPr>
          <w:b/>
          <w:bCs/>
          <w:sz w:val="20"/>
          <w:szCs w:val="20"/>
        </w:rPr>
      </w:pPr>
    </w:p>
    <w:p w14:paraId="1B84449C" w14:textId="77777777" w:rsidR="00000000" w:rsidRDefault="00A600A8">
      <w:pPr>
        <w:rPr>
          <w:b/>
          <w:bCs/>
          <w:sz w:val="20"/>
          <w:szCs w:val="20"/>
        </w:rPr>
      </w:pPr>
      <w:r>
        <w:pict w14:anchorId="66F25224">
          <v:shape id="_x0000_s1049" type="#_x0000_t75" style="position:absolute;margin-left:0;margin-top:0;width:481.85pt;height:166.55pt;z-index:251667456;mso-wrap-distance-left:0;mso-wrap-distance-right:0;mso-position-horizontal:center;mso-position-horizontal-relative:text;mso-position-vertical:absolute;mso-position-vertical-relative:text" filled="t">
            <v:fill color2="black"/>
            <v:imagedata r:id="rId29" o:title=""/>
            <w10:wrap type="topAndBottom"/>
          </v:shape>
        </w:pict>
      </w:r>
    </w:p>
    <w:p w14:paraId="3C48C573" w14:textId="77777777" w:rsidR="00000000" w:rsidRDefault="00A600A8">
      <w:pPr>
        <w:rPr>
          <w:b/>
          <w:bCs/>
          <w:sz w:val="20"/>
          <w:szCs w:val="20"/>
        </w:rPr>
      </w:pPr>
    </w:p>
    <w:p w14:paraId="4ECBB022" w14:textId="77777777" w:rsidR="00000000" w:rsidRDefault="00A600A8">
      <w:pPr>
        <w:pStyle w:val="Kop2"/>
        <w:pageBreakBefore/>
        <w:rPr>
          <w:bCs/>
          <w:szCs w:val="20"/>
        </w:rPr>
      </w:pPr>
      <w:bookmarkStart w:id="55" w:name="__RefHeading__10357_867627498"/>
      <w:bookmarkEnd w:id="55"/>
      <w:r>
        <w:lastRenderedPageBreak/>
        <w:t>NLCS onderdeel Views</w:t>
      </w:r>
    </w:p>
    <w:p w14:paraId="7730DCA5" w14:textId="77777777" w:rsidR="00000000" w:rsidRDefault="00A600A8">
      <w:pPr>
        <w:rPr>
          <w:b/>
          <w:bCs/>
          <w:sz w:val="20"/>
          <w:szCs w:val="20"/>
        </w:rPr>
      </w:pPr>
    </w:p>
    <w:p w14:paraId="288D8D0B" w14:textId="77777777" w:rsidR="00000000" w:rsidRDefault="00A600A8">
      <w:pPr>
        <w:rPr>
          <w:b/>
          <w:bCs/>
          <w:sz w:val="20"/>
          <w:szCs w:val="20"/>
        </w:rPr>
      </w:pPr>
      <w:r>
        <w:rPr>
          <w:b/>
          <w:bCs/>
          <w:sz w:val="20"/>
          <w:szCs w:val="20"/>
        </w:rPr>
        <w:t>tabel: views</w:t>
      </w:r>
    </w:p>
    <w:p w14:paraId="5968B670" w14:textId="77777777" w:rsidR="00000000" w:rsidRDefault="00A600A8">
      <w:pPr>
        <w:rPr>
          <w:b/>
          <w:bCs/>
          <w:sz w:val="20"/>
          <w:szCs w:val="20"/>
        </w:rPr>
      </w:pPr>
    </w:p>
    <w:p w14:paraId="212BBF8E" w14:textId="77777777" w:rsidR="00000000" w:rsidRDefault="00A600A8">
      <w:pPr>
        <w:rPr>
          <w:b/>
          <w:bCs/>
          <w:sz w:val="20"/>
          <w:szCs w:val="20"/>
        </w:rPr>
      </w:pPr>
      <w:r>
        <w:pict w14:anchorId="79461786">
          <v:shape id="_x0000_s1053" type="#_x0000_t75" style="position:absolute;margin-left:0;margin-top:0;width:481.85pt;height:64.65pt;z-index:251671552;mso-wrap-distance-left:0;mso-wrap-distance-right:0;mso-position-horizontal:center;mso-position-horizontal-relative:text;mso-position-vertical:absolute;mso-position-vertical-relative:text" filled="t">
            <v:fill color2="black"/>
            <v:imagedata r:id="rId30" o:title=""/>
            <w10:wrap type="topAndBottom"/>
          </v:shape>
        </w:pict>
      </w:r>
    </w:p>
    <w:p w14:paraId="26606E66" w14:textId="77777777" w:rsidR="00000000" w:rsidRDefault="00A600A8">
      <w:pPr>
        <w:rPr>
          <w:b/>
          <w:bCs/>
          <w:sz w:val="20"/>
          <w:szCs w:val="20"/>
        </w:rPr>
      </w:pPr>
    </w:p>
    <w:p w14:paraId="5C78014A" w14:textId="77777777" w:rsidR="00000000" w:rsidRDefault="00A600A8">
      <w:pPr>
        <w:pStyle w:val="Kop2"/>
        <w:rPr>
          <w:bCs/>
          <w:szCs w:val="20"/>
        </w:rPr>
      </w:pPr>
      <w:bookmarkStart w:id="56" w:name="__RefHeading__10359_867627498"/>
      <w:bookmarkEnd w:id="56"/>
      <w:r>
        <w:t>NLCS onderdeel categorie</w:t>
      </w:r>
    </w:p>
    <w:p w14:paraId="02D6639B" w14:textId="77777777" w:rsidR="00000000" w:rsidRDefault="00A600A8">
      <w:pPr>
        <w:rPr>
          <w:b/>
          <w:bCs/>
          <w:sz w:val="20"/>
          <w:szCs w:val="20"/>
        </w:rPr>
      </w:pPr>
    </w:p>
    <w:p w14:paraId="75B7DE1D" w14:textId="77777777" w:rsidR="00000000" w:rsidRDefault="00A600A8">
      <w:r>
        <w:rPr>
          <w:b/>
          <w:bCs/>
          <w:sz w:val="20"/>
          <w:szCs w:val="20"/>
        </w:rPr>
        <w:t>tabel: contract</w:t>
      </w:r>
    </w:p>
    <w:p w14:paraId="29D0F035" w14:textId="77777777" w:rsidR="00000000" w:rsidRDefault="00A600A8">
      <w:pPr>
        <w:rPr>
          <w:b/>
          <w:bCs/>
          <w:sz w:val="20"/>
          <w:szCs w:val="20"/>
        </w:rPr>
      </w:pPr>
      <w:r>
        <w:pict w14:anchorId="110177D4">
          <v:shape id="_x0000_s1051" type="#_x0000_t75" style="position:absolute;margin-left:0;margin-top:0;width:481.85pt;height:72.35pt;z-index:251669504;mso-wrap-distance-left:0;mso-wrap-distance-right:0;mso-position-horizontal:center;mso-position-horizontal-relative:text;mso-position-vertical:absolute;mso-position-vertical-relative:text" filled="t">
            <v:fill color2="black"/>
            <v:imagedata r:id="rId31" o:title=""/>
            <w10:wrap type="topAndBottom"/>
          </v:shape>
        </w:pict>
      </w:r>
    </w:p>
    <w:p w14:paraId="4F9BDA6C" w14:textId="77777777" w:rsidR="00000000" w:rsidRDefault="00A600A8">
      <w:pPr>
        <w:rPr>
          <w:b/>
          <w:bCs/>
          <w:sz w:val="20"/>
          <w:szCs w:val="20"/>
        </w:rPr>
      </w:pPr>
    </w:p>
    <w:p w14:paraId="291751C7" w14:textId="77777777" w:rsidR="00000000" w:rsidRDefault="00A600A8">
      <w:pPr>
        <w:pStyle w:val="Kop2"/>
        <w:rPr>
          <w:bCs/>
          <w:szCs w:val="20"/>
        </w:rPr>
      </w:pPr>
      <w:bookmarkStart w:id="57" w:name="__RefHeading__10361_867627498"/>
      <w:bookmarkEnd w:id="57"/>
      <w:r>
        <w:t>NLCS versies</w:t>
      </w:r>
    </w:p>
    <w:p w14:paraId="7EA91263" w14:textId="77777777" w:rsidR="00000000" w:rsidRDefault="00A600A8">
      <w:pPr>
        <w:rPr>
          <w:b/>
          <w:bCs/>
          <w:sz w:val="20"/>
          <w:szCs w:val="20"/>
        </w:rPr>
      </w:pPr>
    </w:p>
    <w:p w14:paraId="37334AAA" w14:textId="77777777" w:rsidR="00000000" w:rsidRDefault="00A600A8">
      <w:pPr>
        <w:rPr>
          <w:b/>
          <w:bCs/>
          <w:sz w:val="20"/>
          <w:szCs w:val="20"/>
        </w:rPr>
      </w:pPr>
      <w:r>
        <w:rPr>
          <w:b/>
          <w:bCs/>
          <w:sz w:val="20"/>
          <w:szCs w:val="20"/>
        </w:rPr>
        <w:t>tabel: versies</w:t>
      </w:r>
    </w:p>
    <w:p w14:paraId="45C42869" w14:textId="77777777" w:rsidR="00000000" w:rsidRDefault="00A600A8">
      <w:pPr>
        <w:rPr>
          <w:b/>
          <w:bCs/>
          <w:sz w:val="20"/>
          <w:szCs w:val="20"/>
        </w:rPr>
      </w:pPr>
    </w:p>
    <w:p w14:paraId="114F1705" w14:textId="77777777" w:rsidR="00000000" w:rsidRDefault="00A600A8">
      <w:pPr>
        <w:rPr>
          <w:b/>
          <w:bCs/>
          <w:sz w:val="20"/>
          <w:szCs w:val="20"/>
        </w:rPr>
      </w:pPr>
      <w:r>
        <w:pict w14:anchorId="005EB525">
          <v:shape id="_x0000_s1052" type="#_x0000_t75" style="position:absolute;margin-left:0;margin-top:0;width:481.85pt;height:75.45pt;z-index:251670528;mso-wrap-distance-left:0;mso-wrap-distance-right:0;mso-position-horizontal:center;mso-position-horizontal-relative:text;mso-position-vertical:absolute;mso-position-vertical-relative:text" filled="t">
            <v:fill color2="black"/>
            <v:imagedata r:id="rId32" o:title=""/>
            <w10:wrap type="topAndBottom"/>
          </v:shape>
        </w:pict>
      </w:r>
    </w:p>
    <w:p w14:paraId="2232CA40" w14:textId="77777777" w:rsidR="00000000" w:rsidRDefault="00A600A8">
      <w:pPr>
        <w:spacing w:line="255" w:lineRule="atLeast"/>
        <w:rPr>
          <w:b/>
          <w:bCs/>
          <w:sz w:val="20"/>
          <w:szCs w:val="20"/>
        </w:rPr>
      </w:pPr>
    </w:p>
    <w:p w14:paraId="1185ABE8" w14:textId="77777777" w:rsidR="00000000" w:rsidRDefault="00A600A8">
      <w:pPr>
        <w:pStyle w:val="Kop1"/>
        <w:pageBreakBefore/>
      </w:pPr>
      <w:bookmarkStart w:id="58" w:name="__RefHeading__316_1872711163"/>
      <w:bookmarkEnd w:id="58"/>
      <w:r>
        <w:lastRenderedPageBreak/>
        <w:t>Installatie</w:t>
      </w:r>
    </w:p>
    <w:p w14:paraId="50208EAA" w14:textId="77777777" w:rsidR="00000000" w:rsidRDefault="00A600A8">
      <w:pPr>
        <w:pStyle w:val="Kop2"/>
      </w:pPr>
      <w:bookmarkStart w:id="59" w:name="__RefHeading__589_257835770"/>
      <w:bookmarkEnd w:id="59"/>
      <w:r>
        <w:t>Stappenplan nieuwe installatie op server</w:t>
      </w:r>
    </w:p>
    <w:p w14:paraId="0C0DF01E" w14:textId="77777777" w:rsidR="00000000" w:rsidRDefault="00A600A8">
      <w:pPr>
        <w:pStyle w:val="Plattetekst"/>
      </w:pPr>
      <w:r>
        <w:t>Beschikbaar dient te zijn:</w:t>
      </w:r>
    </w:p>
    <w:p w14:paraId="0DC17902" w14:textId="77777777" w:rsidR="00000000" w:rsidRDefault="00A600A8">
      <w:pPr>
        <w:pStyle w:val="Plattetekst"/>
        <w:numPr>
          <w:ilvl w:val="0"/>
          <w:numId w:val="8"/>
        </w:numPr>
      </w:pPr>
      <w:r>
        <w:t>zip bestand met NLCSapp.</w:t>
      </w:r>
    </w:p>
    <w:p w14:paraId="524BE77D" w14:textId="77777777" w:rsidR="00000000" w:rsidRDefault="00A600A8">
      <w:pPr>
        <w:pStyle w:val="Plattetekst"/>
        <w:numPr>
          <w:ilvl w:val="0"/>
          <w:numId w:val="8"/>
        </w:numPr>
      </w:pPr>
      <w:r>
        <w:t>sql bestand van NLCS inlog</w:t>
      </w:r>
      <w:r>
        <w:t>database.</w:t>
      </w:r>
    </w:p>
    <w:p w14:paraId="44FC953B" w14:textId="77777777" w:rsidR="00000000" w:rsidRDefault="00A600A8">
      <w:pPr>
        <w:pStyle w:val="Plattetekst"/>
        <w:numPr>
          <w:ilvl w:val="0"/>
          <w:numId w:val="8"/>
        </w:numPr>
      </w:pPr>
      <w:r>
        <w:t>Per NLCS versie een sql bestand van NLCSdatabase.</w:t>
      </w:r>
    </w:p>
    <w:p w14:paraId="28F5C4B6" w14:textId="77777777" w:rsidR="00000000" w:rsidRDefault="00A600A8">
      <w:pPr>
        <w:pStyle w:val="Plattetekst"/>
      </w:pPr>
    </w:p>
    <w:p w14:paraId="77885082" w14:textId="77777777" w:rsidR="00000000" w:rsidRDefault="00A600A8">
      <w:pPr>
        <w:pStyle w:val="Plattetekst"/>
      </w:pPr>
      <w:r>
        <w:t>Stappenplan:</w:t>
      </w:r>
    </w:p>
    <w:p w14:paraId="438575A0" w14:textId="77777777" w:rsidR="00000000" w:rsidRDefault="00A600A8">
      <w:pPr>
        <w:pStyle w:val="Plattetekst"/>
        <w:numPr>
          <w:ilvl w:val="0"/>
          <w:numId w:val="9"/>
        </w:numPr>
      </w:pPr>
      <w:r>
        <w:t>Upload NLCSapp naar de server in een Web public folder.</w:t>
      </w:r>
    </w:p>
    <w:p w14:paraId="71FE5244" w14:textId="77777777" w:rsidR="00000000" w:rsidRDefault="00A600A8">
      <w:pPr>
        <w:pStyle w:val="Plattetekst"/>
        <w:numPr>
          <w:ilvl w:val="0"/>
          <w:numId w:val="9"/>
        </w:numPr>
      </w:pPr>
      <w:r>
        <w:t xml:space="preserve">Maak  NLCSinlogdatabase op server. </w:t>
      </w:r>
    </w:p>
    <w:p w14:paraId="44A6DE0F" w14:textId="77777777" w:rsidR="00000000" w:rsidRDefault="00A600A8">
      <w:pPr>
        <w:pStyle w:val="Plattetekst"/>
        <w:numPr>
          <w:ilvl w:val="0"/>
          <w:numId w:val="9"/>
        </w:numPr>
      </w:pPr>
      <w:r>
        <w:t>Lees sql bestand van NLCSinlogdatabase in de database aangemaakt in 2</w:t>
      </w:r>
    </w:p>
    <w:p w14:paraId="50A1B9E5" w14:textId="77777777" w:rsidR="00000000" w:rsidRDefault="00A600A8">
      <w:pPr>
        <w:pStyle w:val="Plattetekst"/>
        <w:numPr>
          <w:ilvl w:val="0"/>
          <w:numId w:val="9"/>
        </w:numPr>
      </w:pPr>
      <w:r>
        <w:t>Maak voor  iedere ve</w:t>
      </w:r>
      <w:r>
        <w:t>rsie van NLCS een NLCSdatabase op server.</w:t>
      </w:r>
    </w:p>
    <w:p w14:paraId="676554DD" w14:textId="77777777" w:rsidR="00000000" w:rsidRDefault="00A600A8">
      <w:pPr>
        <w:pStyle w:val="Plattetekst"/>
        <w:numPr>
          <w:ilvl w:val="0"/>
          <w:numId w:val="9"/>
        </w:numPr>
      </w:pPr>
      <w:r>
        <w:t>Lees voor iedere NLCSdatabase het sql bestand van deze NLCS versie  in de databases aangemaakt in 4</w:t>
      </w:r>
    </w:p>
    <w:p w14:paraId="357597D9" w14:textId="77777777" w:rsidR="00000000" w:rsidRDefault="00A600A8">
      <w:pPr>
        <w:pStyle w:val="Plattetekst"/>
        <w:numPr>
          <w:ilvl w:val="0"/>
          <w:numId w:val="9"/>
        </w:numPr>
      </w:pPr>
      <w:r>
        <w:t>Voer de inloggegevens van  NLCSinlogdatabase in in  bestand /lib/user.php function Getlink</w:t>
      </w:r>
      <w:r>
        <w:br/>
        <w:t xml:space="preserve"> ($host, $username, $pa</w:t>
      </w:r>
      <w:r>
        <w:t>ssword,$database)</w:t>
      </w:r>
    </w:p>
    <w:p w14:paraId="7B4F3971" w14:textId="77777777" w:rsidR="00000000" w:rsidRDefault="00A600A8">
      <w:pPr>
        <w:pStyle w:val="Plattetekst"/>
        <w:numPr>
          <w:ilvl w:val="0"/>
          <w:numId w:val="9"/>
        </w:numPr>
      </w:pPr>
      <w:r>
        <w:t xml:space="preserve">Voer de gebruikersgegevens in in NLCSinlogdatabase tabel </w:t>
      </w:r>
      <w:r>
        <w:rPr>
          <w:i/>
          <w:iCs/>
        </w:rPr>
        <w:t>users</w:t>
      </w:r>
      <w:r>
        <w:t>.</w:t>
      </w:r>
    </w:p>
    <w:p w14:paraId="295BAD8C" w14:textId="77777777" w:rsidR="00000000" w:rsidRDefault="00A600A8">
      <w:pPr>
        <w:pStyle w:val="Plattetekst"/>
        <w:numPr>
          <w:ilvl w:val="0"/>
          <w:numId w:val="9"/>
        </w:numPr>
      </w:pPr>
      <w:r>
        <w:t xml:space="preserve">Voer voor iedere NLCSdatabase de  inloggegevens in in  NLCSinlogdatabase tabel </w:t>
      </w:r>
      <w:r>
        <w:rPr>
          <w:i/>
          <w:iCs/>
        </w:rPr>
        <w:t xml:space="preserve">nlcsdatabase. </w:t>
      </w:r>
      <w:r>
        <w:t xml:space="preserve">kolommen: </w:t>
      </w:r>
      <w:r>
        <w:rPr>
          <w:i/>
          <w:iCs/>
        </w:rPr>
        <w:t>databasenaam, dbusername, dbpassword.</w:t>
      </w:r>
    </w:p>
    <w:p w14:paraId="3D1D9353" w14:textId="77777777" w:rsidR="00000000" w:rsidRDefault="00A600A8">
      <w:pPr>
        <w:pStyle w:val="Plattetekst"/>
        <w:numPr>
          <w:ilvl w:val="0"/>
          <w:numId w:val="9"/>
        </w:numPr>
      </w:pPr>
      <w:r>
        <w:t>Maak link beschikbaar:</w:t>
      </w:r>
    </w:p>
    <w:p w14:paraId="32A9AB39" w14:textId="77777777" w:rsidR="00000000" w:rsidRDefault="00A600A8">
      <w:pPr>
        <w:pStyle w:val="Plattetekst"/>
      </w:pPr>
      <w:r>
        <w:t>inloggen m</w:t>
      </w:r>
      <w:r>
        <w:t>et gebruikersnaam en wachtwoord:</w:t>
      </w:r>
    </w:p>
    <w:p w14:paraId="321A7BE8" w14:textId="77777777" w:rsidR="00000000" w:rsidRDefault="00A600A8">
      <w:pPr>
        <w:pStyle w:val="Plattetekst"/>
        <w:rPr>
          <w:i/>
          <w:iCs/>
          <w:sz w:val="16"/>
          <w:szCs w:val="16"/>
        </w:rPr>
      </w:pPr>
      <w:r>
        <w:t>http://www.xxxx.yyyy/aaa/bbb/opstart.php?data=dbnaam</w:t>
      </w:r>
    </w:p>
    <w:p w14:paraId="3D1030B9" w14:textId="77777777" w:rsidR="00000000" w:rsidRDefault="00A600A8">
      <w:pPr>
        <w:pStyle w:val="Plattetekst"/>
      </w:pPr>
      <w:r>
        <w:rPr>
          <w:i/>
          <w:iCs/>
          <w:sz w:val="16"/>
          <w:szCs w:val="16"/>
        </w:rPr>
        <w:t>vb: http://www.nlcs-documentatie.nl/NLCS_5.0/NLCS_5.0.0/opstart.php?data=nlcsdo01_NLCS50i</w:t>
      </w:r>
    </w:p>
    <w:p w14:paraId="312A00F3" w14:textId="77777777" w:rsidR="00000000" w:rsidRDefault="00A600A8">
      <w:pPr>
        <w:pStyle w:val="Plattetekst"/>
      </w:pPr>
      <w:r>
        <w:t>direct inloggen als gast:</w:t>
      </w:r>
    </w:p>
    <w:p w14:paraId="337338A7" w14:textId="77777777" w:rsidR="00000000" w:rsidRDefault="00A600A8">
      <w:pPr>
        <w:pStyle w:val="Plattetekst"/>
        <w:rPr>
          <w:i/>
          <w:iCs/>
          <w:sz w:val="16"/>
          <w:szCs w:val="16"/>
        </w:rPr>
      </w:pPr>
      <w:r>
        <w:t>http://www.xxxx.yyyy/aaa/bbb/opstart.php?data=dbnaam&amp;g</w:t>
      </w:r>
      <w:r>
        <w:t>uest=1</w:t>
      </w:r>
    </w:p>
    <w:p w14:paraId="6651385B" w14:textId="77777777" w:rsidR="00000000" w:rsidRDefault="00A600A8">
      <w:pPr>
        <w:pStyle w:val="Plattetekst"/>
      </w:pPr>
      <w:r>
        <w:rPr>
          <w:i/>
          <w:iCs/>
          <w:sz w:val="16"/>
          <w:szCs w:val="16"/>
        </w:rPr>
        <w:t>vb: http://www.nlcs-documentatie.nl/NLCS_5.0/NLCS_5.0.0/opstart.php?data=nlcsdo01_NLCS50i&amp;guest=1</w:t>
      </w:r>
    </w:p>
    <w:p w14:paraId="54EBE528" w14:textId="77777777" w:rsidR="00000000" w:rsidRDefault="00A600A8">
      <w:pPr>
        <w:pStyle w:val="Kop2"/>
      </w:pPr>
      <w:bookmarkStart w:id="60" w:name="__RefHeading__591_257835770"/>
      <w:bookmarkEnd w:id="60"/>
      <w:r>
        <w:t>Stappenplan  installatie nieuwe NLCS versie op server</w:t>
      </w:r>
    </w:p>
    <w:p w14:paraId="78C31129" w14:textId="77777777" w:rsidR="00000000" w:rsidRDefault="00A600A8">
      <w:pPr>
        <w:pStyle w:val="Plattetekst"/>
      </w:pPr>
      <w:r>
        <w:t>Beschikbaar dient te zijn:</w:t>
      </w:r>
    </w:p>
    <w:p w14:paraId="6E7645BB" w14:textId="77777777" w:rsidR="00000000" w:rsidRDefault="00A600A8">
      <w:pPr>
        <w:pStyle w:val="Plattetekst"/>
        <w:numPr>
          <w:ilvl w:val="0"/>
          <w:numId w:val="10"/>
        </w:numPr>
      </w:pPr>
      <w:r>
        <w:t>sql bestand NLCSdatabase (oude versie)</w:t>
      </w:r>
    </w:p>
    <w:p w14:paraId="4A5E103E" w14:textId="77777777" w:rsidR="00000000" w:rsidRDefault="00A600A8">
      <w:pPr>
        <w:pStyle w:val="Plattetekst"/>
      </w:pPr>
      <w:r>
        <w:t>Stappenplan:</w:t>
      </w:r>
    </w:p>
    <w:p w14:paraId="15A1F75D" w14:textId="77777777" w:rsidR="00000000" w:rsidRDefault="00A600A8">
      <w:pPr>
        <w:pStyle w:val="Plattetekst"/>
        <w:numPr>
          <w:ilvl w:val="0"/>
          <w:numId w:val="11"/>
        </w:numPr>
      </w:pPr>
      <w:r>
        <w:t>Maak voor nieuwe N</w:t>
      </w:r>
      <w:r>
        <w:t>LCS versie een nieuwe NLCSdatabase op server.</w:t>
      </w:r>
    </w:p>
    <w:p w14:paraId="019B604A" w14:textId="77777777" w:rsidR="00000000" w:rsidRDefault="00A600A8">
      <w:pPr>
        <w:pStyle w:val="Plattetekst"/>
        <w:numPr>
          <w:ilvl w:val="0"/>
          <w:numId w:val="11"/>
        </w:numPr>
      </w:pPr>
      <w:r>
        <w:t>Voer de NLCSdatabase(nieuw versie) inloggegevens in in  NLCSinlogdatabase tabel '</w:t>
      </w:r>
      <w:r>
        <w:rPr>
          <w:i/>
          <w:iCs/>
        </w:rPr>
        <w:t>nlcsdatabase</w:t>
      </w:r>
      <w:r>
        <w:t xml:space="preserve">' kolommen: </w:t>
      </w:r>
      <w:r>
        <w:rPr>
          <w:i/>
          <w:iCs/>
        </w:rPr>
        <w:t>databasenaam, dbusername ,dbpassword</w:t>
      </w:r>
      <w:r>
        <w:t>.</w:t>
      </w:r>
    </w:p>
    <w:p w14:paraId="40C99E85" w14:textId="77777777" w:rsidR="00000000" w:rsidRDefault="00A600A8">
      <w:pPr>
        <w:pStyle w:val="Plattetekst"/>
        <w:numPr>
          <w:ilvl w:val="0"/>
          <w:numId w:val="11"/>
        </w:numPr>
      </w:pPr>
      <w:r>
        <w:t>Laad het sql bestand  NLCSdatabase(oude versie) in de NLCSdatabase(</w:t>
      </w:r>
      <w:r>
        <w:t>nieuwe versie).</w:t>
      </w:r>
    </w:p>
    <w:p w14:paraId="11D33188" w14:textId="77777777" w:rsidR="00000000" w:rsidRDefault="00A600A8">
      <w:pPr>
        <w:pStyle w:val="Plattetekst"/>
        <w:numPr>
          <w:ilvl w:val="0"/>
          <w:numId w:val="11"/>
        </w:numPr>
      </w:pPr>
      <w:r>
        <w:t xml:space="preserve">Voeg versienummer van NLCSdatabase(nieuwe versie) toe aan tabel </w:t>
      </w:r>
      <w:r>
        <w:rPr>
          <w:i/>
          <w:iCs/>
        </w:rPr>
        <w:t>versies</w:t>
      </w:r>
      <w:r>
        <w:t xml:space="preserve"> kolom </w:t>
      </w:r>
      <w:r>
        <w:rPr>
          <w:i/>
          <w:iCs/>
        </w:rPr>
        <w:t>nummer</w:t>
      </w:r>
      <w:r>
        <w:t>.</w:t>
      </w:r>
    </w:p>
    <w:p w14:paraId="6E1FEBD8" w14:textId="77777777" w:rsidR="00000000" w:rsidRDefault="00A600A8">
      <w:pPr>
        <w:pStyle w:val="Plattetekst"/>
        <w:numPr>
          <w:ilvl w:val="0"/>
          <w:numId w:val="11"/>
        </w:numPr>
      </w:pPr>
      <w:r>
        <w:t xml:space="preserve">Verwijder de status 'active'  van NLCSdatabase(oude versie) uit </w:t>
      </w:r>
      <w:r>
        <w:t>tabel</w:t>
      </w:r>
      <w:r>
        <w:rPr>
          <w:i/>
          <w:iCs/>
        </w:rPr>
        <w:t xml:space="preserve"> versies </w:t>
      </w:r>
      <w:r>
        <w:t>kolom</w:t>
      </w:r>
      <w:r>
        <w:rPr>
          <w:i/>
          <w:iCs/>
        </w:rPr>
        <w:t xml:space="preserve"> status .</w:t>
      </w:r>
    </w:p>
    <w:p w14:paraId="59A7BB92" w14:textId="77777777" w:rsidR="00000000" w:rsidRDefault="00A600A8">
      <w:pPr>
        <w:pStyle w:val="Plattetekst"/>
        <w:numPr>
          <w:ilvl w:val="0"/>
          <w:numId w:val="11"/>
        </w:numPr>
      </w:pPr>
      <w:r>
        <w:t xml:space="preserve">Geef versienummer van NLCSdatabase(nieuwe versie) de status  </w:t>
      </w:r>
      <w:r>
        <w:t xml:space="preserve">'active' in tabel </w:t>
      </w:r>
      <w:r>
        <w:rPr>
          <w:i/>
          <w:iCs/>
        </w:rPr>
        <w:t>versies</w:t>
      </w:r>
      <w:r>
        <w:t xml:space="preserve"> kolom</w:t>
      </w:r>
      <w:r>
        <w:rPr>
          <w:i/>
          <w:iCs/>
        </w:rPr>
        <w:t xml:space="preserve"> status</w:t>
      </w:r>
      <w:r>
        <w:t xml:space="preserve"> . </w:t>
      </w:r>
    </w:p>
    <w:sectPr w:rsidR="00000000">
      <w:footerReference w:type="default" r:id="rId33"/>
      <w:pgSz w:w="11906" w:h="16838"/>
      <w:pgMar w:top="1134" w:right="1134" w:bottom="1710" w:left="1134" w:header="708" w:footer="113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5D3AE" w14:textId="77777777" w:rsidR="00000000" w:rsidRDefault="00A600A8">
      <w:r>
        <w:separator/>
      </w:r>
    </w:p>
  </w:endnote>
  <w:endnote w:type="continuationSeparator" w:id="0">
    <w:p w14:paraId="625995C9" w14:textId="77777777" w:rsidR="00000000" w:rsidRDefault="00A60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D50AE" w14:textId="77777777" w:rsidR="00000000" w:rsidRDefault="00A600A8">
    <w:pPr>
      <w:pStyle w:val="Voettekst"/>
    </w:pPr>
    <w:r>
      <w:fldChar w:fldCharType="begin"/>
    </w:r>
    <w:r>
      <w:instrText xml:space="preserve"> PAGE </w:instrText>
    </w:r>
    <w:r>
      <w:fldChar w:fldCharType="separate"/>
    </w:r>
    <w: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7F79A" w14:textId="77777777" w:rsidR="00000000" w:rsidRDefault="00A600A8">
      <w:r>
        <w:separator/>
      </w:r>
    </w:p>
  </w:footnote>
  <w:footnote w:type="continuationSeparator" w:id="0">
    <w:p w14:paraId="75AA1FE8" w14:textId="77777777" w:rsidR="00000000" w:rsidRDefault="00A600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000000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0A"/>
    <w:multiLevelType w:val="multilevel"/>
    <w:tmpl w:val="000000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000000B"/>
    <w:multiLevelType w:val="multilevel"/>
    <w:tmpl w:val="0000000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586954559">
    <w:abstractNumId w:val="0"/>
  </w:num>
  <w:num w:numId="2" w16cid:durableId="1779108083">
    <w:abstractNumId w:val="1"/>
  </w:num>
  <w:num w:numId="3" w16cid:durableId="257059019">
    <w:abstractNumId w:val="2"/>
  </w:num>
  <w:num w:numId="4" w16cid:durableId="293489924">
    <w:abstractNumId w:val="3"/>
  </w:num>
  <w:num w:numId="5" w16cid:durableId="1172375113">
    <w:abstractNumId w:val="4"/>
  </w:num>
  <w:num w:numId="6" w16cid:durableId="1512840913">
    <w:abstractNumId w:val="5"/>
  </w:num>
  <w:num w:numId="7" w16cid:durableId="1782258577">
    <w:abstractNumId w:val="6"/>
  </w:num>
  <w:num w:numId="8" w16cid:durableId="940725978">
    <w:abstractNumId w:val="7"/>
  </w:num>
  <w:num w:numId="9" w16cid:durableId="1047878918">
    <w:abstractNumId w:val="8"/>
  </w:num>
  <w:num w:numId="10" w16cid:durableId="72825735">
    <w:abstractNumId w:val="9"/>
  </w:num>
  <w:num w:numId="11" w16cid:durableId="17303793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Standa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600A8"/>
    <w:rsid w:val="00A600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14:docId w14:val="14B854B4"/>
  <w15:chartTrackingRefBased/>
  <w15:docId w15:val="{A5E71AE3-0BA6-4FF6-87DF-941E167AF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widowControl w:val="0"/>
      <w:suppressAutoHyphens/>
    </w:pPr>
    <w:rPr>
      <w:rFonts w:eastAsia="SimSun" w:cs="Lucida Sans"/>
      <w:kern w:val="1"/>
      <w:sz w:val="24"/>
      <w:szCs w:val="24"/>
      <w:lang w:eastAsia="hi-IN" w:bidi="hi-IN"/>
    </w:rPr>
  </w:style>
  <w:style w:type="paragraph" w:styleId="Kop1">
    <w:name w:val="heading 1"/>
    <w:basedOn w:val="Kop"/>
    <w:next w:val="Plattetekst"/>
    <w:qFormat/>
    <w:pPr>
      <w:numPr>
        <w:numId w:val="1"/>
      </w:numPr>
      <w:outlineLvl w:val="0"/>
    </w:pPr>
    <w:rPr>
      <w:rFonts w:ascii="Corbel" w:hAnsi="Corbel"/>
      <w:color w:val="3399FF"/>
      <w:sz w:val="52"/>
      <w:szCs w:val="32"/>
    </w:rPr>
  </w:style>
  <w:style w:type="paragraph" w:styleId="Kop2">
    <w:name w:val="heading 2"/>
    <w:basedOn w:val="Kop"/>
    <w:next w:val="Plattetekst"/>
    <w:qFormat/>
    <w:pPr>
      <w:numPr>
        <w:ilvl w:val="1"/>
        <w:numId w:val="1"/>
      </w:numPr>
      <w:outlineLvl w:val="1"/>
    </w:pPr>
    <w:rPr>
      <w:rFonts w:ascii="Corbel" w:hAnsi="Corbel"/>
      <w:b/>
      <w:i/>
      <w:iCs/>
      <w:color w:val="3399FF"/>
      <w:sz w:val="20"/>
    </w:rPr>
  </w:style>
  <w:style w:type="paragraph" w:styleId="Kop3">
    <w:name w:val="heading 3"/>
    <w:basedOn w:val="Kop"/>
    <w:next w:val="Plattetekst"/>
    <w:qFormat/>
    <w:pPr>
      <w:numPr>
        <w:ilvl w:val="2"/>
        <w:numId w:val="1"/>
      </w:numPr>
      <w:outlineLvl w:val="2"/>
    </w:pPr>
    <w:rPr>
      <w:b/>
      <w:bCs/>
    </w:rPr>
  </w:style>
  <w:style w:type="paragraph" w:styleId="Kop4">
    <w:name w:val="heading 4"/>
    <w:basedOn w:val="Kop"/>
    <w:next w:val="Plattetekst"/>
    <w:qFormat/>
    <w:pPr>
      <w:numPr>
        <w:ilvl w:val="3"/>
        <w:numId w:val="1"/>
      </w:numPr>
      <w:outlineLvl w:val="3"/>
    </w:pPr>
    <w:rPr>
      <w:b/>
      <w:bCs/>
      <w:i/>
      <w:iCs/>
      <w:sz w:val="24"/>
      <w:szCs w:val="24"/>
    </w:rPr>
  </w:style>
  <w:style w:type="paragraph" w:styleId="Kop5">
    <w:name w:val="heading 5"/>
    <w:basedOn w:val="Kop"/>
    <w:next w:val="Plattetekst"/>
    <w:qFormat/>
    <w:pPr>
      <w:numPr>
        <w:ilvl w:val="4"/>
        <w:numId w:val="1"/>
      </w:numPr>
      <w:outlineLvl w:val="4"/>
    </w:pPr>
    <w:rPr>
      <w:b/>
      <w:bCs/>
      <w:sz w:val="24"/>
      <w:szCs w:val="24"/>
    </w:rPr>
  </w:style>
  <w:style w:type="paragraph" w:styleId="Kop6">
    <w:name w:val="heading 6"/>
    <w:basedOn w:val="Kop"/>
    <w:next w:val="Plattetekst"/>
    <w:qFormat/>
    <w:pPr>
      <w:numPr>
        <w:ilvl w:val="5"/>
        <w:numId w:val="1"/>
      </w:numPr>
      <w:outlineLvl w:val="5"/>
    </w:pPr>
    <w:rPr>
      <w:b/>
      <w:bCs/>
      <w:sz w:val="21"/>
      <w:szCs w:val="21"/>
    </w:rPr>
  </w:style>
  <w:style w:type="paragraph" w:styleId="Kop7">
    <w:name w:val="heading 7"/>
    <w:basedOn w:val="Kop"/>
    <w:next w:val="Plattetekst"/>
    <w:qFormat/>
    <w:pPr>
      <w:numPr>
        <w:ilvl w:val="6"/>
        <w:numId w:val="1"/>
      </w:numPr>
      <w:outlineLvl w:val="6"/>
    </w:pPr>
    <w:rPr>
      <w:b/>
      <w:bCs/>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Opsommingstekens">
    <w:name w:val="Opsommingstekens"/>
    <w:rPr>
      <w:rFonts w:ascii="OpenSymbol" w:eastAsia="OpenSymbol" w:hAnsi="OpenSymbol" w:cs="OpenSymbol"/>
    </w:rPr>
  </w:style>
  <w:style w:type="character" w:styleId="Hyperlink">
    <w:name w:val="Hyperlink"/>
    <w:rPr>
      <w:color w:val="000080"/>
      <w:u w:val="single"/>
      <w:lang/>
    </w:rPr>
  </w:style>
  <w:style w:type="character" w:customStyle="1" w:styleId="Nummeringssymbolen">
    <w:name w:val="Nummeringssymbolen"/>
  </w:style>
  <w:style w:type="paragraph" w:customStyle="1" w:styleId="Kop">
    <w:name w:val="Kop"/>
    <w:basedOn w:val="Standaard"/>
    <w:next w:val="Plattetekst"/>
    <w:pPr>
      <w:keepNext/>
      <w:spacing w:before="240" w:after="120"/>
    </w:pPr>
    <w:rPr>
      <w:rFonts w:ascii="Arial" w:eastAsia="Microsoft YaHei" w:hAnsi="Arial"/>
      <w:sz w:val="28"/>
      <w:szCs w:val="28"/>
    </w:rPr>
  </w:style>
  <w:style w:type="paragraph" w:styleId="Plattetekst">
    <w:name w:val="Body Text"/>
    <w:basedOn w:val="Standaard"/>
    <w:pPr>
      <w:spacing w:after="120"/>
    </w:pPr>
    <w:rPr>
      <w:rFonts w:ascii="Corbel" w:hAnsi="Corbel"/>
      <w:sz w:val="20"/>
    </w:rPr>
  </w:style>
  <w:style w:type="paragraph" w:styleId="Lijst">
    <w:name w:val="List"/>
    <w:basedOn w:val="Plattetekst"/>
  </w:style>
  <w:style w:type="paragraph" w:customStyle="1" w:styleId="Bijschrift1">
    <w:name w:val="Bijschrift1"/>
    <w:basedOn w:val="Standaard"/>
    <w:pPr>
      <w:suppressLineNumbers/>
      <w:spacing w:before="120" w:after="120"/>
    </w:pPr>
    <w:rPr>
      <w:i/>
      <w:iCs/>
    </w:rPr>
  </w:style>
  <w:style w:type="paragraph" w:customStyle="1" w:styleId="Index">
    <w:name w:val="Index"/>
    <w:basedOn w:val="Standaard"/>
    <w:pPr>
      <w:suppressLineNumbers/>
    </w:pPr>
  </w:style>
  <w:style w:type="paragraph" w:styleId="Voettekst">
    <w:name w:val="footer"/>
    <w:basedOn w:val="Standaard"/>
    <w:pPr>
      <w:suppressLineNumbers/>
      <w:tabs>
        <w:tab w:val="center" w:pos="4819"/>
        <w:tab w:val="right" w:pos="9638"/>
      </w:tabs>
      <w:jc w:val="center"/>
    </w:pPr>
    <w:rPr>
      <w:rFonts w:ascii="Corbel" w:hAnsi="Corbel"/>
    </w:rPr>
  </w:style>
  <w:style w:type="paragraph" w:customStyle="1" w:styleId="Kopinhoudsopgave">
    <w:name w:val="Kop inhoudsopgave"/>
    <w:basedOn w:val="Kop"/>
    <w:pPr>
      <w:suppressLineNumbers/>
    </w:pPr>
    <w:rPr>
      <w:rFonts w:ascii="Corbel" w:hAnsi="Corbel"/>
      <w:b/>
      <w:color w:val="3399FF"/>
      <w:sz w:val="32"/>
      <w:szCs w:val="32"/>
    </w:rPr>
  </w:style>
  <w:style w:type="paragraph" w:styleId="Inhopg1">
    <w:name w:val="toc 1"/>
    <w:basedOn w:val="Index"/>
    <w:pPr>
      <w:tabs>
        <w:tab w:val="right" w:leader="dot" w:pos="9638"/>
      </w:tabs>
    </w:pPr>
    <w:rPr>
      <w:rFonts w:ascii="Corbel" w:hAnsi="Corbel"/>
      <w:sz w:val="20"/>
    </w:rPr>
  </w:style>
  <w:style w:type="paragraph" w:styleId="Inhopg2">
    <w:name w:val="toc 2"/>
    <w:basedOn w:val="Index"/>
    <w:pPr>
      <w:tabs>
        <w:tab w:val="right" w:leader="dot" w:pos="9638"/>
      </w:tabs>
      <w:ind w:left="283"/>
    </w:pPr>
    <w:rPr>
      <w:rFonts w:ascii="Corbel" w:hAnsi="Corbel"/>
      <w:sz w:val="20"/>
    </w:rPr>
  </w:style>
  <w:style w:type="paragraph" w:styleId="Inhopg3">
    <w:name w:val="toc 3"/>
    <w:basedOn w:val="Index"/>
    <w:pPr>
      <w:tabs>
        <w:tab w:val="right" w:leader="dot" w:pos="9638"/>
      </w:tabs>
      <w:ind w:left="566"/>
    </w:pPr>
  </w:style>
  <w:style w:type="paragraph" w:customStyle="1" w:styleId="Frame-inhoud">
    <w:name w:val="Frame-inhoud"/>
    <w:basedOn w:val="Plattetekst"/>
  </w:style>
  <w:style w:type="paragraph" w:customStyle="1" w:styleId="Inhoudtabel">
    <w:name w:val="Inhoud tabel"/>
    <w:basedOn w:val="Standaard"/>
    <w:pPr>
      <w:suppressLineNumbers/>
    </w:pPr>
  </w:style>
  <w:style w:type="paragraph" w:customStyle="1" w:styleId="Voettekstlinks">
    <w:name w:val="Voettekst links"/>
    <w:basedOn w:val="Standaard"/>
    <w:pPr>
      <w:suppressLineNumbers/>
      <w:tabs>
        <w:tab w:val="center" w:pos="4819"/>
        <w:tab w:val="right" w:pos="9638"/>
      </w:tabs>
    </w:pPr>
  </w:style>
  <w:style w:type="paragraph" w:customStyle="1" w:styleId="Voettekstrechts">
    <w:name w:val="Voettekst rechts"/>
    <w:basedOn w:val="Standaard"/>
    <w:pPr>
      <w:suppressLineNumbers/>
      <w:tabs>
        <w:tab w:val="center" w:pos="4819"/>
        <w:tab w:val="right" w:pos="9638"/>
      </w:tabs>
    </w:pPr>
  </w:style>
  <w:style w:type="paragraph" w:customStyle="1" w:styleId="Horizontalelijn">
    <w:name w:val="Horizontale lijn"/>
    <w:basedOn w:val="Standaard"/>
    <w:next w:val="Plattetekst"/>
    <w:pPr>
      <w:suppressLineNumbers/>
      <w:pBdr>
        <w:bottom w:val="double" w:sz="1" w:space="0" w:color="80808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44</Pages>
  <Words>6071</Words>
  <Characters>33395</Characters>
  <Application>Microsoft Office Word</Application>
  <DocSecurity>0</DocSecurity>
  <Lines>278</Lines>
  <Paragraphs>78</Paragraphs>
  <ScaleCrop>false</ScaleCrop>
  <Company/>
  <LinksUpToDate>false</LinksUpToDate>
  <CharactersWithSpaces>39388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Nederpel N.A.F. (Niels)</dc:creator>
  <cp:keywords/>
  <cp:lastModifiedBy>Nederpel N.A.F. (Niels)</cp:lastModifiedBy>
  <cp:revision>2</cp:revision>
  <cp:lastPrinted>2023-10-19T08:13:00Z</cp:lastPrinted>
  <dcterms:created xsi:type="dcterms:W3CDTF">2023-10-19T08:13:00Z</dcterms:created>
  <dcterms:modified xsi:type="dcterms:W3CDTF">2023-10-19T08:13:00Z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871968-df67-4817-ac85-f4a5f5ebb5dd_Enabled">
    <vt:lpwstr>true</vt:lpwstr>
  </property>
  <property fmtid="{D5CDD505-2E9C-101B-9397-08002B2CF9AE}" pid="3" name="MSIP_Label_ea871968-df67-4817-ac85-f4a5f5ebb5dd_SetDate">
    <vt:lpwstr>2023-10-19T08:13:41Z</vt:lpwstr>
  </property>
  <property fmtid="{D5CDD505-2E9C-101B-9397-08002B2CF9AE}" pid="4" name="MSIP_Label_ea871968-df67-4817-ac85-f4a5f5ebb5dd_Method">
    <vt:lpwstr>Standard</vt:lpwstr>
  </property>
  <property fmtid="{D5CDD505-2E9C-101B-9397-08002B2CF9AE}" pid="5" name="MSIP_Label_ea871968-df67-4817-ac85-f4a5f5ebb5dd_Name">
    <vt:lpwstr>Bedrijfsvertrouwelijk</vt:lpwstr>
  </property>
  <property fmtid="{D5CDD505-2E9C-101B-9397-08002B2CF9AE}" pid="6" name="MSIP_Label_ea871968-df67-4817-ac85-f4a5f5ebb5dd_SiteId">
    <vt:lpwstr>49c4cd82-8f65-4d6a-9a3b-0ecd07c0cf5b</vt:lpwstr>
  </property>
  <property fmtid="{D5CDD505-2E9C-101B-9397-08002B2CF9AE}" pid="7" name="MSIP_Label_ea871968-df67-4817-ac85-f4a5f5ebb5dd_ActionId">
    <vt:lpwstr>bc22986b-6800-49a8-b905-1b3936688f85</vt:lpwstr>
  </property>
  <property fmtid="{D5CDD505-2E9C-101B-9397-08002B2CF9AE}" pid="8" name="MSIP_Label_ea871968-df67-4817-ac85-f4a5f5ebb5dd_ContentBits">
    <vt:lpwstr>0</vt:lpwstr>
  </property>
</Properties>
</file>